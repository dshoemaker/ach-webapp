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52CE" w:rsidRDefault="00F852CE">
      <w:pPr>
        <w:pStyle w:val="Title"/>
        <w:rPr>
          <w:b/>
          <w:bCs/>
          <w:sz w:val="52"/>
        </w:rPr>
      </w:pPr>
      <w:bookmarkStart w:id="0" w:name="_Toc31120958"/>
    </w:p>
    <w:p w:rsidR="00F852CE" w:rsidRDefault="00F852CE">
      <w:pPr>
        <w:pStyle w:val="Title"/>
        <w:rPr>
          <w:b/>
          <w:bCs/>
          <w:sz w:val="52"/>
        </w:rPr>
      </w:pPr>
    </w:p>
    <w:p w:rsidR="00F852CE" w:rsidRDefault="00F852CE">
      <w:pPr>
        <w:pStyle w:val="Title"/>
        <w:rPr>
          <w:b/>
          <w:bCs/>
          <w:sz w:val="52"/>
        </w:rPr>
      </w:pPr>
    </w:p>
    <w:p w:rsidR="00F852CE" w:rsidRDefault="00F852CE">
      <w:pPr>
        <w:pStyle w:val="Title"/>
        <w:rPr>
          <w:b/>
          <w:bCs/>
          <w:sz w:val="52"/>
        </w:rPr>
      </w:pPr>
    </w:p>
    <w:p w:rsidR="00F852CE" w:rsidRDefault="004E37DF">
      <w:pPr>
        <w:pStyle w:val="Title"/>
        <w:jc w:val="left"/>
        <w:rPr>
          <w:b/>
          <w:bCs/>
          <w:sz w:val="48"/>
        </w:rPr>
      </w:pPr>
      <w:r>
        <w:rPr>
          <w:b/>
          <w:bCs/>
          <w:sz w:val="48"/>
        </w:rPr>
        <w:t>Software Project Management Plan</w:t>
      </w:r>
    </w:p>
    <w:p w:rsidR="00F852CE" w:rsidRDefault="00F852CE">
      <w:pPr>
        <w:pStyle w:val="Title"/>
        <w:jc w:val="left"/>
        <w:rPr>
          <w:b/>
          <w:bCs/>
          <w:sz w:val="56"/>
        </w:rPr>
      </w:pPr>
    </w:p>
    <w:p w:rsidR="00F852CE" w:rsidRDefault="00F852CE">
      <w:pPr>
        <w:pStyle w:val="Title"/>
        <w:jc w:val="left"/>
        <w:rPr>
          <w:b/>
          <w:bCs/>
          <w:sz w:val="56"/>
        </w:rPr>
      </w:pPr>
    </w:p>
    <w:p w:rsidR="00FC6BEF" w:rsidRPr="00FC6BEF" w:rsidRDefault="00FC6BEF" w:rsidP="00FC6BEF">
      <w:pPr>
        <w:suppressAutoHyphens/>
        <w:jc w:val="right"/>
        <w:rPr>
          <w:rFonts w:ascii="Calibri" w:hAnsi="Calibri" w:cs="Arial"/>
          <w:b/>
          <w:bCs/>
          <w:sz w:val="48"/>
          <w:lang w:eastAsia="ar-SA"/>
        </w:rPr>
      </w:pPr>
      <w:r w:rsidRPr="00FC6BEF">
        <w:rPr>
          <w:rFonts w:ascii="Calibri" w:hAnsi="Calibri" w:cs="Arial"/>
          <w:b/>
          <w:bCs/>
          <w:sz w:val="48"/>
          <w:lang w:eastAsia="ar-SA"/>
        </w:rPr>
        <w:t>Team 4</w:t>
      </w:r>
    </w:p>
    <w:p w:rsidR="00FC6BEF" w:rsidRPr="00FC6BEF" w:rsidRDefault="00FC6BEF" w:rsidP="00FC6BEF">
      <w:pPr>
        <w:suppressAutoHyphens/>
        <w:jc w:val="right"/>
        <w:rPr>
          <w:rFonts w:ascii="Calibri" w:hAnsi="Calibri" w:cs="Arial"/>
          <w:sz w:val="36"/>
          <w:lang w:eastAsia="ar-SA"/>
        </w:rPr>
      </w:pPr>
      <w:r w:rsidRPr="00FC6BEF">
        <w:rPr>
          <w:rFonts w:ascii="Calibri" w:hAnsi="Calibri" w:cs="Arial"/>
          <w:sz w:val="36"/>
          <w:lang w:eastAsia="ar-SA"/>
        </w:rPr>
        <w:t>March 2, 2016</w:t>
      </w:r>
    </w:p>
    <w:p w:rsidR="00F852CE" w:rsidRDefault="00F852CE">
      <w:pPr>
        <w:pStyle w:val="Title"/>
        <w:jc w:val="right"/>
        <w:rPr>
          <w:sz w:val="36"/>
        </w:rPr>
      </w:pPr>
    </w:p>
    <w:p w:rsidR="00F852CE" w:rsidRDefault="00F852CE">
      <w:pPr>
        <w:pStyle w:val="Title"/>
        <w:jc w:val="right"/>
        <w:rPr>
          <w:sz w:val="36"/>
        </w:rPr>
      </w:pPr>
    </w:p>
    <w:p w:rsidR="00F852CE" w:rsidRDefault="00F852CE">
      <w:pPr>
        <w:pStyle w:val="Title"/>
        <w:jc w:val="right"/>
        <w:rPr>
          <w:sz w:val="36"/>
        </w:rPr>
      </w:pPr>
    </w:p>
    <w:p w:rsidR="00F852CE" w:rsidRDefault="00F852CE">
      <w:pPr>
        <w:pStyle w:val="Title"/>
        <w:jc w:val="right"/>
        <w:rPr>
          <w:sz w:val="36"/>
        </w:rPr>
      </w:pPr>
    </w:p>
    <w:p w:rsidR="00F852CE" w:rsidRDefault="00F852CE">
      <w:pPr>
        <w:pStyle w:val="Title"/>
        <w:jc w:val="right"/>
        <w:rPr>
          <w:sz w:val="36"/>
        </w:rPr>
      </w:pPr>
    </w:p>
    <w:p w:rsidR="00F852CE" w:rsidRDefault="00F852CE">
      <w:pPr>
        <w:pStyle w:val="Title"/>
        <w:jc w:val="right"/>
        <w:rPr>
          <w:sz w:val="36"/>
        </w:rPr>
      </w:pPr>
    </w:p>
    <w:p w:rsidR="00F852CE" w:rsidRDefault="00F852CE">
      <w:pPr>
        <w:pStyle w:val="Title"/>
        <w:jc w:val="right"/>
        <w:rPr>
          <w:sz w:val="36"/>
        </w:rPr>
      </w:pPr>
    </w:p>
    <w:p w:rsidR="00F852CE" w:rsidRDefault="00F852CE">
      <w:pPr>
        <w:pStyle w:val="Title"/>
        <w:jc w:val="right"/>
        <w:rPr>
          <w:sz w:val="36"/>
        </w:rPr>
      </w:pPr>
    </w:p>
    <w:p w:rsidR="00F852CE" w:rsidRDefault="00F852CE">
      <w:pPr>
        <w:pStyle w:val="Title"/>
        <w:jc w:val="left"/>
        <w:rPr>
          <w:b/>
          <w:bCs/>
          <w:sz w:val="36"/>
        </w:rPr>
      </w:pPr>
    </w:p>
    <w:p w:rsidR="00F852CE" w:rsidRDefault="004E37DF">
      <w:pPr>
        <w:pStyle w:val="Title"/>
        <w:jc w:val="left"/>
        <w:rPr>
          <w:b/>
          <w:bCs/>
          <w:sz w:val="36"/>
        </w:rPr>
      </w:pPr>
      <w:r>
        <w:rPr>
          <w:b/>
          <w:bCs/>
          <w:sz w:val="36"/>
        </w:rPr>
        <w:t>Team Members</w:t>
      </w:r>
    </w:p>
    <w:p w:rsidR="00FC6BEF" w:rsidRPr="00FC6BEF" w:rsidRDefault="00FC6BEF" w:rsidP="00FC6BEF">
      <w:pPr>
        <w:suppressAutoHyphens/>
        <w:rPr>
          <w:rFonts w:ascii="Calibri" w:hAnsi="Calibri"/>
          <w:sz w:val="32"/>
          <w:szCs w:val="32"/>
          <w:lang w:eastAsia="ar-SA"/>
        </w:rPr>
      </w:pPr>
      <w:proofErr w:type="spellStart"/>
      <w:r w:rsidRPr="00FC6BEF">
        <w:rPr>
          <w:rFonts w:ascii="Calibri" w:hAnsi="Calibri"/>
          <w:sz w:val="32"/>
          <w:szCs w:val="32"/>
          <w:lang w:eastAsia="ar-SA"/>
        </w:rPr>
        <w:t>Hemin</w:t>
      </w:r>
      <w:proofErr w:type="spellEnd"/>
      <w:r w:rsidRPr="00FC6BEF">
        <w:rPr>
          <w:rFonts w:ascii="Calibri" w:hAnsi="Calibri"/>
          <w:sz w:val="32"/>
          <w:szCs w:val="32"/>
          <w:lang w:eastAsia="ar-SA"/>
        </w:rPr>
        <w:t xml:space="preserve"> </w:t>
      </w:r>
      <w:proofErr w:type="spellStart"/>
      <w:r w:rsidRPr="00FC6BEF">
        <w:rPr>
          <w:rFonts w:ascii="Calibri" w:hAnsi="Calibri"/>
          <w:sz w:val="32"/>
          <w:szCs w:val="32"/>
          <w:lang w:eastAsia="ar-SA"/>
        </w:rPr>
        <w:t>Qaradagi</w:t>
      </w:r>
      <w:proofErr w:type="spellEnd"/>
    </w:p>
    <w:p w:rsidR="00FC6BEF" w:rsidRPr="00FC6BEF" w:rsidRDefault="00FC6BEF" w:rsidP="00FC6BEF">
      <w:pPr>
        <w:suppressAutoHyphens/>
        <w:rPr>
          <w:rFonts w:ascii="Calibri" w:hAnsi="Calibri"/>
          <w:sz w:val="32"/>
          <w:szCs w:val="32"/>
          <w:lang w:eastAsia="ar-SA"/>
        </w:rPr>
      </w:pPr>
      <w:r w:rsidRPr="00FC6BEF">
        <w:rPr>
          <w:rFonts w:ascii="Calibri" w:hAnsi="Calibri"/>
          <w:sz w:val="32"/>
          <w:szCs w:val="32"/>
          <w:lang w:eastAsia="ar-SA"/>
        </w:rPr>
        <w:t xml:space="preserve">Dan </w:t>
      </w:r>
      <w:proofErr w:type="spellStart"/>
      <w:r w:rsidRPr="00FC6BEF">
        <w:rPr>
          <w:rFonts w:ascii="Calibri" w:hAnsi="Calibri"/>
          <w:sz w:val="32"/>
          <w:szCs w:val="32"/>
          <w:lang w:eastAsia="ar-SA"/>
        </w:rPr>
        <w:t>Stucky</w:t>
      </w:r>
      <w:proofErr w:type="spellEnd"/>
    </w:p>
    <w:p w:rsidR="00FC6BEF" w:rsidRPr="00FC6BEF" w:rsidRDefault="00FC6BEF" w:rsidP="00FC6BEF">
      <w:pPr>
        <w:suppressAutoHyphens/>
        <w:rPr>
          <w:rFonts w:ascii="Calibri" w:hAnsi="Calibri"/>
          <w:sz w:val="32"/>
          <w:szCs w:val="32"/>
          <w:lang w:eastAsia="ar-SA"/>
        </w:rPr>
      </w:pPr>
      <w:r w:rsidRPr="00FC6BEF">
        <w:rPr>
          <w:rFonts w:ascii="Calibri" w:hAnsi="Calibri"/>
          <w:sz w:val="32"/>
          <w:szCs w:val="32"/>
          <w:lang w:eastAsia="ar-SA"/>
        </w:rPr>
        <w:t>Drew Shoemaker</w:t>
      </w:r>
    </w:p>
    <w:p w:rsidR="00FC6BEF" w:rsidRPr="00FC6BEF" w:rsidRDefault="00FC6BEF" w:rsidP="00FC6BEF">
      <w:pPr>
        <w:suppressAutoHyphens/>
        <w:rPr>
          <w:rFonts w:ascii="Calibri" w:hAnsi="Calibri"/>
          <w:sz w:val="32"/>
          <w:szCs w:val="32"/>
          <w:lang w:eastAsia="ar-SA"/>
        </w:rPr>
      </w:pPr>
      <w:r w:rsidRPr="00FC6BEF">
        <w:rPr>
          <w:rFonts w:ascii="Calibri" w:hAnsi="Calibri"/>
          <w:sz w:val="32"/>
          <w:szCs w:val="32"/>
          <w:lang w:eastAsia="ar-SA"/>
        </w:rPr>
        <w:t>Jeff Sterner</w:t>
      </w:r>
    </w:p>
    <w:p w:rsidR="00FC6BEF" w:rsidRPr="00FC6BEF" w:rsidRDefault="00FC6BEF" w:rsidP="00FC6BEF">
      <w:pPr>
        <w:suppressAutoHyphens/>
        <w:rPr>
          <w:rFonts w:ascii="Calibri" w:hAnsi="Calibri"/>
          <w:sz w:val="32"/>
          <w:szCs w:val="32"/>
          <w:lang w:eastAsia="ar-SA"/>
        </w:rPr>
      </w:pPr>
      <w:r w:rsidRPr="00FC6BEF">
        <w:rPr>
          <w:rFonts w:ascii="Calibri" w:hAnsi="Calibri"/>
          <w:sz w:val="32"/>
          <w:szCs w:val="32"/>
          <w:lang w:eastAsia="ar-SA"/>
        </w:rPr>
        <w:t>Mohamed Said</w:t>
      </w:r>
    </w:p>
    <w:p w:rsidR="00F852CE" w:rsidRDefault="00F852CE">
      <w:pPr>
        <w:pStyle w:val="Title"/>
        <w:jc w:val="left"/>
        <w:rPr>
          <w:sz w:val="36"/>
        </w:rPr>
      </w:pPr>
    </w:p>
    <w:p w:rsidR="00F852CE" w:rsidRDefault="00F852CE">
      <w:pPr>
        <w:pStyle w:val="Title"/>
        <w:jc w:val="left"/>
        <w:rPr>
          <w:sz w:val="36"/>
        </w:rPr>
      </w:pPr>
    </w:p>
    <w:p w:rsidR="00F852CE" w:rsidRDefault="00F852CE">
      <w:pPr>
        <w:pStyle w:val="Title"/>
        <w:jc w:val="left"/>
        <w:rPr>
          <w:sz w:val="36"/>
        </w:rPr>
      </w:pPr>
    </w:p>
    <w:p w:rsidR="00F852CE" w:rsidRDefault="00F852CE">
      <w:pPr>
        <w:pStyle w:val="Title"/>
        <w:jc w:val="left"/>
        <w:rPr>
          <w:sz w:val="36"/>
        </w:rPr>
      </w:pPr>
    </w:p>
    <w:p w:rsidR="00F852CE" w:rsidRDefault="00F852CE">
      <w:pPr>
        <w:pStyle w:val="Title"/>
        <w:jc w:val="left"/>
        <w:rPr>
          <w:sz w:val="36"/>
        </w:rPr>
      </w:pPr>
    </w:p>
    <w:p w:rsidR="00F852CE" w:rsidRDefault="004E37DF">
      <w:pPr>
        <w:rPr>
          <w:rFonts w:ascii="Arial" w:hAnsi="Arial" w:cs="Arial"/>
          <w:sz w:val="32"/>
        </w:rPr>
      </w:pPr>
      <w:r>
        <w:rPr>
          <w:rFonts w:ascii="Arial" w:hAnsi="Arial" w:cs="Arial"/>
          <w:sz w:val="32"/>
        </w:rPr>
        <w:t>Document Control</w:t>
      </w:r>
    </w:p>
    <w:p w:rsidR="00F852CE" w:rsidRDefault="00F852CE">
      <w:pPr>
        <w:rPr>
          <w:rFonts w:ascii="Arial" w:hAnsi="Arial" w:cs="Arial"/>
          <w:sz w:val="32"/>
        </w:rPr>
      </w:pPr>
    </w:p>
    <w:p w:rsidR="00F852CE" w:rsidRDefault="004E37DF">
      <w:pPr>
        <w:pStyle w:val="Header"/>
        <w:tabs>
          <w:tab w:val="clear" w:pos="4320"/>
          <w:tab w:val="clear" w:pos="8640"/>
        </w:tabs>
        <w:spacing w:after="60"/>
        <w:rPr>
          <w:rFonts w:ascii="Arial" w:hAnsi="Arial" w:cs="Arial"/>
          <w:b/>
          <w:bCs/>
        </w:rPr>
      </w:pPr>
      <w:r>
        <w:rPr>
          <w:rFonts w:ascii="Arial" w:hAnsi="Arial" w:cs="Arial"/>
          <w:b/>
          <w:bCs/>
        </w:rPr>
        <w:t>Change History</w:t>
      </w: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68"/>
        <w:gridCol w:w="1801"/>
        <w:gridCol w:w="5687"/>
      </w:tblGrid>
      <w:tr w:rsidR="00F852CE">
        <w:tc>
          <w:tcPr>
            <w:tcW w:w="772" w:type="pct"/>
          </w:tcPr>
          <w:p w:rsidR="00F852CE" w:rsidRDefault="004E37DF">
            <w:pPr>
              <w:pStyle w:val="Header"/>
              <w:tabs>
                <w:tab w:val="clear" w:pos="4320"/>
                <w:tab w:val="clear" w:pos="8640"/>
              </w:tabs>
              <w:rPr>
                <w:rFonts w:ascii="Arial" w:hAnsi="Arial" w:cs="Arial"/>
                <w:b/>
                <w:bCs/>
              </w:rPr>
            </w:pPr>
            <w:r>
              <w:rPr>
                <w:rFonts w:ascii="Arial" w:hAnsi="Arial" w:cs="Arial"/>
                <w:b/>
                <w:bCs/>
              </w:rPr>
              <w:t>Revision</w:t>
            </w:r>
          </w:p>
        </w:tc>
        <w:tc>
          <w:tcPr>
            <w:tcW w:w="1017" w:type="pct"/>
          </w:tcPr>
          <w:p w:rsidR="00F852CE" w:rsidRDefault="004E37DF">
            <w:pPr>
              <w:pStyle w:val="Header"/>
              <w:tabs>
                <w:tab w:val="clear" w:pos="4320"/>
                <w:tab w:val="clear" w:pos="8640"/>
              </w:tabs>
              <w:rPr>
                <w:rFonts w:ascii="Arial" w:hAnsi="Arial" w:cs="Arial"/>
                <w:b/>
                <w:bCs/>
              </w:rPr>
            </w:pPr>
            <w:r>
              <w:rPr>
                <w:rFonts w:ascii="Arial" w:hAnsi="Arial" w:cs="Arial"/>
                <w:b/>
                <w:bCs/>
              </w:rPr>
              <w:t>Change Date</w:t>
            </w:r>
          </w:p>
        </w:tc>
        <w:tc>
          <w:tcPr>
            <w:tcW w:w="3211" w:type="pct"/>
          </w:tcPr>
          <w:p w:rsidR="00F852CE" w:rsidRDefault="004E37DF">
            <w:pPr>
              <w:pStyle w:val="Header"/>
              <w:tabs>
                <w:tab w:val="clear" w:pos="4320"/>
                <w:tab w:val="clear" w:pos="8640"/>
              </w:tabs>
              <w:rPr>
                <w:rFonts w:ascii="Arial" w:hAnsi="Arial" w:cs="Arial"/>
                <w:b/>
                <w:bCs/>
              </w:rPr>
            </w:pPr>
            <w:r>
              <w:rPr>
                <w:rFonts w:ascii="Arial" w:hAnsi="Arial" w:cs="Arial"/>
                <w:b/>
                <w:bCs/>
              </w:rPr>
              <w:t>Description of changes</w:t>
            </w:r>
          </w:p>
        </w:tc>
      </w:tr>
      <w:tr w:rsidR="00FC6BEF">
        <w:trPr>
          <w:trHeight w:val="435"/>
        </w:trPr>
        <w:tc>
          <w:tcPr>
            <w:tcW w:w="772" w:type="pct"/>
            <w:vAlign w:val="center"/>
          </w:tcPr>
          <w:p w:rsidR="00FC6BEF" w:rsidRDefault="00FC6BEF" w:rsidP="000267E7">
            <w:pPr>
              <w:pStyle w:val="Header"/>
              <w:tabs>
                <w:tab w:val="clear" w:pos="4320"/>
                <w:tab w:val="clear" w:pos="8640"/>
              </w:tabs>
              <w:snapToGrid w:val="0"/>
              <w:jc w:val="center"/>
              <w:rPr>
                <w:rFonts w:ascii="Calibri" w:hAnsi="Calibri" w:cs="Arial"/>
              </w:rPr>
            </w:pPr>
            <w:r>
              <w:rPr>
                <w:rFonts w:ascii="Calibri" w:hAnsi="Calibri" w:cs="Arial"/>
              </w:rPr>
              <w:t>V1.0</w:t>
            </w:r>
          </w:p>
        </w:tc>
        <w:tc>
          <w:tcPr>
            <w:tcW w:w="1017" w:type="pct"/>
            <w:vAlign w:val="center"/>
          </w:tcPr>
          <w:p w:rsidR="00FC6BEF" w:rsidRDefault="003266AA" w:rsidP="000267E7">
            <w:pPr>
              <w:pStyle w:val="Header"/>
              <w:tabs>
                <w:tab w:val="clear" w:pos="4320"/>
                <w:tab w:val="clear" w:pos="8640"/>
              </w:tabs>
              <w:snapToGrid w:val="0"/>
              <w:jc w:val="center"/>
              <w:rPr>
                <w:rFonts w:ascii="Calibri" w:hAnsi="Calibri" w:cs="Arial"/>
              </w:rPr>
            </w:pPr>
            <w:r>
              <w:rPr>
                <w:rFonts w:ascii="Calibri" w:hAnsi="Calibri" w:cs="Arial"/>
              </w:rPr>
              <w:t>03/03</w:t>
            </w:r>
            <w:r w:rsidR="00FC6BEF">
              <w:rPr>
                <w:rFonts w:ascii="Calibri" w:hAnsi="Calibri" w:cs="Arial"/>
              </w:rPr>
              <w:t>/2016</w:t>
            </w:r>
          </w:p>
        </w:tc>
        <w:tc>
          <w:tcPr>
            <w:tcW w:w="3211" w:type="pct"/>
          </w:tcPr>
          <w:p w:rsidR="00FC6BEF" w:rsidRDefault="00FC6BEF" w:rsidP="000267E7">
            <w:pPr>
              <w:pStyle w:val="Header"/>
              <w:tabs>
                <w:tab w:val="clear" w:pos="4320"/>
                <w:tab w:val="clear" w:pos="8640"/>
              </w:tabs>
              <w:snapToGrid w:val="0"/>
              <w:spacing w:before="60"/>
              <w:jc w:val="center"/>
              <w:rPr>
                <w:rFonts w:ascii="Calibri" w:hAnsi="Calibri" w:cs="Arial"/>
              </w:rPr>
            </w:pPr>
            <w:r>
              <w:rPr>
                <w:rFonts w:ascii="Calibri" w:hAnsi="Calibri" w:cs="Arial"/>
              </w:rPr>
              <w:t>Initial release</w:t>
            </w:r>
          </w:p>
        </w:tc>
      </w:tr>
      <w:tr w:rsidR="00FC6BEF">
        <w:trPr>
          <w:trHeight w:val="435"/>
        </w:trPr>
        <w:tc>
          <w:tcPr>
            <w:tcW w:w="772" w:type="pct"/>
          </w:tcPr>
          <w:p w:rsidR="00FC6BEF" w:rsidRDefault="00FC6BEF">
            <w:pPr>
              <w:pStyle w:val="Header"/>
              <w:tabs>
                <w:tab w:val="clear" w:pos="4320"/>
                <w:tab w:val="clear" w:pos="8640"/>
              </w:tabs>
              <w:rPr>
                <w:rFonts w:ascii="Arial" w:hAnsi="Arial" w:cs="Arial"/>
              </w:rPr>
            </w:pPr>
          </w:p>
        </w:tc>
        <w:tc>
          <w:tcPr>
            <w:tcW w:w="1017" w:type="pct"/>
          </w:tcPr>
          <w:p w:rsidR="00FC6BEF" w:rsidRDefault="00FC6BEF">
            <w:pPr>
              <w:pStyle w:val="Header"/>
              <w:tabs>
                <w:tab w:val="clear" w:pos="4320"/>
                <w:tab w:val="clear" w:pos="8640"/>
              </w:tabs>
              <w:rPr>
                <w:rFonts w:ascii="Arial" w:hAnsi="Arial" w:cs="Arial"/>
              </w:rPr>
            </w:pPr>
          </w:p>
        </w:tc>
        <w:tc>
          <w:tcPr>
            <w:tcW w:w="3211" w:type="pct"/>
          </w:tcPr>
          <w:p w:rsidR="00FC6BEF" w:rsidRDefault="00FC6BEF">
            <w:pPr>
              <w:pStyle w:val="Header"/>
              <w:tabs>
                <w:tab w:val="clear" w:pos="4320"/>
                <w:tab w:val="clear" w:pos="8640"/>
              </w:tabs>
              <w:rPr>
                <w:rFonts w:ascii="Arial" w:hAnsi="Arial" w:cs="Arial"/>
              </w:rPr>
            </w:pPr>
          </w:p>
        </w:tc>
      </w:tr>
    </w:tbl>
    <w:p w:rsidR="00F852CE" w:rsidRDefault="00F852CE">
      <w:pPr>
        <w:pStyle w:val="Header"/>
        <w:tabs>
          <w:tab w:val="clear" w:pos="4320"/>
          <w:tab w:val="clear" w:pos="8640"/>
        </w:tabs>
        <w:rPr>
          <w:rFonts w:ascii="Arial" w:hAnsi="Arial" w:cs="Arial"/>
        </w:rPr>
      </w:pPr>
    </w:p>
    <w:p w:rsidR="00F852CE" w:rsidRDefault="00F852CE">
      <w:pPr>
        <w:pStyle w:val="Header"/>
        <w:tabs>
          <w:tab w:val="clear" w:pos="4320"/>
          <w:tab w:val="clear" w:pos="8640"/>
        </w:tabs>
        <w:rPr>
          <w:rFonts w:ascii="Arial" w:hAnsi="Arial" w:cs="Arial"/>
        </w:rPr>
      </w:pPr>
    </w:p>
    <w:p w:rsidR="00FC6BEF" w:rsidRPr="00FC6BEF" w:rsidRDefault="00FC6BEF" w:rsidP="00FC6BEF">
      <w:pPr>
        <w:suppressAutoHyphens/>
        <w:rPr>
          <w:rFonts w:ascii="Calibri" w:hAnsi="Calibri" w:cs="Arial"/>
          <w:b/>
          <w:bCs/>
          <w:lang w:eastAsia="ar-SA"/>
        </w:rPr>
      </w:pPr>
      <w:r w:rsidRPr="00FC6BEF">
        <w:rPr>
          <w:rFonts w:ascii="Calibri" w:hAnsi="Calibri" w:cs="Arial"/>
          <w:b/>
          <w:bCs/>
          <w:lang w:eastAsia="ar-SA"/>
        </w:rPr>
        <w:t>Document Storage</w:t>
      </w:r>
    </w:p>
    <w:p w:rsidR="00FC6BEF" w:rsidRPr="00FC6BEF" w:rsidRDefault="00FC6BEF" w:rsidP="00FC6BEF">
      <w:pPr>
        <w:suppressAutoHyphens/>
        <w:rPr>
          <w:rFonts w:ascii="Calibri" w:hAnsi="Calibri" w:cs="Arial"/>
          <w:lang w:eastAsia="ar-SA"/>
        </w:rPr>
      </w:pPr>
      <w:r w:rsidRPr="00FC6BEF">
        <w:rPr>
          <w:rFonts w:ascii="Calibri" w:hAnsi="Calibri" w:cs="Arial"/>
          <w:lang w:eastAsia="ar-SA"/>
        </w:rPr>
        <w:t xml:space="preserve">This document is stored in the project’s </w:t>
      </w:r>
      <w:proofErr w:type="spellStart"/>
      <w:r w:rsidRPr="00FC6BEF">
        <w:rPr>
          <w:rFonts w:ascii="Calibri" w:hAnsi="Calibri" w:cs="Arial"/>
          <w:lang w:eastAsia="ar-SA"/>
        </w:rPr>
        <w:t>github</w:t>
      </w:r>
      <w:proofErr w:type="spellEnd"/>
      <w:r w:rsidRPr="00FC6BEF">
        <w:rPr>
          <w:rFonts w:ascii="Calibri" w:hAnsi="Calibri" w:cs="Arial"/>
          <w:lang w:eastAsia="ar-SA"/>
        </w:rPr>
        <w:t xml:space="preserve"> repository at: https://github.com/cs451/Spring2016Team4</w:t>
      </w:r>
    </w:p>
    <w:p w:rsidR="00FC6BEF" w:rsidRPr="00FC6BEF" w:rsidRDefault="00FC6BEF" w:rsidP="00FC6BEF">
      <w:pPr>
        <w:suppressAutoHyphens/>
        <w:rPr>
          <w:rFonts w:ascii="Calibri" w:hAnsi="Calibri"/>
          <w:lang w:eastAsia="ar-SA"/>
        </w:rPr>
      </w:pPr>
    </w:p>
    <w:p w:rsidR="00FC6BEF" w:rsidRPr="00FC6BEF" w:rsidRDefault="00FC6BEF" w:rsidP="00FC6BEF">
      <w:pPr>
        <w:suppressAutoHyphens/>
        <w:rPr>
          <w:rFonts w:ascii="Calibri" w:hAnsi="Calibri" w:cs="Arial"/>
          <w:b/>
          <w:bCs/>
          <w:lang w:eastAsia="ar-SA"/>
        </w:rPr>
      </w:pPr>
      <w:r w:rsidRPr="00FC6BEF">
        <w:rPr>
          <w:rFonts w:ascii="Calibri" w:hAnsi="Calibri" w:cs="Arial"/>
          <w:b/>
          <w:bCs/>
          <w:lang w:eastAsia="ar-SA"/>
        </w:rPr>
        <w:t>Document Owner</w:t>
      </w:r>
    </w:p>
    <w:p w:rsidR="00FC6BEF" w:rsidRPr="00FC6BEF" w:rsidRDefault="00FC6BEF" w:rsidP="00FC6BEF">
      <w:pPr>
        <w:suppressAutoHyphens/>
        <w:rPr>
          <w:rFonts w:ascii="Calibri" w:hAnsi="Calibri" w:cs="Arial"/>
          <w:lang w:eastAsia="ar-SA"/>
        </w:rPr>
      </w:pPr>
      <w:proofErr w:type="spellStart"/>
      <w:r w:rsidRPr="00FC6BEF">
        <w:rPr>
          <w:rFonts w:ascii="Calibri" w:hAnsi="Calibri" w:cs="Arial"/>
          <w:lang w:eastAsia="ar-SA"/>
        </w:rPr>
        <w:t>Hemin</w:t>
      </w:r>
      <w:proofErr w:type="spellEnd"/>
      <w:r w:rsidRPr="00FC6BEF">
        <w:rPr>
          <w:rFonts w:ascii="Calibri" w:hAnsi="Calibri" w:cs="Arial"/>
          <w:lang w:eastAsia="ar-SA"/>
        </w:rPr>
        <w:t xml:space="preserve"> </w:t>
      </w:r>
      <w:proofErr w:type="spellStart"/>
      <w:r w:rsidRPr="00FC6BEF">
        <w:rPr>
          <w:rFonts w:ascii="Calibri" w:hAnsi="Calibri" w:cs="Arial"/>
          <w:lang w:eastAsia="ar-SA"/>
        </w:rPr>
        <w:t>Qaradagi</w:t>
      </w:r>
      <w:proofErr w:type="spellEnd"/>
      <w:r w:rsidRPr="00FC6BEF">
        <w:rPr>
          <w:rFonts w:ascii="Calibri" w:hAnsi="Calibri" w:cs="Arial"/>
          <w:lang w:eastAsia="ar-SA"/>
        </w:rPr>
        <w:t xml:space="preserve"> is responsible for developing and maintaining this document.</w:t>
      </w:r>
    </w:p>
    <w:p w:rsidR="00F852CE" w:rsidRDefault="004E37DF">
      <w:pPr>
        <w:rPr>
          <w:rFonts w:ascii="Arial" w:hAnsi="Arial" w:cs="Arial"/>
          <w:b/>
          <w:sz w:val="32"/>
        </w:rPr>
      </w:pPr>
      <w:r>
        <w:rPr>
          <w:rFonts w:ascii="Arial" w:hAnsi="Arial" w:cs="Arial"/>
        </w:rPr>
        <w:br w:type="page"/>
      </w:r>
      <w:r>
        <w:rPr>
          <w:rFonts w:ascii="Arial" w:hAnsi="Arial" w:cs="Arial"/>
          <w:b/>
          <w:sz w:val="32"/>
        </w:rPr>
        <w:lastRenderedPageBreak/>
        <w:t>Table of Contents</w:t>
      </w:r>
    </w:p>
    <w:p w:rsidR="0018448E" w:rsidRDefault="002F784C">
      <w:pPr>
        <w:pStyle w:val="TOC1"/>
        <w:tabs>
          <w:tab w:val="left" w:pos="480"/>
          <w:tab w:val="right" w:leader="dot" w:pos="8630"/>
        </w:tabs>
        <w:rPr>
          <w:rFonts w:asciiTheme="minorHAnsi" w:eastAsiaTheme="minorEastAsia" w:hAnsiTheme="minorHAnsi" w:cstheme="minorBidi"/>
          <w:b w:val="0"/>
          <w:bCs w:val="0"/>
          <w:caps w:val="0"/>
          <w:noProof/>
          <w:sz w:val="22"/>
          <w:szCs w:val="22"/>
        </w:rPr>
      </w:pPr>
      <w:r w:rsidRPr="002F784C">
        <w:fldChar w:fldCharType="begin"/>
      </w:r>
      <w:r w:rsidR="004E37DF">
        <w:instrText xml:space="preserve"> TOC \o "1-3" \h \z \u </w:instrText>
      </w:r>
      <w:r w:rsidRPr="002F784C">
        <w:fldChar w:fldCharType="separate"/>
      </w:r>
      <w:hyperlink w:anchor="_Toc444704262" w:history="1">
        <w:r w:rsidR="0018448E" w:rsidRPr="00D330B8">
          <w:rPr>
            <w:rStyle w:val="Hyperlink"/>
            <w:noProof/>
          </w:rPr>
          <w:t>1</w:t>
        </w:r>
        <w:r w:rsidR="0018448E">
          <w:rPr>
            <w:rFonts w:asciiTheme="minorHAnsi" w:eastAsiaTheme="minorEastAsia" w:hAnsiTheme="minorHAnsi" w:cstheme="minorBidi"/>
            <w:b w:val="0"/>
            <w:bCs w:val="0"/>
            <w:caps w:val="0"/>
            <w:noProof/>
            <w:sz w:val="22"/>
            <w:szCs w:val="22"/>
          </w:rPr>
          <w:tab/>
        </w:r>
        <w:r w:rsidR="0018448E" w:rsidRPr="00D330B8">
          <w:rPr>
            <w:rStyle w:val="Hyperlink"/>
            <w:noProof/>
          </w:rPr>
          <w:t>Overview</w:t>
        </w:r>
        <w:r w:rsidR="0018448E">
          <w:rPr>
            <w:noProof/>
            <w:webHidden/>
          </w:rPr>
          <w:tab/>
        </w:r>
        <w:r>
          <w:rPr>
            <w:noProof/>
            <w:webHidden/>
          </w:rPr>
          <w:fldChar w:fldCharType="begin"/>
        </w:r>
        <w:r w:rsidR="0018448E">
          <w:rPr>
            <w:noProof/>
            <w:webHidden/>
          </w:rPr>
          <w:instrText xml:space="preserve"> PAGEREF _Toc444704262 \h </w:instrText>
        </w:r>
        <w:r>
          <w:rPr>
            <w:noProof/>
            <w:webHidden/>
          </w:rPr>
        </w:r>
        <w:r>
          <w:rPr>
            <w:noProof/>
            <w:webHidden/>
          </w:rPr>
          <w:fldChar w:fldCharType="separate"/>
        </w:r>
        <w:r w:rsidR="0018448E">
          <w:rPr>
            <w:noProof/>
            <w:webHidden/>
          </w:rPr>
          <w:t>4</w:t>
        </w:r>
        <w:r>
          <w:rPr>
            <w:noProof/>
            <w:webHidden/>
          </w:rPr>
          <w:fldChar w:fldCharType="end"/>
        </w:r>
      </w:hyperlink>
    </w:p>
    <w:p w:rsidR="0018448E" w:rsidRDefault="002F784C">
      <w:pPr>
        <w:pStyle w:val="TOC2"/>
        <w:tabs>
          <w:tab w:val="left" w:pos="720"/>
          <w:tab w:val="right" w:leader="dot" w:pos="8630"/>
        </w:tabs>
        <w:rPr>
          <w:rFonts w:asciiTheme="minorHAnsi" w:eastAsiaTheme="minorEastAsia" w:hAnsiTheme="minorHAnsi" w:cstheme="minorBidi"/>
          <w:b w:val="0"/>
          <w:bCs w:val="0"/>
          <w:noProof/>
          <w:sz w:val="22"/>
          <w:szCs w:val="22"/>
        </w:rPr>
      </w:pPr>
      <w:hyperlink w:anchor="_Toc444704263" w:history="1">
        <w:r w:rsidR="0018448E" w:rsidRPr="00D330B8">
          <w:rPr>
            <w:rStyle w:val="Hyperlink"/>
            <w:noProof/>
          </w:rPr>
          <w:t>1.1</w:t>
        </w:r>
        <w:r w:rsidR="0018448E">
          <w:rPr>
            <w:rFonts w:asciiTheme="minorHAnsi" w:eastAsiaTheme="minorEastAsia" w:hAnsiTheme="minorHAnsi" w:cstheme="minorBidi"/>
            <w:b w:val="0"/>
            <w:bCs w:val="0"/>
            <w:noProof/>
            <w:sz w:val="22"/>
            <w:szCs w:val="22"/>
          </w:rPr>
          <w:tab/>
        </w:r>
        <w:r w:rsidR="0018448E" w:rsidRPr="00D330B8">
          <w:rPr>
            <w:rStyle w:val="Hyperlink"/>
            <w:noProof/>
          </w:rPr>
          <w:t>Purpose and Scope</w:t>
        </w:r>
        <w:r w:rsidR="0018448E">
          <w:rPr>
            <w:noProof/>
            <w:webHidden/>
          </w:rPr>
          <w:tab/>
        </w:r>
        <w:r>
          <w:rPr>
            <w:noProof/>
            <w:webHidden/>
          </w:rPr>
          <w:fldChar w:fldCharType="begin"/>
        </w:r>
        <w:r w:rsidR="0018448E">
          <w:rPr>
            <w:noProof/>
            <w:webHidden/>
          </w:rPr>
          <w:instrText xml:space="preserve"> PAGEREF _Toc444704263 \h </w:instrText>
        </w:r>
        <w:r>
          <w:rPr>
            <w:noProof/>
            <w:webHidden/>
          </w:rPr>
        </w:r>
        <w:r>
          <w:rPr>
            <w:noProof/>
            <w:webHidden/>
          </w:rPr>
          <w:fldChar w:fldCharType="separate"/>
        </w:r>
        <w:r w:rsidR="0018448E">
          <w:rPr>
            <w:noProof/>
            <w:webHidden/>
          </w:rPr>
          <w:t>4</w:t>
        </w:r>
        <w:r>
          <w:rPr>
            <w:noProof/>
            <w:webHidden/>
          </w:rPr>
          <w:fldChar w:fldCharType="end"/>
        </w:r>
      </w:hyperlink>
    </w:p>
    <w:p w:rsidR="0018448E" w:rsidRDefault="002F784C">
      <w:pPr>
        <w:pStyle w:val="TOC2"/>
        <w:tabs>
          <w:tab w:val="left" w:pos="720"/>
          <w:tab w:val="right" w:leader="dot" w:pos="8630"/>
        </w:tabs>
        <w:rPr>
          <w:rFonts w:asciiTheme="minorHAnsi" w:eastAsiaTheme="minorEastAsia" w:hAnsiTheme="minorHAnsi" w:cstheme="minorBidi"/>
          <w:b w:val="0"/>
          <w:bCs w:val="0"/>
          <w:noProof/>
          <w:sz w:val="22"/>
          <w:szCs w:val="22"/>
        </w:rPr>
      </w:pPr>
      <w:hyperlink w:anchor="_Toc444704264" w:history="1">
        <w:r w:rsidR="0018448E" w:rsidRPr="00D330B8">
          <w:rPr>
            <w:rStyle w:val="Hyperlink"/>
            <w:noProof/>
          </w:rPr>
          <w:t>1.2</w:t>
        </w:r>
        <w:r w:rsidR="0018448E">
          <w:rPr>
            <w:rFonts w:asciiTheme="minorHAnsi" w:eastAsiaTheme="minorEastAsia" w:hAnsiTheme="minorHAnsi" w:cstheme="minorBidi"/>
            <w:b w:val="0"/>
            <w:bCs w:val="0"/>
            <w:noProof/>
            <w:sz w:val="22"/>
            <w:szCs w:val="22"/>
          </w:rPr>
          <w:tab/>
        </w:r>
        <w:r w:rsidR="0018448E" w:rsidRPr="00D330B8">
          <w:rPr>
            <w:rStyle w:val="Hyperlink"/>
            <w:noProof/>
          </w:rPr>
          <w:t>Goals and Objectives</w:t>
        </w:r>
        <w:r w:rsidR="0018448E">
          <w:rPr>
            <w:noProof/>
            <w:webHidden/>
          </w:rPr>
          <w:tab/>
        </w:r>
        <w:r>
          <w:rPr>
            <w:noProof/>
            <w:webHidden/>
          </w:rPr>
          <w:fldChar w:fldCharType="begin"/>
        </w:r>
        <w:r w:rsidR="0018448E">
          <w:rPr>
            <w:noProof/>
            <w:webHidden/>
          </w:rPr>
          <w:instrText xml:space="preserve"> PAGEREF _Toc444704264 \h </w:instrText>
        </w:r>
        <w:r>
          <w:rPr>
            <w:noProof/>
            <w:webHidden/>
          </w:rPr>
        </w:r>
        <w:r>
          <w:rPr>
            <w:noProof/>
            <w:webHidden/>
          </w:rPr>
          <w:fldChar w:fldCharType="separate"/>
        </w:r>
        <w:r w:rsidR="0018448E">
          <w:rPr>
            <w:noProof/>
            <w:webHidden/>
          </w:rPr>
          <w:t>4</w:t>
        </w:r>
        <w:r>
          <w:rPr>
            <w:noProof/>
            <w:webHidden/>
          </w:rPr>
          <w:fldChar w:fldCharType="end"/>
        </w:r>
      </w:hyperlink>
    </w:p>
    <w:p w:rsidR="0018448E" w:rsidRDefault="002F784C">
      <w:pPr>
        <w:pStyle w:val="TOC2"/>
        <w:tabs>
          <w:tab w:val="left" w:pos="720"/>
          <w:tab w:val="right" w:leader="dot" w:pos="8630"/>
        </w:tabs>
        <w:rPr>
          <w:rFonts w:asciiTheme="minorHAnsi" w:eastAsiaTheme="minorEastAsia" w:hAnsiTheme="minorHAnsi" w:cstheme="minorBidi"/>
          <w:b w:val="0"/>
          <w:bCs w:val="0"/>
          <w:noProof/>
          <w:sz w:val="22"/>
          <w:szCs w:val="22"/>
        </w:rPr>
      </w:pPr>
      <w:hyperlink w:anchor="_Toc444704265" w:history="1">
        <w:r w:rsidR="0018448E" w:rsidRPr="00D330B8">
          <w:rPr>
            <w:rStyle w:val="Hyperlink"/>
            <w:noProof/>
          </w:rPr>
          <w:t>1.3</w:t>
        </w:r>
        <w:r w:rsidR="0018448E">
          <w:rPr>
            <w:rFonts w:asciiTheme="minorHAnsi" w:eastAsiaTheme="minorEastAsia" w:hAnsiTheme="minorHAnsi" w:cstheme="minorBidi"/>
            <w:b w:val="0"/>
            <w:bCs w:val="0"/>
            <w:noProof/>
            <w:sz w:val="22"/>
            <w:szCs w:val="22"/>
          </w:rPr>
          <w:tab/>
        </w:r>
        <w:r w:rsidR="0018448E" w:rsidRPr="00D330B8">
          <w:rPr>
            <w:rStyle w:val="Hyperlink"/>
            <w:noProof/>
          </w:rPr>
          <w:t>Project Deliverables</w:t>
        </w:r>
        <w:r w:rsidR="0018448E">
          <w:rPr>
            <w:noProof/>
            <w:webHidden/>
          </w:rPr>
          <w:tab/>
        </w:r>
        <w:r>
          <w:rPr>
            <w:noProof/>
            <w:webHidden/>
          </w:rPr>
          <w:fldChar w:fldCharType="begin"/>
        </w:r>
        <w:r w:rsidR="0018448E">
          <w:rPr>
            <w:noProof/>
            <w:webHidden/>
          </w:rPr>
          <w:instrText xml:space="preserve"> PAGEREF _Toc444704265 \h </w:instrText>
        </w:r>
        <w:r>
          <w:rPr>
            <w:noProof/>
            <w:webHidden/>
          </w:rPr>
        </w:r>
        <w:r>
          <w:rPr>
            <w:noProof/>
            <w:webHidden/>
          </w:rPr>
          <w:fldChar w:fldCharType="separate"/>
        </w:r>
        <w:r w:rsidR="0018448E">
          <w:rPr>
            <w:noProof/>
            <w:webHidden/>
          </w:rPr>
          <w:t>5</w:t>
        </w:r>
        <w:r>
          <w:rPr>
            <w:noProof/>
            <w:webHidden/>
          </w:rPr>
          <w:fldChar w:fldCharType="end"/>
        </w:r>
      </w:hyperlink>
    </w:p>
    <w:p w:rsidR="0018448E" w:rsidRDefault="002F784C">
      <w:pPr>
        <w:pStyle w:val="TOC2"/>
        <w:tabs>
          <w:tab w:val="left" w:pos="720"/>
          <w:tab w:val="right" w:leader="dot" w:pos="8630"/>
        </w:tabs>
        <w:rPr>
          <w:rFonts w:asciiTheme="minorHAnsi" w:eastAsiaTheme="minorEastAsia" w:hAnsiTheme="minorHAnsi" w:cstheme="minorBidi"/>
          <w:b w:val="0"/>
          <w:bCs w:val="0"/>
          <w:noProof/>
          <w:sz w:val="22"/>
          <w:szCs w:val="22"/>
        </w:rPr>
      </w:pPr>
      <w:hyperlink w:anchor="_Toc444704266" w:history="1">
        <w:r w:rsidR="0018448E" w:rsidRPr="00D330B8">
          <w:rPr>
            <w:rStyle w:val="Hyperlink"/>
            <w:noProof/>
          </w:rPr>
          <w:t>1.4</w:t>
        </w:r>
        <w:r w:rsidR="0018448E">
          <w:rPr>
            <w:rFonts w:asciiTheme="minorHAnsi" w:eastAsiaTheme="minorEastAsia" w:hAnsiTheme="minorHAnsi" w:cstheme="minorBidi"/>
            <w:b w:val="0"/>
            <w:bCs w:val="0"/>
            <w:noProof/>
            <w:sz w:val="22"/>
            <w:szCs w:val="22"/>
          </w:rPr>
          <w:tab/>
        </w:r>
        <w:r w:rsidR="0018448E" w:rsidRPr="00D330B8">
          <w:rPr>
            <w:rStyle w:val="Hyperlink"/>
            <w:noProof/>
          </w:rPr>
          <w:t>Assumptions and Constraints</w:t>
        </w:r>
        <w:r w:rsidR="0018448E">
          <w:rPr>
            <w:noProof/>
            <w:webHidden/>
          </w:rPr>
          <w:tab/>
        </w:r>
        <w:r>
          <w:rPr>
            <w:noProof/>
            <w:webHidden/>
          </w:rPr>
          <w:fldChar w:fldCharType="begin"/>
        </w:r>
        <w:r w:rsidR="0018448E">
          <w:rPr>
            <w:noProof/>
            <w:webHidden/>
          </w:rPr>
          <w:instrText xml:space="preserve"> PAGEREF _Toc444704266 \h </w:instrText>
        </w:r>
        <w:r>
          <w:rPr>
            <w:noProof/>
            <w:webHidden/>
          </w:rPr>
        </w:r>
        <w:r>
          <w:rPr>
            <w:noProof/>
            <w:webHidden/>
          </w:rPr>
          <w:fldChar w:fldCharType="separate"/>
        </w:r>
        <w:r w:rsidR="0018448E">
          <w:rPr>
            <w:noProof/>
            <w:webHidden/>
          </w:rPr>
          <w:t>5</w:t>
        </w:r>
        <w:r>
          <w:rPr>
            <w:noProof/>
            <w:webHidden/>
          </w:rPr>
          <w:fldChar w:fldCharType="end"/>
        </w:r>
      </w:hyperlink>
    </w:p>
    <w:p w:rsidR="0018448E" w:rsidRDefault="002F784C">
      <w:pPr>
        <w:pStyle w:val="TOC2"/>
        <w:tabs>
          <w:tab w:val="left" w:pos="720"/>
          <w:tab w:val="right" w:leader="dot" w:pos="8630"/>
        </w:tabs>
        <w:rPr>
          <w:rFonts w:asciiTheme="minorHAnsi" w:eastAsiaTheme="minorEastAsia" w:hAnsiTheme="minorHAnsi" w:cstheme="minorBidi"/>
          <w:b w:val="0"/>
          <w:bCs w:val="0"/>
          <w:noProof/>
          <w:sz w:val="22"/>
          <w:szCs w:val="22"/>
        </w:rPr>
      </w:pPr>
      <w:hyperlink w:anchor="_Toc444704267" w:history="1">
        <w:r w:rsidR="0018448E" w:rsidRPr="00D330B8">
          <w:rPr>
            <w:rStyle w:val="Hyperlink"/>
            <w:noProof/>
          </w:rPr>
          <w:t>1.5</w:t>
        </w:r>
        <w:r w:rsidR="0018448E">
          <w:rPr>
            <w:rFonts w:asciiTheme="minorHAnsi" w:eastAsiaTheme="minorEastAsia" w:hAnsiTheme="minorHAnsi" w:cstheme="minorBidi"/>
            <w:b w:val="0"/>
            <w:bCs w:val="0"/>
            <w:noProof/>
            <w:sz w:val="22"/>
            <w:szCs w:val="22"/>
          </w:rPr>
          <w:tab/>
        </w:r>
        <w:r w:rsidR="0018448E" w:rsidRPr="00D330B8">
          <w:rPr>
            <w:rStyle w:val="Hyperlink"/>
            <w:noProof/>
          </w:rPr>
          <w:t>Schedule and Budget Summary</w:t>
        </w:r>
        <w:r w:rsidR="0018448E">
          <w:rPr>
            <w:noProof/>
            <w:webHidden/>
          </w:rPr>
          <w:tab/>
        </w:r>
        <w:r>
          <w:rPr>
            <w:noProof/>
            <w:webHidden/>
          </w:rPr>
          <w:fldChar w:fldCharType="begin"/>
        </w:r>
        <w:r w:rsidR="0018448E">
          <w:rPr>
            <w:noProof/>
            <w:webHidden/>
          </w:rPr>
          <w:instrText xml:space="preserve"> PAGEREF _Toc444704267 \h </w:instrText>
        </w:r>
        <w:r>
          <w:rPr>
            <w:noProof/>
            <w:webHidden/>
          </w:rPr>
        </w:r>
        <w:r>
          <w:rPr>
            <w:noProof/>
            <w:webHidden/>
          </w:rPr>
          <w:fldChar w:fldCharType="separate"/>
        </w:r>
        <w:r w:rsidR="0018448E">
          <w:rPr>
            <w:noProof/>
            <w:webHidden/>
          </w:rPr>
          <w:t>6</w:t>
        </w:r>
        <w:r>
          <w:rPr>
            <w:noProof/>
            <w:webHidden/>
          </w:rPr>
          <w:fldChar w:fldCharType="end"/>
        </w:r>
      </w:hyperlink>
    </w:p>
    <w:p w:rsidR="0018448E" w:rsidRDefault="002F784C">
      <w:pPr>
        <w:pStyle w:val="TOC2"/>
        <w:tabs>
          <w:tab w:val="left" w:pos="720"/>
          <w:tab w:val="right" w:leader="dot" w:pos="8630"/>
        </w:tabs>
        <w:rPr>
          <w:rFonts w:asciiTheme="minorHAnsi" w:eastAsiaTheme="minorEastAsia" w:hAnsiTheme="minorHAnsi" w:cstheme="minorBidi"/>
          <w:b w:val="0"/>
          <w:bCs w:val="0"/>
          <w:noProof/>
          <w:sz w:val="22"/>
          <w:szCs w:val="22"/>
        </w:rPr>
      </w:pPr>
      <w:hyperlink w:anchor="_Toc444704268" w:history="1">
        <w:r w:rsidR="0018448E" w:rsidRPr="00D330B8">
          <w:rPr>
            <w:rStyle w:val="Hyperlink"/>
            <w:noProof/>
          </w:rPr>
          <w:t>1.6</w:t>
        </w:r>
        <w:r w:rsidR="0018448E">
          <w:rPr>
            <w:rFonts w:asciiTheme="minorHAnsi" w:eastAsiaTheme="minorEastAsia" w:hAnsiTheme="minorHAnsi" w:cstheme="minorBidi"/>
            <w:b w:val="0"/>
            <w:bCs w:val="0"/>
            <w:noProof/>
            <w:sz w:val="22"/>
            <w:szCs w:val="22"/>
          </w:rPr>
          <w:tab/>
        </w:r>
        <w:r w:rsidR="0018448E" w:rsidRPr="00D330B8">
          <w:rPr>
            <w:rStyle w:val="Hyperlink"/>
            <w:noProof/>
          </w:rPr>
          <w:t>Success Criteria</w:t>
        </w:r>
        <w:r w:rsidR="0018448E">
          <w:rPr>
            <w:noProof/>
            <w:webHidden/>
          </w:rPr>
          <w:tab/>
        </w:r>
        <w:r>
          <w:rPr>
            <w:noProof/>
            <w:webHidden/>
          </w:rPr>
          <w:fldChar w:fldCharType="begin"/>
        </w:r>
        <w:r w:rsidR="0018448E">
          <w:rPr>
            <w:noProof/>
            <w:webHidden/>
          </w:rPr>
          <w:instrText xml:space="preserve"> PAGEREF _Toc444704268 \h </w:instrText>
        </w:r>
        <w:r>
          <w:rPr>
            <w:noProof/>
            <w:webHidden/>
          </w:rPr>
        </w:r>
        <w:r>
          <w:rPr>
            <w:noProof/>
            <w:webHidden/>
          </w:rPr>
          <w:fldChar w:fldCharType="separate"/>
        </w:r>
        <w:r w:rsidR="0018448E">
          <w:rPr>
            <w:noProof/>
            <w:webHidden/>
          </w:rPr>
          <w:t>6</w:t>
        </w:r>
        <w:r>
          <w:rPr>
            <w:noProof/>
            <w:webHidden/>
          </w:rPr>
          <w:fldChar w:fldCharType="end"/>
        </w:r>
      </w:hyperlink>
    </w:p>
    <w:p w:rsidR="0018448E" w:rsidRDefault="002F784C">
      <w:pPr>
        <w:pStyle w:val="TOC2"/>
        <w:tabs>
          <w:tab w:val="left" w:pos="720"/>
          <w:tab w:val="right" w:leader="dot" w:pos="8630"/>
        </w:tabs>
        <w:rPr>
          <w:rFonts w:asciiTheme="minorHAnsi" w:eastAsiaTheme="minorEastAsia" w:hAnsiTheme="minorHAnsi" w:cstheme="minorBidi"/>
          <w:b w:val="0"/>
          <w:bCs w:val="0"/>
          <w:noProof/>
          <w:sz w:val="22"/>
          <w:szCs w:val="22"/>
        </w:rPr>
      </w:pPr>
      <w:hyperlink w:anchor="_Toc444704269" w:history="1">
        <w:r w:rsidR="0018448E" w:rsidRPr="00D330B8">
          <w:rPr>
            <w:rStyle w:val="Hyperlink"/>
            <w:noProof/>
          </w:rPr>
          <w:t>1.7</w:t>
        </w:r>
        <w:r w:rsidR="0018448E">
          <w:rPr>
            <w:rFonts w:asciiTheme="minorHAnsi" w:eastAsiaTheme="minorEastAsia" w:hAnsiTheme="minorHAnsi" w:cstheme="minorBidi"/>
            <w:b w:val="0"/>
            <w:bCs w:val="0"/>
            <w:noProof/>
            <w:sz w:val="22"/>
            <w:szCs w:val="22"/>
          </w:rPr>
          <w:tab/>
        </w:r>
        <w:r w:rsidR="0018448E" w:rsidRPr="00D330B8">
          <w:rPr>
            <w:rStyle w:val="Hyperlink"/>
            <w:noProof/>
          </w:rPr>
          <w:t>Definitions</w:t>
        </w:r>
        <w:r w:rsidR="0018448E">
          <w:rPr>
            <w:noProof/>
            <w:webHidden/>
          </w:rPr>
          <w:tab/>
        </w:r>
        <w:r>
          <w:rPr>
            <w:noProof/>
            <w:webHidden/>
          </w:rPr>
          <w:fldChar w:fldCharType="begin"/>
        </w:r>
        <w:r w:rsidR="0018448E">
          <w:rPr>
            <w:noProof/>
            <w:webHidden/>
          </w:rPr>
          <w:instrText xml:space="preserve"> PAGEREF _Toc444704269 \h </w:instrText>
        </w:r>
        <w:r>
          <w:rPr>
            <w:noProof/>
            <w:webHidden/>
          </w:rPr>
        </w:r>
        <w:r>
          <w:rPr>
            <w:noProof/>
            <w:webHidden/>
          </w:rPr>
          <w:fldChar w:fldCharType="separate"/>
        </w:r>
        <w:r w:rsidR="0018448E">
          <w:rPr>
            <w:noProof/>
            <w:webHidden/>
          </w:rPr>
          <w:t>6</w:t>
        </w:r>
        <w:r>
          <w:rPr>
            <w:noProof/>
            <w:webHidden/>
          </w:rPr>
          <w:fldChar w:fldCharType="end"/>
        </w:r>
      </w:hyperlink>
    </w:p>
    <w:p w:rsidR="0018448E" w:rsidRDefault="002F784C">
      <w:pPr>
        <w:pStyle w:val="TOC2"/>
        <w:tabs>
          <w:tab w:val="left" w:pos="720"/>
          <w:tab w:val="right" w:leader="dot" w:pos="8630"/>
        </w:tabs>
        <w:rPr>
          <w:rFonts w:asciiTheme="minorHAnsi" w:eastAsiaTheme="minorEastAsia" w:hAnsiTheme="minorHAnsi" w:cstheme="minorBidi"/>
          <w:b w:val="0"/>
          <w:bCs w:val="0"/>
          <w:noProof/>
          <w:sz w:val="22"/>
          <w:szCs w:val="22"/>
        </w:rPr>
      </w:pPr>
      <w:hyperlink w:anchor="_Toc444704270" w:history="1">
        <w:r w:rsidR="0018448E" w:rsidRPr="00D330B8">
          <w:rPr>
            <w:rStyle w:val="Hyperlink"/>
            <w:noProof/>
          </w:rPr>
          <w:t>1.8</w:t>
        </w:r>
        <w:r w:rsidR="0018448E">
          <w:rPr>
            <w:rFonts w:asciiTheme="minorHAnsi" w:eastAsiaTheme="minorEastAsia" w:hAnsiTheme="minorHAnsi" w:cstheme="minorBidi"/>
            <w:b w:val="0"/>
            <w:bCs w:val="0"/>
            <w:noProof/>
            <w:sz w:val="22"/>
            <w:szCs w:val="22"/>
          </w:rPr>
          <w:tab/>
        </w:r>
        <w:r w:rsidR="0018448E" w:rsidRPr="00D330B8">
          <w:rPr>
            <w:rStyle w:val="Hyperlink"/>
            <w:noProof/>
          </w:rPr>
          <w:t>Evolution of the Project Plan</w:t>
        </w:r>
        <w:r w:rsidR="0018448E">
          <w:rPr>
            <w:noProof/>
            <w:webHidden/>
          </w:rPr>
          <w:tab/>
        </w:r>
        <w:r>
          <w:rPr>
            <w:noProof/>
            <w:webHidden/>
          </w:rPr>
          <w:fldChar w:fldCharType="begin"/>
        </w:r>
        <w:r w:rsidR="0018448E">
          <w:rPr>
            <w:noProof/>
            <w:webHidden/>
          </w:rPr>
          <w:instrText xml:space="preserve"> PAGEREF _Toc444704270 \h </w:instrText>
        </w:r>
        <w:r>
          <w:rPr>
            <w:noProof/>
            <w:webHidden/>
          </w:rPr>
        </w:r>
        <w:r>
          <w:rPr>
            <w:noProof/>
            <w:webHidden/>
          </w:rPr>
          <w:fldChar w:fldCharType="separate"/>
        </w:r>
        <w:r w:rsidR="0018448E">
          <w:rPr>
            <w:noProof/>
            <w:webHidden/>
          </w:rPr>
          <w:t>7</w:t>
        </w:r>
        <w:r>
          <w:rPr>
            <w:noProof/>
            <w:webHidden/>
          </w:rPr>
          <w:fldChar w:fldCharType="end"/>
        </w:r>
      </w:hyperlink>
    </w:p>
    <w:p w:rsidR="0018448E" w:rsidRDefault="002F784C">
      <w:pPr>
        <w:pStyle w:val="TOC1"/>
        <w:tabs>
          <w:tab w:val="left" w:pos="480"/>
          <w:tab w:val="right" w:leader="dot" w:pos="8630"/>
        </w:tabs>
        <w:rPr>
          <w:rFonts w:asciiTheme="minorHAnsi" w:eastAsiaTheme="minorEastAsia" w:hAnsiTheme="minorHAnsi" w:cstheme="minorBidi"/>
          <w:b w:val="0"/>
          <w:bCs w:val="0"/>
          <w:caps w:val="0"/>
          <w:noProof/>
          <w:sz w:val="22"/>
          <w:szCs w:val="22"/>
        </w:rPr>
      </w:pPr>
      <w:hyperlink w:anchor="_Toc444704271" w:history="1">
        <w:r w:rsidR="0018448E" w:rsidRPr="00D330B8">
          <w:rPr>
            <w:rStyle w:val="Hyperlink"/>
            <w:noProof/>
          </w:rPr>
          <w:t>2</w:t>
        </w:r>
        <w:r w:rsidR="0018448E">
          <w:rPr>
            <w:rFonts w:asciiTheme="minorHAnsi" w:eastAsiaTheme="minorEastAsia" w:hAnsiTheme="minorHAnsi" w:cstheme="minorBidi"/>
            <w:b w:val="0"/>
            <w:bCs w:val="0"/>
            <w:caps w:val="0"/>
            <w:noProof/>
            <w:sz w:val="22"/>
            <w:szCs w:val="22"/>
          </w:rPr>
          <w:tab/>
        </w:r>
        <w:r w:rsidR="0018448E" w:rsidRPr="00D330B8">
          <w:rPr>
            <w:rStyle w:val="Hyperlink"/>
            <w:noProof/>
          </w:rPr>
          <w:t>Startup Plan</w:t>
        </w:r>
        <w:r w:rsidR="0018448E">
          <w:rPr>
            <w:noProof/>
            <w:webHidden/>
          </w:rPr>
          <w:tab/>
        </w:r>
        <w:r>
          <w:rPr>
            <w:noProof/>
            <w:webHidden/>
          </w:rPr>
          <w:fldChar w:fldCharType="begin"/>
        </w:r>
        <w:r w:rsidR="0018448E">
          <w:rPr>
            <w:noProof/>
            <w:webHidden/>
          </w:rPr>
          <w:instrText xml:space="preserve"> PAGEREF _Toc444704271 \h </w:instrText>
        </w:r>
        <w:r>
          <w:rPr>
            <w:noProof/>
            <w:webHidden/>
          </w:rPr>
        </w:r>
        <w:r>
          <w:rPr>
            <w:noProof/>
            <w:webHidden/>
          </w:rPr>
          <w:fldChar w:fldCharType="separate"/>
        </w:r>
        <w:r w:rsidR="0018448E">
          <w:rPr>
            <w:noProof/>
            <w:webHidden/>
          </w:rPr>
          <w:t>7</w:t>
        </w:r>
        <w:r>
          <w:rPr>
            <w:noProof/>
            <w:webHidden/>
          </w:rPr>
          <w:fldChar w:fldCharType="end"/>
        </w:r>
      </w:hyperlink>
    </w:p>
    <w:p w:rsidR="0018448E" w:rsidRDefault="002F784C">
      <w:pPr>
        <w:pStyle w:val="TOC2"/>
        <w:tabs>
          <w:tab w:val="left" w:pos="720"/>
          <w:tab w:val="right" w:leader="dot" w:pos="8630"/>
        </w:tabs>
        <w:rPr>
          <w:rFonts w:asciiTheme="minorHAnsi" w:eastAsiaTheme="minorEastAsia" w:hAnsiTheme="minorHAnsi" w:cstheme="minorBidi"/>
          <w:b w:val="0"/>
          <w:bCs w:val="0"/>
          <w:noProof/>
          <w:sz w:val="22"/>
          <w:szCs w:val="22"/>
        </w:rPr>
      </w:pPr>
      <w:hyperlink w:anchor="_Toc444704272" w:history="1">
        <w:r w:rsidR="0018448E" w:rsidRPr="00D330B8">
          <w:rPr>
            <w:rStyle w:val="Hyperlink"/>
            <w:noProof/>
          </w:rPr>
          <w:t>2.1</w:t>
        </w:r>
        <w:r w:rsidR="0018448E">
          <w:rPr>
            <w:rFonts w:asciiTheme="minorHAnsi" w:eastAsiaTheme="minorEastAsia" w:hAnsiTheme="minorHAnsi" w:cstheme="minorBidi"/>
            <w:b w:val="0"/>
            <w:bCs w:val="0"/>
            <w:noProof/>
            <w:sz w:val="22"/>
            <w:szCs w:val="22"/>
          </w:rPr>
          <w:tab/>
        </w:r>
        <w:r w:rsidR="0018448E" w:rsidRPr="00D330B8">
          <w:rPr>
            <w:rStyle w:val="Hyperlink"/>
            <w:noProof/>
          </w:rPr>
          <w:t>Team Organization</w:t>
        </w:r>
        <w:r w:rsidR="0018448E">
          <w:rPr>
            <w:noProof/>
            <w:webHidden/>
          </w:rPr>
          <w:tab/>
        </w:r>
        <w:r>
          <w:rPr>
            <w:noProof/>
            <w:webHidden/>
          </w:rPr>
          <w:fldChar w:fldCharType="begin"/>
        </w:r>
        <w:r w:rsidR="0018448E">
          <w:rPr>
            <w:noProof/>
            <w:webHidden/>
          </w:rPr>
          <w:instrText xml:space="preserve"> PAGEREF _Toc444704272 \h </w:instrText>
        </w:r>
        <w:r>
          <w:rPr>
            <w:noProof/>
            <w:webHidden/>
          </w:rPr>
        </w:r>
        <w:r>
          <w:rPr>
            <w:noProof/>
            <w:webHidden/>
          </w:rPr>
          <w:fldChar w:fldCharType="separate"/>
        </w:r>
        <w:r w:rsidR="0018448E">
          <w:rPr>
            <w:noProof/>
            <w:webHidden/>
          </w:rPr>
          <w:t>7</w:t>
        </w:r>
        <w:r>
          <w:rPr>
            <w:noProof/>
            <w:webHidden/>
          </w:rPr>
          <w:fldChar w:fldCharType="end"/>
        </w:r>
      </w:hyperlink>
    </w:p>
    <w:p w:rsidR="0018448E" w:rsidRDefault="002F784C">
      <w:pPr>
        <w:pStyle w:val="TOC2"/>
        <w:tabs>
          <w:tab w:val="left" w:pos="720"/>
          <w:tab w:val="right" w:leader="dot" w:pos="8630"/>
        </w:tabs>
        <w:rPr>
          <w:rFonts w:asciiTheme="minorHAnsi" w:eastAsiaTheme="minorEastAsia" w:hAnsiTheme="minorHAnsi" w:cstheme="minorBidi"/>
          <w:b w:val="0"/>
          <w:bCs w:val="0"/>
          <w:noProof/>
          <w:sz w:val="22"/>
          <w:szCs w:val="22"/>
        </w:rPr>
      </w:pPr>
      <w:hyperlink w:anchor="_Toc444704273" w:history="1">
        <w:r w:rsidR="0018448E" w:rsidRPr="00D330B8">
          <w:rPr>
            <w:rStyle w:val="Hyperlink"/>
            <w:noProof/>
          </w:rPr>
          <w:t>2.2</w:t>
        </w:r>
        <w:r w:rsidR="0018448E">
          <w:rPr>
            <w:rFonts w:asciiTheme="minorHAnsi" w:eastAsiaTheme="minorEastAsia" w:hAnsiTheme="minorHAnsi" w:cstheme="minorBidi"/>
            <w:b w:val="0"/>
            <w:bCs w:val="0"/>
            <w:noProof/>
            <w:sz w:val="22"/>
            <w:szCs w:val="22"/>
          </w:rPr>
          <w:tab/>
        </w:r>
        <w:r w:rsidR="0018448E" w:rsidRPr="00D330B8">
          <w:rPr>
            <w:rStyle w:val="Hyperlink"/>
            <w:noProof/>
          </w:rPr>
          <w:t>Project Communications</w:t>
        </w:r>
        <w:r w:rsidR="0018448E">
          <w:rPr>
            <w:noProof/>
            <w:webHidden/>
          </w:rPr>
          <w:tab/>
        </w:r>
        <w:r>
          <w:rPr>
            <w:noProof/>
            <w:webHidden/>
          </w:rPr>
          <w:fldChar w:fldCharType="begin"/>
        </w:r>
        <w:r w:rsidR="0018448E">
          <w:rPr>
            <w:noProof/>
            <w:webHidden/>
          </w:rPr>
          <w:instrText xml:space="preserve"> PAGEREF _Toc444704273 \h </w:instrText>
        </w:r>
        <w:r>
          <w:rPr>
            <w:noProof/>
            <w:webHidden/>
          </w:rPr>
        </w:r>
        <w:r>
          <w:rPr>
            <w:noProof/>
            <w:webHidden/>
          </w:rPr>
          <w:fldChar w:fldCharType="separate"/>
        </w:r>
        <w:r w:rsidR="0018448E">
          <w:rPr>
            <w:noProof/>
            <w:webHidden/>
          </w:rPr>
          <w:t>8</w:t>
        </w:r>
        <w:r>
          <w:rPr>
            <w:noProof/>
            <w:webHidden/>
          </w:rPr>
          <w:fldChar w:fldCharType="end"/>
        </w:r>
      </w:hyperlink>
    </w:p>
    <w:p w:rsidR="0018448E" w:rsidRDefault="002F784C">
      <w:pPr>
        <w:pStyle w:val="TOC2"/>
        <w:tabs>
          <w:tab w:val="left" w:pos="720"/>
          <w:tab w:val="right" w:leader="dot" w:pos="8630"/>
        </w:tabs>
        <w:rPr>
          <w:rFonts w:asciiTheme="minorHAnsi" w:eastAsiaTheme="minorEastAsia" w:hAnsiTheme="minorHAnsi" w:cstheme="minorBidi"/>
          <w:b w:val="0"/>
          <w:bCs w:val="0"/>
          <w:noProof/>
          <w:sz w:val="22"/>
          <w:szCs w:val="22"/>
        </w:rPr>
      </w:pPr>
      <w:hyperlink w:anchor="_Toc444704274" w:history="1">
        <w:r w:rsidR="0018448E" w:rsidRPr="00D330B8">
          <w:rPr>
            <w:rStyle w:val="Hyperlink"/>
            <w:noProof/>
          </w:rPr>
          <w:t>2.3</w:t>
        </w:r>
        <w:r w:rsidR="0018448E">
          <w:rPr>
            <w:rFonts w:asciiTheme="minorHAnsi" w:eastAsiaTheme="minorEastAsia" w:hAnsiTheme="minorHAnsi" w:cstheme="minorBidi"/>
            <w:b w:val="0"/>
            <w:bCs w:val="0"/>
            <w:noProof/>
            <w:sz w:val="22"/>
            <w:szCs w:val="22"/>
          </w:rPr>
          <w:tab/>
        </w:r>
        <w:r w:rsidR="0018448E" w:rsidRPr="00D330B8">
          <w:rPr>
            <w:rStyle w:val="Hyperlink"/>
            <w:noProof/>
          </w:rPr>
          <w:t>Technical Process</w:t>
        </w:r>
        <w:r w:rsidR="0018448E">
          <w:rPr>
            <w:noProof/>
            <w:webHidden/>
          </w:rPr>
          <w:tab/>
        </w:r>
        <w:r>
          <w:rPr>
            <w:noProof/>
            <w:webHidden/>
          </w:rPr>
          <w:fldChar w:fldCharType="begin"/>
        </w:r>
        <w:r w:rsidR="0018448E">
          <w:rPr>
            <w:noProof/>
            <w:webHidden/>
          </w:rPr>
          <w:instrText xml:space="preserve"> PAGEREF _Toc444704274 \h </w:instrText>
        </w:r>
        <w:r>
          <w:rPr>
            <w:noProof/>
            <w:webHidden/>
          </w:rPr>
        </w:r>
        <w:r>
          <w:rPr>
            <w:noProof/>
            <w:webHidden/>
          </w:rPr>
          <w:fldChar w:fldCharType="separate"/>
        </w:r>
        <w:r w:rsidR="0018448E">
          <w:rPr>
            <w:noProof/>
            <w:webHidden/>
          </w:rPr>
          <w:t>8</w:t>
        </w:r>
        <w:r>
          <w:rPr>
            <w:noProof/>
            <w:webHidden/>
          </w:rPr>
          <w:fldChar w:fldCharType="end"/>
        </w:r>
      </w:hyperlink>
    </w:p>
    <w:p w:rsidR="0018448E" w:rsidRDefault="002F784C">
      <w:pPr>
        <w:pStyle w:val="TOC2"/>
        <w:tabs>
          <w:tab w:val="left" w:pos="720"/>
          <w:tab w:val="right" w:leader="dot" w:pos="8630"/>
        </w:tabs>
        <w:rPr>
          <w:rFonts w:asciiTheme="minorHAnsi" w:eastAsiaTheme="minorEastAsia" w:hAnsiTheme="minorHAnsi" w:cstheme="minorBidi"/>
          <w:b w:val="0"/>
          <w:bCs w:val="0"/>
          <w:noProof/>
          <w:sz w:val="22"/>
          <w:szCs w:val="22"/>
        </w:rPr>
      </w:pPr>
      <w:hyperlink w:anchor="_Toc444704275" w:history="1">
        <w:r w:rsidR="0018448E" w:rsidRPr="00D330B8">
          <w:rPr>
            <w:rStyle w:val="Hyperlink"/>
            <w:noProof/>
          </w:rPr>
          <w:t>2.4</w:t>
        </w:r>
        <w:r w:rsidR="0018448E">
          <w:rPr>
            <w:rFonts w:asciiTheme="minorHAnsi" w:eastAsiaTheme="minorEastAsia" w:hAnsiTheme="minorHAnsi" w:cstheme="minorBidi"/>
            <w:b w:val="0"/>
            <w:bCs w:val="0"/>
            <w:noProof/>
            <w:sz w:val="22"/>
            <w:szCs w:val="22"/>
          </w:rPr>
          <w:tab/>
        </w:r>
        <w:r w:rsidR="0018448E" w:rsidRPr="00D330B8">
          <w:rPr>
            <w:rStyle w:val="Hyperlink"/>
            <w:noProof/>
          </w:rPr>
          <w:t>Tools</w:t>
        </w:r>
        <w:r w:rsidR="0018448E">
          <w:rPr>
            <w:noProof/>
            <w:webHidden/>
          </w:rPr>
          <w:tab/>
        </w:r>
        <w:r>
          <w:rPr>
            <w:noProof/>
            <w:webHidden/>
          </w:rPr>
          <w:fldChar w:fldCharType="begin"/>
        </w:r>
        <w:r w:rsidR="0018448E">
          <w:rPr>
            <w:noProof/>
            <w:webHidden/>
          </w:rPr>
          <w:instrText xml:space="preserve"> PAGEREF _Toc444704275 \h </w:instrText>
        </w:r>
        <w:r>
          <w:rPr>
            <w:noProof/>
            <w:webHidden/>
          </w:rPr>
        </w:r>
        <w:r>
          <w:rPr>
            <w:noProof/>
            <w:webHidden/>
          </w:rPr>
          <w:fldChar w:fldCharType="separate"/>
        </w:r>
        <w:r w:rsidR="0018448E">
          <w:rPr>
            <w:noProof/>
            <w:webHidden/>
          </w:rPr>
          <w:t>8</w:t>
        </w:r>
        <w:r>
          <w:rPr>
            <w:noProof/>
            <w:webHidden/>
          </w:rPr>
          <w:fldChar w:fldCharType="end"/>
        </w:r>
      </w:hyperlink>
    </w:p>
    <w:p w:rsidR="0018448E" w:rsidRDefault="002F784C">
      <w:pPr>
        <w:pStyle w:val="TOC1"/>
        <w:tabs>
          <w:tab w:val="left" w:pos="480"/>
          <w:tab w:val="right" w:leader="dot" w:pos="8630"/>
        </w:tabs>
        <w:rPr>
          <w:rFonts w:asciiTheme="minorHAnsi" w:eastAsiaTheme="minorEastAsia" w:hAnsiTheme="minorHAnsi" w:cstheme="minorBidi"/>
          <w:b w:val="0"/>
          <w:bCs w:val="0"/>
          <w:caps w:val="0"/>
          <w:noProof/>
          <w:sz w:val="22"/>
          <w:szCs w:val="22"/>
        </w:rPr>
      </w:pPr>
      <w:hyperlink w:anchor="_Toc444704276" w:history="1">
        <w:r w:rsidR="0018448E" w:rsidRPr="00D330B8">
          <w:rPr>
            <w:rStyle w:val="Hyperlink"/>
            <w:noProof/>
          </w:rPr>
          <w:t>3</w:t>
        </w:r>
        <w:r w:rsidR="0018448E">
          <w:rPr>
            <w:rFonts w:asciiTheme="minorHAnsi" w:eastAsiaTheme="minorEastAsia" w:hAnsiTheme="minorHAnsi" w:cstheme="minorBidi"/>
            <w:b w:val="0"/>
            <w:bCs w:val="0"/>
            <w:caps w:val="0"/>
            <w:noProof/>
            <w:sz w:val="22"/>
            <w:szCs w:val="22"/>
          </w:rPr>
          <w:tab/>
        </w:r>
        <w:r w:rsidR="0018448E" w:rsidRPr="00D330B8">
          <w:rPr>
            <w:rStyle w:val="Hyperlink"/>
            <w:noProof/>
          </w:rPr>
          <w:t>Work Plan</w:t>
        </w:r>
        <w:r w:rsidR="0018448E">
          <w:rPr>
            <w:noProof/>
            <w:webHidden/>
          </w:rPr>
          <w:tab/>
        </w:r>
        <w:r>
          <w:rPr>
            <w:noProof/>
            <w:webHidden/>
          </w:rPr>
          <w:fldChar w:fldCharType="begin"/>
        </w:r>
        <w:r w:rsidR="0018448E">
          <w:rPr>
            <w:noProof/>
            <w:webHidden/>
          </w:rPr>
          <w:instrText xml:space="preserve"> PAGEREF _Toc444704276 \h </w:instrText>
        </w:r>
        <w:r>
          <w:rPr>
            <w:noProof/>
            <w:webHidden/>
          </w:rPr>
        </w:r>
        <w:r>
          <w:rPr>
            <w:noProof/>
            <w:webHidden/>
          </w:rPr>
          <w:fldChar w:fldCharType="separate"/>
        </w:r>
        <w:r w:rsidR="0018448E">
          <w:rPr>
            <w:noProof/>
            <w:webHidden/>
          </w:rPr>
          <w:t>8</w:t>
        </w:r>
        <w:r>
          <w:rPr>
            <w:noProof/>
            <w:webHidden/>
          </w:rPr>
          <w:fldChar w:fldCharType="end"/>
        </w:r>
      </w:hyperlink>
    </w:p>
    <w:p w:rsidR="0018448E" w:rsidRDefault="002F784C">
      <w:pPr>
        <w:pStyle w:val="TOC2"/>
        <w:tabs>
          <w:tab w:val="left" w:pos="720"/>
          <w:tab w:val="right" w:leader="dot" w:pos="8630"/>
        </w:tabs>
        <w:rPr>
          <w:rFonts w:asciiTheme="minorHAnsi" w:eastAsiaTheme="minorEastAsia" w:hAnsiTheme="minorHAnsi" w:cstheme="minorBidi"/>
          <w:b w:val="0"/>
          <w:bCs w:val="0"/>
          <w:noProof/>
          <w:sz w:val="22"/>
          <w:szCs w:val="22"/>
        </w:rPr>
      </w:pPr>
      <w:hyperlink w:anchor="_Toc444704277" w:history="1">
        <w:r w:rsidR="0018448E" w:rsidRPr="00D330B8">
          <w:rPr>
            <w:rStyle w:val="Hyperlink"/>
            <w:noProof/>
          </w:rPr>
          <w:t>3.1</w:t>
        </w:r>
        <w:r w:rsidR="0018448E">
          <w:rPr>
            <w:rFonts w:asciiTheme="minorHAnsi" w:eastAsiaTheme="minorEastAsia" w:hAnsiTheme="minorHAnsi" w:cstheme="minorBidi"/>
            <w:b w:val="0"/>
            <w:bCs w:val="0"/>
            <w:noProof/>
            <w:sz w:val="22"/>
            <w:szCs w:val="22"/>
          </w:rPr>
          <w:tab/>
        </w:r>
        <w:r w:rsidR="0018448E" w:rsidRPr="00D330B8">
          <w:rPr>
            <w:rStyle w:val="Hyperlink"/>
            <w:noProof/>
          </w:rPr>
          <w:t>Activities and Tasks</w:t>
        </w:r>
        <w:r w:rsidR="0018448E">
          <w:rPr>
            <w:noProof/>
            <w:webHidden/>
          </w:rPr>
          <w:tab/>
        </w:r>
        <w:r>
          <w:rPr>
            <w:noProof/>
            <w:webHidden/>
          </w:rPr>
          <w:fldChar w:fldCharType="begin"/>
        </w:r>
        <w:r w:rsidR="0018448E">
          <w:rPr>
            <w:noProof/>
            <w:webHidden/>
          </w:rPr>
          <w:instrText xml:space="preserve"> PAGEREF _Toc444704277 \h </w:instrText>
        </w:r>
        <w:r>
          <w:rPr>
            <w:noProof/>
            <w:webHidden/>
          </w:rPr>
        </w:r>
        <w:r>
          <w:rPr>
            <w:noProof/>
            <w:webHidden/>
          </w:rPr>
          <w:fldChar w:fldCharType="separate"/>
        </w:r>
        <w:r w:rsidR="0018448E">
          <w:rPr>
            <w:noProof/>
            <w:webHidden/>
          </w:rPr>
          <w:t>8</w:t>
        </w:r>
        <w:r>
          <w:rPr>
            <w:noProof/>
            <w:webHidden/>
          </w:rPr>
          <w:fldChar w:fldCharType="end"/>
        </w:r>
      </w:hyperlink>
    </w:p>
    <w:p w:rsidR="0018448E" w:rsidRDefault="002F784C">
      <w:pPr>
        <w:pStyle w:val="TOC2"/>
        <w:tabs>
          <w:tab w:val="left" w:pos="720"/>
          <w:tab w:val="right" w:leader="dot" w:pos="8630"/>
        </w:tabs>
        <w:rPr>
          <w:rFonts w:asciiTheme="minorHAnsi" w:eastAsiaTheme="minorEastAsia" w:hAnsiTheme="minorHAnsi" w:cstheme="minorBidi"/>
          <w:b w:val="0"/>
          <w:bCs w:val="0"/>
          <w:noProof/>
          <w:sz w:val="22"/>
          <w:szCs w:val="22"/>
        </w:rPr>
      </w:pPr>
      <w:hyperlink w:anchor="_Toc444704278" w:history="1">
        <w:r w:rsidR="0018448E" w:rsidRPr="00D330B8">
          <w:rPr>
            <w:rStyle w:val="Hyperlink"/>
            <w:noProof/>
          </w:rPr>
          <w:t>3.2</w:t>
        </w:r>
        <w:r w:rsidR="0018448E">
          <w:rPr>
            <w:rFonts w:asciiTheme="minorHAnsi" w:eastAsiaTheme="minorEastAsia" w:hAnsiTheme="minorHAnsi" w:cstheme="minorBidi"/>
            <w:b w:val="0"/>
            <w:bCs w:val="0"/>
            <w:noProof/>
            <w:sz w:val="22"/>
            <w:szCs w:val="22"/>
          </w:rPr>
          <w:tab/>
        </w:r>
        <w:r w:rsidR="0018448E" w:rsidRPr="00D330B8">
          <w:rPr>
            <w:rStyle w:val="Hyperlink"/>
            <w:noProof/>
          </w:rPr>
          <w:t>Release Plan</w:t>
        </w:r>
        <w:r w:rsidR="0018448E">
          <w:rPr>
            <w:noProof/>
            <w:webHidden/>
          </w:rPr>
          <w:tab/>
        </w:r>
        <w:r>
          <w:rPr>
            <w:noProof/>
            <w:webHidden/>
          </w:rPr>
          <w:fldChar w:fldCharType="begin"/>
        </w:r>
        <w:r w:rsidR="0018448E">
          <w:rPr>
            <w:noProof/>
            <w:webHidden/>
          </w:rPr>
          <w:instrText xml:space="preserve"> PAGEREF _Toc444704278 \h </w:instrText>
        </w:r>
        <w:r>
          <w:rPr>
            <w:noProof/>
            <w:webHidden/>
          </w:rPr>
        </w:r>
        <w:r>
          <w:rPr>
            <w:noProof/>
            <w:webHidden/>
          </w:rPr>
          <w:fldChar w:fldCharType="separate"/>
        </w:r>
        <w:r w:rsidR="0018448E">
          <w:rPr>
            <w:noProof/>
            <w:webHidden/>
          </w:rPr>
          <w:t>9</w:t>
        </w:r>
        <w:r>
          <w:rPr>
            <w:noProof/>
            <w:webHidden/>
          </w:rPr>
          <w:fldChar w:fldCharType="end"/>
        </w:r>
      </w:hyperlink>
    </w:p>
    <w:p w:rsidR="0018448E" w:rsidRDefault="002F784C">
      <w:pPr>
        <w:pStyle w:val="TOC2"/>
        <w:tabs>
          <w:tab w:val="left" w:pos="720"/>
          <w:tab w:val="right" w:leader="dot" w:pos="8630"/>
        </w:tabs>
        <w:rPr>
          <w:rFonts w:asciiTheme="minorHAnsi" w:eastAsiaTheme="minorEastAsia" w:hAnsiTheme="minorHAnsi" w:cstheme="minorBidi"/>
          <w:b w:val="0"/>
          <w:bCs w:val="0"/>
          <w:noProof/>
          <w:sz w:val="22"/>
          <w:szCs w:val="22"/>
        </w:rPr>
      </w:pPr>
      <w:hyperlink w:anchor="_Toc444704279" w:history="1">
        <w:r w:rsidR="0018448E" w:rsidRPr="00D330B8">
          <w:rPr>
            <w:rStyle w:val="Hyperlink"/>
            <w:noProof/>
          </w:rPr>
          <w:t>3.3</w:t>
        </w:r>
        <w:r w:rsidR="0018448E">
          <w:rPr>
            <w:rFonts w:asciiTheme="minorHAnsi" w:eastAsiaTheme="minorEastAsia" w:hAnsiTheme="minorHAnsi" w:cstheme="minorBidi"/>
            <w:b w:val="0"/>
            <w:bCs w:val="0"/>
            <w:noProof/>
            <w:sz w:val="22"/>
            <w:szCs w:val="22"/>
          </w:rPr>
          <w:tab/>
        </w:r>
        <w:r w:rsidR="0018448E" w:rsidRPr="00D330B8">
          <w:rPr>
            <w:rStyle w:val="Hyperlink"/>
            <w:noProof/>
          </w:rPr>
          <w:t>Iteration Plans</w:t>
        </w:r>
        <w:r w:rsidR="0018448E">
          <w:rPr>
            <w:noProof/>
            <w:webHidden/>
          </w:rPr>
          <w:tab/>
        </w:r>
        <w:r>
          <w:rPr>
            <w:noProof/>
            <w:webHidden/>
          </w:rPr>
          <w:fldChar w:fldCharType="begin"/>
        </w:r>
        <w:r w:rsidR="0018448E">
          <w:rPr>
            <w:noProof/>
            <w:webHidden/>
          </w:rPr>
          <w:instrText xml:space="preserve"> PAGEREF _Toc444704279 \h </w:instrText>
        </w:r>
        <w:r>
          <w:rPr>
            <w:noProof/>
            <w:webHidden/>
          </w:rPr>
        </w:r>
        <w:r>
          <w:rPr>
            <w:noProof/>
            <w:webHidden/>
          </w:rPr>
          <w:fldChar w:fldCharType="separate"/>
        </w:r>
        <w:r w:rsidR="0018448E">
          <w:rPr>
            <w:noProof/>
            <w:webHidden/>
          </w:rPr>
          <w:t>9</w:t>
        </w:r>
        <w:r>
          <w:rPr>
            <w:noProof/>
            <w:webHidden/>
          </w:rPr>
          <w:fldChar w:fldCharType="end"/>
        </w:r>
      </w:hyperlink>
    </w:p>
    <w:p w:rsidR="0018448E" w:rsidRDefault="002F784C">
      <w:pPr>
        <w:pStyle w:val="TOC3"/>
        <w:tabs>
          <w:tab w:val="right" w:leader="dot" w:pos="8630"/>
        </w:tabs>
        <w:rPr>
          <w:rFonts w:asciiTheme="minorHAnsi" w:eastAsiaTheme="minorEastAsia" w:hAnsiTheme="minorHAnsi" w:cstheme="minorBidi"/>
          <w:noProof/>
          <w:sz w:val="22"/>
          <w:szCs w:val="22"/>
        </w:rPr>
      </w:pPr>
      <w:hyperlink w:anchor="_Toc444704280" w:history="1">
        <w:r w:rsidR="0018448E" w:rsidRPr="00D330B8">
          <w:rPr>
            <w:rStyle w:val="Hyperlink"/>
            <w:rFonts w:ascii="Calibri" w:hAnsi="Calibri" w:cs="Arial"/>
            <w:b/>
            <w:bCs/>
            <w:i/>
            <w:noProof/>
            <w:lang w:eastAsia="ar-SA"/>
          </w:rPr>
          <w:t>3.3.1 First Iteration</w:t>
        </w:r>
        <w:r w:rsidR="0018448E">
          <w:rPr>
            <w:noProof/>
            <w:webHidden/>
          </w:rPr>
          <w:tab/>
        </w:r>
        <w:r>
          <w:rPr>
            <w:noProof/>
            <w:webHidden/>
          </w:rPr>
          <w:fldChar w:fldCharType="begin"/>
        </w:r>
        <w:r w:rsidR="0018448E">
          <w:rPr>
            <w:noProof/>
            <w:webHidden/>
          </w:rPr>
          <w:instrText xml:space="preserve"> PAGEREF _Toc444704280 \h </w:instrText>
        </w:r>
        <w:r>
          <w:rPr>
            <w:noProof/>
            <w:webHidden/>
          </w:rPr>
        </w:r>
        <w:r>
          <w:rPr>
            <w:noProof/>
            <w:webHidden/>
          </w:rPr>
          <w:fldChar w:fldCharType="separate"/>
        </w:r>
        <w:r w:rsidR="0018448E">
          <w:rPr>
            <w:noProof/>
            <w:webHidden/>
          </w:rPr>
          <w:t>9</w:t>
        </w:r>
        <w:r>
          <w:rPr>
            <w:noProof/>
            <w:webHidden/>
          </w:rPr>
          <w:fldChar w:fldCharType="end"/>
        </w:r>
      </w:hyperlink>
    </w:p>
    <w:p w:rsidR="0018448E" w:rsidRDefault="002F784C">
      <w:pPr>
        <w:pStyle w:val="TOC3"/>
        <w:tabs>
          <w:tab w:val="right" w:leader="dot" w:pos="8630"/>
        </w:tabs>
        <w:rPr>
          <w:rFonts w:asciiTheme="minorHAnsi" w:eastAsiaTheme="minorEastAsia" w:hAnsiTheme="minorHAnsi" w:cstheme="minorBidi"/>
          <w:noProof/>
          <w:sz w:val="22"/>
          <w:szCs w:val="22"/>
        </w:rPr>
      </w:pPr>
      <w:hyperlink w:anchor="_Toc444704281" w:history="1">
        <w:r w:rsidR="0018448E" w:rsidRPr="00D330B8">
          <w:rPr>
            <w:rStyle w:val="Hyperlink"/>
            <w:rFonts w:ascii="Calibri" w:hAnsi="Calibri" w:cs="Arial"/>
            <w:b/>
            <w:bCs/>
            <w:i/>
            <w:noProof/>
            <w:lang w:eastAsia="ar-SA"/>
          </w:rPr>
          <w:t>3.3.2 Second Iteration</w:t>
        </w:r>
        <w:r w:rsidR="0018448E">
          <w:rPr>
            <w:noProof/>
            <w:webHidden/>
          </w:rPr>
          <w:tab/>
        </w:r>
        <w:r>
          <w:rPr>
            <w:noProof/>
            <w:webHidden/>
          </w:rPr>
          <w:fldChar w:fldCharType="begin"/>
        </w:r>
        <w:r w:rsidR="0018448E">
          <w:rPr>
            <w:noProof/>
            <w:webHidden/>
          </w:rPr>
          <w:instrText xml:space="preserve"> PAGEREF _Toc444704281 \h </w:instrText>
        </w:r>
        <w:r>
          <w:rPr>
            <w:noProof/>
            <w:webHidden/>
          </w:rPr>
        </w:r>
        <w:r>
          <w:rPr>
            <w:noProof/>
            <w:webHidden/>
          </w:rPr>
          <w:fldChar w:fldCharType="separate"/>
        </w:r>
        <w:r w:rsidR="0018448E">
          <w:rPr>
            <w:noProof/>
            <w:webHidden/>
          </w:rPr>
          <w:t>9</w:t>
        </w:r>
        <w:r>
          <w:rPr>
            <w:noProof/>
            <w:webHidden/>
          </w:rPr>
          <w:fldChar w:fldCharType="end"/>
        </w:r>
      </w:hyperlink>
    </w:p>
    <w:p w:rsidR="0018448E" w:rsidRDefault="002F784C">
      <w:pPr>
        <w:pStyle w:val="TOC2"/>
        <w:tabs>
          <w:tab w:val="left" w:pos="720"/>
          <w:tab w:val="right" w:leader="dot" w:pos="8630"/>
        </w:tabs>
        <w:rPr>
          <w:rFonts w:asciiTheme="minorHAnsi" w:eastAsiaTheme="minorEastAsia" w:hAnsiTheme="minorHAnsi" w:cstheme="minorBidi"/>
          <w:b w:val="0"/>
          <w:bCs w:val="0"/>
          <w:noProof/>
          <w:sz w:val="22"/>
          <w:szCs w:val="22"/>
        </w:rPr>
      </w:pPr>
      <w:hyperlink w:anchor="_Toc444704282" w:history="1">
        <w:r w:rsidR="0018448E" w:rsidRPr="00D330B8">
          <w:rPr>
            <w:rStyle w:val="Hyperlink"/>
            <w:noProof/>
          </w:rPr>
          <w:t>3.4</w:t>
        </w:r>
        <w:r w:rsidR="0018448E">
          <w:rPr>
            <w:rFonts w:asciiTheme="minorHAnsi" w:eastAsiaTheme="minorEastAsia" w:hAnsiTheme="minorHAnsi" w:cstheme="minorBidi"/>
            <w:b w:val="0"/>
            <w:bCs w:val="0"/>
            <w:noProof/>
            <w:sz w:val="22"/>
            <w:szCs w:val="22"/>
          </w:rPr>
          <w:tab/>
        </w:r>
        <w:r w:rsidR="0018448E" w:rsidRPr="00D330B8">
          <w:rPr>
            <w:rStyle w:val="Hyperlink"/>
            <w:noProof/>
          </w:rPr>
          <w:t>Budget</w:t>
        </w:r>
        <w:r w:rsidR="0018448E">
          <w:rPr>
            <w:noProof/>
            <w:webHidden/>
          </w:rPr>
          <w:tab/>
        </w:r>
        <w:r>
          <w:rPr>
            <w:noProof/>
            <w:webHidden/>
          </w:rPr>
          <w:fldChar w:fldCharType="begin"/>
        </w:r>
        <w:r w:rsidR="0018448E">
          <w:rPr>
            <w:noProof/>
            <w:webHidden/>
          </w:rPr>
          <w:instrText xml:space="preserve"> PAGEREF _Toc444704282 \h </w:instrText>
        </w:r>
        <w:r>
          <w:rPr>
            <w:noProof/>
            <w:webHidden/>
          </w:rPr>
        </w:r>
        <w:r>
          <w:rPr>
            <w:noProof/>
            <w:webHidden/>
          </w:rPr>
          <w:fldChar w:fldCharType="separate"/>
        </w:r>
        <w:r w:rsidR="0018448E">
          <w:rPr>
            <w:noProof/>
            <w:webHidden/>
          </w:rPr>
          <w:t>9</w:t>
        </w:r>
        <w:r>
          <w:rPr>
            <w:noProof/>
            <w:webHidden/>
          </w:rPr>
          <w:fldChar w:fldCharType="end"/>
        </w:r>
      </w:hyperlink>
    </w:p>
    <w:p w:rsidR="0018448E" w:rsidRDefault="002F784C">
      <w:pPr>
        <w:pStyle w:val="TOC1"/>
        <w:tabs>
          <w:tab w:val="left" w:pos="480"/>
          <w:tab w:val="right" w:leader="dot" w:pos="8630"/>
        </w:tabs>
        <w:rPr>
          <w:rFonts w:asciiTheme="minorHAnsi" w:eastAsiaTheme="minorEastAsia" w:hAnsiTheme="minorHAnsi" w:cstheme="minorBidi"/>
          <w:b w:val="0"/>
          <w:bCs w:val="0"/>
          <w:caps w:val="0"/>
          <w:noProof/>
          <w:sz w:val="22"/>
          <w:szCs w:val="22"/>
        </w:rPr>
      </w:pPr>
      <w:hyperlink w:anchor="_Toc444704283" w:history="1">
        <w:r w:rsidR="0018448E" w:rsidRPr="00D330B8">
          <w:rPr>
            <w:rStyle w:val="Hyperlink"/>
            <w:noProof/>
          </w:rPr>
          <w:t>4</w:t>
        </w:r>
        <w:r w:rsidR="0018448E">
          <w:rPr>
            <w:rFonts w:asciiTheme="minorHAnsi" w:eastAsiaTheme="minorEastAsia" w:hAnsiTheme="minorHAnsi" w:cstheme="minorBidi"/>
            <w:b w:val="0"/>
            <w:bCs w:val="0"/>
            <w:caps w:val="0"/>
            <w:noProof/>
            <w:sz w:val="22"/>
            <w:szCs w:val="22"/>
          </w:rPr>
          <w:tab/>
        </w:r>
        <w:r w:rsidR="0018448E" w:rsidRPr="00D330B8">
          <w:rPr>
            <w:rStyle w:val="Hyperlink"/>
            <w:noProof/>
          </w:rPr>
          <w:t>Control Plan</w:t>
        </w:r>
        <w:r w:rsidR="0018448E">
          <w:rPr>
            <w:noProof/>
            <w:webHidden/>
          </w:rPr>
          <w:tab/>
        </w:r>
        <w:r>
          <w:rPr>
            <w:noProof/>
            <w:webHidden/>
          </w:rPr>
          <w:fldChar w:fldCharType="begin"/>
        </w:r>
        <w:r w:rsidR="0018448E">
          <w:rPr>
            <w:noProof/>
            <w:webHidden/>
          </w:rPr>
          <w:instrText xml:space="preserve"> PAGEREF _Toc444704283 \h </w:instrText>
        </w:r>
        <w:r>
          <w:rPr>
            <w:noProof/>
            <w:webHidden/>
          </w:rPr>
        </w:r>
        <w:r>
          <w:rPr>
            <w:noProof/>
            <w:webHidden/>
          </w:rPr>
          <w:fldChar w:fldCharType="separate"/>
        </w:r>
        <w:r w:rsidR="0018448E">
          <w:rPr>
            <w:noProof/>
            <w:webHidden/>
          </w:rPr>
          <w:t>9</w:t>
        </w:r>
        <w:r>
          <w:rPr>
            <w:noProof/>
            <w:webHidden/>
          </w:rPr>
          <w:fldChar w:fldCharType="end"/>
        </w:r>
      </w:hyperlink>
    </w:p>
    <w:p w:rsidR="0018448E" w:rsidRDefault="002F784C">
      <w:pPr>
        <w:pStyle w:val="TOC2"/>
        <w:tabs>
          <w:tab w:val="left" w:pos="720"/>
          <w:tab w:val="right" w:leader="dot" w:pos="8630"/>
        </w:tabs>
        <w:rPr>
          <w:rFonts w:asciiTheme="minorHAnsi" w:eastAsiaTheme="minorEastAsia" w:hAnsiTheme="minorHAnsi" w:cstheme="minorBidi"/>
          <w:b w:val="0"/>
          <w:bCs w:val="0"/>
          <w:noProof/>
          <w:sz w:val="22"/>
          <w:szCs w:val="22"/>
        </w:rPr>
      </w:pPr>
      <w:hyperlink w:anchor="_Toc444704284" w:history="1">
        <w:r w:rsidR="0018448E" w:rsidRPr="00D330B8">
          <w:rPr>
            <w:rStyle w:val="Hyperlink"/>
            <w:noProof/>
          </w:rPr>
          <w:t>4.1</w:t>
        </w:r>
        <w:r w:rsidR="0018448E">
          <w:rPr>
            <w:rFonts w:asciiTheme="minorHAnsi" w:eastAsiaTheme="minorEastAsia" w:hAnsiTheme="minorHAnsi" w:cstheme="minorBidi"/>
            <w:b w:val="0"/>
            <w:bCs w:val="0"/>
            <w:noProof/>
            <w:sz w:val="22"/>
            <w:szCs w:val="22"/>
          </w:rPr>
          <w:tab/>
        </w:r>
        <w:r w:rsidR="0018448E" w:rsidRPr="00D330B8">
          <w:rPr>
            <w:rStyle w:val="Hyperlink"/>
            <w:noProof/>
          </w:rPr>
          <w:t>Monitoring and Control</w:t>
        </w:r>
        <w:r w:rsidR="0018448E">
          <w:rPr>
            <w:noProof/>
            <w:webHidden/>
          </w:rPr>
          <w:tab/>
        </w:r>
        <w:r>
          <w:rPr>
            <w:noProof/>
            <w:webHidden/>
          </w:rPr>
          <w:fldChar w:fldCharType="begin"/>
        </w:r>
        <w:r w:rsidR="0018448E">
          <w:rPr>
            <w:noProof/>
            <w:webHidden/>
          </w:rPr>
          <w:instrText xml:space="preserve"> PAGEREF _Toc444704284 \h </w:instrText>
        </w:r>
        <w:r>
          <w:rPr>
            <w:noProof/>
            <w:webHidden/>
          </w:rPr>
        </w:r>
        <w:r>
          <w:rPr>
            <w:noProof/>
            <w:webHidden/>
          </w:rPr>
          <w:fldChar w:fldCharType="separate"/>
        </w:r>
        <w:r w:rsidR="0018448E">
          <w:rPr>
            <w:noProof/>
            <w:webHidden/>
          </w:rPr>
          <w:t>9</w:t>
        </w:r>
        <w:r>
          <w:rPr>
            <w:noProof/>
            <w:webHidden/>
          </w:rPr>
          <w:fldChar w:fldCharType="end"/>
        </w:r>
      </w:hyperlink>
    </w:p>
    <w:p w:rsidR="0018448E" w:rsidRDefault="002F784C">
      <w:pPr>
        <w:pStyle w:val="TOC2"/>
        <w:tabs>
          <w:tab w:val="left" w:pos="720"/>
          <w:tab w:val="right" w:leader="dot" w:pos="8630"/>
        </w:tabs>
        <w:rPr>
          <w:rFonts w:asciiTheme="minorHAnsi" w:eastAsiaTheme="minorEastAsia" w:hAnsiTheme="minorHAnsi" w:cstheme="minorBidi"/>
          <w:b w:val="0"/>
          <w:bCs w:val="0"/>
          <w:noProof/>
          <w:sz w:val="22"/>
          <w:szCs w:val="22"/>
        </w:rPr>
      </w:pPr>
      <w:hyperlink w:anchor="_Toc444704285" w:history="1">
        <w:r w:rsidR="0018448E" w:rsidRPr="00D330B8">
          <w:rPr>
            <w:rStyle w:val="Hyperlink"/>
            <w:noProof/>
          </w:rPr>
          <w:t>4.2</w:t>
        </w:r>
        <w:r w:rsidR="0018448E">
          <w:rPr>
            <w:rFonts w:asciiTheme="minorHAnsi" w:eastAsiaTheme="minorEastAsia" w:hAnsiTheme="minorHAnsi" w:cstheme="minorBidi"/>
            <w:b w:val="0"/>
            <w:bCs w:val="0"/>
            <w:noProof/>
            <w:sz w:val="22"/>
            <w:szCs w:val="22"/>
          </w:rPr>
          <w:tab/>
        </w:r>
        <w:r w:rsidR="0018448E" w:rsidRPr="00D330B8">
          <w:rPr>
            <w:rStyle w:val="Hyperlink"/>
            <w:noProof/>
          </w:rPr>
          <w:t>Project Measurements</w:t>
        </w:r>
        <w:r w:rsidR="0018448E">
          <w:rPr>
            <w:noProof/>
            <w:webHidden/>
          </w:rPr>
          <w:tab/>
        </w:r>
        <w:r>
          <w:rPr>
            <w:noProof/>
            <w:webHidden/>
          </w:rPr>
          <w:fldChar w:fldCharType="begin"/>
        </w:r>
        <w:r w:rsidR="0018448E">
          <w:rPr>
            <w:noProof/>
            <w:webHidden/>
          </w:rPr>
          <w:instrText xml:space="preserve"> PAGEREF _Toc444704285 \h </w:instrText>
        </w:r>
        <w:r>
          <w:rPr>
            <w:noProof/>
            <w:webHidden/>
          </w:rPr>
        </w:r>
        <w:r>
          <w:rPr>
            <w:noProof/>
            <w:webHidden/>
          </w:rPr>
          <w:fldChar w:fldCharType="separate"/>
        </w:r>
        <w:r w:rsidR="0018448E">
          <w:rPr>
            <w:noProof/>
            <w:webHidden/>
          </w:rPr>
          <w:t>10</w:t>
        </w:r>
        <w:r>
          <w:rPr>
            <w:noProof/>
            <w:webHidden/>
          </w:rPr>
          <w:fldChar w:fldCharType="end"/>
        </w:r>
      </w:hyperlink>
    </w:p>
    <w:p w:rsidR="0018448E" w:rsidRDefault="002F784C">
      <w:pPr>
        <w:pStyle w:val="TOC1"/>
        <w:tabs>
          <w:tab w:val="left" w:pos="480"/>
          <w:tab w:val="right" w:leader="dot" w:pos="8630"/>
        </w:tabs>
        <w:rPr>
          <w:rFonts w:asciiTheme="minorHAnsi" w:eastAsiaTheme="minorEastAsia" w:hAnsiTheme="minorHAnsi" w:cstheme="minorBidi"/>
          <w:b w:val="0"/>
          <w:bCs w:val="0"/>
          <w:caps w:val="0"/>
          <w:noProof/>
          <w:sz w:val="22"/>
          <w:szCs w:val="22"/>
        </w:rPr>
      </w:pPr>
      <w:hyperlink w:anchor="_Toc444704286" w:history="1">
        <w:r w:rsidR="0018448E" w:rsidRPr="00D330B8">
          <w:rPr>
            <w:rStyle w:val="Hyperlink"/>
            <w:noProof/>
          </w:rPr>
          <w:t>5</w:t>
        </w:r>
        <w:r w:rsidR="0018448E">
          <w:rPr>
            <w:rFonts w:asciiTheme="minorHAnsi" w:eastAsiaTheme="minorEastAsia" w:hAnsiTheme="minorHAnsi" w:cstheme="minorBidi"/>
            <w:b w:val="0"/>
            <w:bCs w:val="0"/>
            <w:caps w:val="0"/>
            <w:noProof/>
            <w:sz w:val="22"/>
            <w:szCs w:val="22"/>
          </w:rPr>
          <w:tab/>
        </w:r>
        <w:r w:rsidR="0018448E" w:rsidRPr="00D330B8">
          <w:rPr>
            <w:rStyle w:val="Hyperlink"/>
            <w:noProof/>
          </w:rPr>
          <w:t>Supporting Process Plans</w:t>
        </w:r>
        <w:r w:rsidR="0018448E">
          <w:rPr>
            <w:noProof/>
            <w:webHidden/>
          </w:rPr>
          <w:tab/>
        </w:r>
        <w:r>
          <w:rPr>
            <w:noProof/>
            <w:webHidden/>
          </w:rPr>
          <w:fldChar w:fldCharType="begin"/>
        </w:r>
        <w:r w:rsidR="0018448E">
          <w:rPr>
            <w:noProof/>
            <w:webHidden/>
          </w:rPr>
          <w:instrText xml:space="preserve"> PAGEREF _Toc444704286 \h </w:instrText>
        </w:r>
        <w:r>
          <w:rPr>
            <w:noProof/>
            <w:webHidden/>
          </w:rPr>
        </w:r>
        <w:r>
          <w:rPr>
            <w:noProof/>
            <w:webHidden/>
          </w:rPr>
          <w:fldChar w:fldCharType="separate"/>
        </w:r>
        <w:r w:rsidR="0018448E">
          <w:rPr>
            <w:noProof/>
            <w:webHidden/>
          </w:rPr>
          <w:t>11</w:t>
        </w:r>
        <w:r>
          <w:rPr>
            <w:noProof/>
            <w:webHidden/>
          </w:rPr>
          <w:fldChar w:fldCharType="end"/>
        </w:r>
      </w:hyperlink>
    </w:p>
    <w:p w:rsidR="0018448E" w:rsidRDefault="002F784C">
      <w:pPr>
        <w:pStyle w:val="TOC2"/>
        <w:tabs>
          <w:tab w:val="left" w:pos="720"/>
          <w:tab w:val="right" w:leader="dot" w:pos="8630"/>
        </w:tabs>
        <w:rPr>
          <w:rFonts w:asciiTheme="minorHAnsi" w:eastAsiaTheme="minorEastAsia" w:hAnsiTheme="minorHAnsi" w:cstheme="minorBidi"/>
          <w:b w:val="0"/>
          <w:bCs w:val="0"/>
          <w:noProof/>
          <w:sz w:val="22"/>
          <w:szCs w:val="22"/>
        </w:rPr>
      </w:pPr>
      <w:hyperlink w:anchor="_Toc444704287" w:history="1">
        <w:r w:rsidR="0018448E" w:rsidRPr="00D330B8">
          <w:rPr>
            <w:rStyle w:val="Hyperlink"/>
            <w:noProof/>
          </w:rPr>
          <w:t>5.1</w:t>
        </w:r>
        <w:r w:rsidR="0018448E">
          <w:rPr>
            <w:rFonts w:asciiTheme="minorHAnsi" w:eastAsiaTheme="minorEastAsia" w:hAnsiTheme="minorHAnsi" w:cstheme="minorBidi"/>
            <w:b w:val="0"/>
            <w:bCs w:val="0"/>
            <w:noProof/>
            <w:sz w:val="22"/>
            <w:szCs w:val="22"/>
          </w:rPr>
          <w:tab/>
        </w:r>
        <w:r w:rsidR="0018448E" w:rsidRPr="00D330B8">
          <w:rPr>
            <w:rStyle w:val="Hyperlink"/>
            <w:noProof/>
          </w:rPr>
          <w:t>Risk Management Plan</w:t>
        </w:r>
        <w:r w:rsidR="0018448E">
          <w:rPr>
            <w:noProof/>
            <w:webHidden/>
          </w:rPr>
          <w:tab/>
        </w:r>
        <w:r>
          <w:rPr>
            <w:noProof/>
            <w:webHidden/>
          </w:rPr>
          <w:fldChar w:fldCharType="begin"/>
        </w:r>
        <w:r w:rsidR="0018448E">
          <w:rPr>
            <w:noProof/>
            <w:webHidden/>
          </w:rPr>
          <w:instrText xml:space="preserve"> PAGEREF _Toc444704287 \h </w:instrText>
        </w:r>
        <w:r>
          <w:rPr>
            <w:noProof/>
            <w:webHidden/>
          </w:rPr>
        </w:r>
        <w:r>
          <w:rPr>
            <w:noProof/>
            <w:webHidden/>
          </w:rPr>
          <w:fldChar w:fldCharType="separate"/>
        </w:r>
        <w:r w:rsidR="0018448E">
          <w:rPr>
            <w:noProof/>
            <w:webHidden/>
          </w:rPr>
          <w:t>11</w:t>
        </w:r>
        <w:r>
          <w:rPr>
            <w:noProof/>
            <w:webHidden/>
          </w:rPr>
          <w:fldChar w:fldCharType="end"/>
        </w:r>
      </w:hyperlink>
    </w:p>
    <w:p w:rsidR="0018448E" w:rsidRDefault="002F784C">
      <w:pPr>
        <w:pStyle w:val="TOC2"/>
        <w:tabs>
          <w:tab w:val="left" w:pos="720"/>
          <w:tab w:val="right" w:leader="dot" w:pos="8630"/>
        </w:tabs>
        <w:rPr>
          <w:rFonts w:asciiTheme="minorHAnsi" w:eastAsiaTheme="minorEastAsia" w:hAnsiTheme="minorHAnsi" w:cstheme="minorBidi"/>
          <w:b w:val="0"/>
          <w:bCs w:val="0"/>
          <w:noProof/>
          <w:sz w:val="22"/>
          <w:szCs w:val="22"/>
        </w:rPr>
      </w:pPr>
      <w:hyperlink w:anchor="_Toc444704288" w:history="1">
        <w:r w:rsidR="0018448E" w:rsidRPr="00D330B8">
          <w:rPr>
            <w:rStyle w:val="Hyperlink"/>
            <w:noProof/>
          </w:rPr>
          <w:t>5.2</w:t>
        </w:r>
        <w:r w:rsidR="0018448E">
          <w:rPr>
            <w:rFonts w:asciiTheme="minorHAnsi" w:eastAsiaTheme="minorEastAsia" w:hAnsiTheme="minorHAnsi" w:cstheme="minorBidi"/>
            <w:b w:val="0"/>
            <w:bCs w:val="0"/>
            <w:noProof/>
            <w:sz w:val="22"/>
            <w:szCs w:val="22"/>
          </w:rPr>
          <w:tab/>
        </w:r>
        <w:r w:rsidR="0018448E" w:rsidRPr="00D330B8">
          <w:rPr>
            <w:rStyle w:val="Hyperlink"/>
            <w:noProof/>
          </w:rPr>
          <w:t>Configuration Management Plan</w:t>
        </w:r>
        <w:r w:rsidR="0018448E">
          <w:rPr>
            <w:noProof/>
            <w:webHidden/>
          </w:rPr>
          <w:tab/>
        </w:r>
        <w:r>
          <w:rPr>
            <w:noProof/>
            <w:webHidden/>
          </w:rPr>
          <w:fldChar w:fldCharType="begin"/>
        </w:r>
        <w:r w:rsidR="0018448E">
          <w:rPr>
            <w:noProof/>
            <w:webHidden/>
          </w:rPr>
          <w:instrText xml:space="preserve"> PAGEREF _Toc444704288 \h </w:instrText>
        </w:r>
        <w:r>
          <w:rPr>
            <w:noProof/>
            <w:webHidden/>
          </w:rPr>
        </w:r>
        <w:r>
          <w:rPr>
            <w:noProof/>
            <w:webHidden/>
          </w:rPr>
          <w:fldChar w:fldCharType="separate"/>
        </w:r>
        <w:r w:rsidR="0018448E">
          <w:rPr>
            <w:noProof/>
            <w:webHidden/>
          </w:rPr>
          <w:t>11</w:t>
        </w:r>
        <w:r>
          <w:rPr>
            <w:noProof/>
            <w:webHidden/>
          </w:rPr>
          <w:fldChar w:fldCharType="end"/>
        </w:r>
      </w:hyperlink>
    </w:p>
    <w:p w:rsidR="0018448E" w:rsidRDefault="002F784C">
      <w:pPr>
        <w:pStyle w:val="TOC2"/>
        <w:tabs>
          <w:tab w:val="left" w:pos="720"/>
          <w:tab w:val="right" w:leader="dot" w:pos="8630"/>
        </w:tabs>
        <w:rPr>
          <w:rFonts w:asciiTheme="minorHAnsi" w:eastAsiaTheme="minorEastAsia" w:hAnsiTheme="minorHAnsi" w:cstheme="minorBidi"/>
          <w:b w:val="0"/>
          <w:bCs w:val="0"/>
          <w:noProof/>
          <w:sz w:val="22"/>
          <w:szCs w:val="22"/>
        </w:rPr>
      </w:pPr>
      <w:hyperlink w:anchor="_Toc444704289" w:history="1">
        <w:r w:rsidR="0018448E" w:rsidRPr="00D330B8">
          <w:rPr>
            <w:rStyle w:val="Hyperlink"/>
            <w:noProof/>
          </w:rPr>
          <w:t>5.3</w:t>
        </w:r>
        <w:r w:rsidR="0018448E">
          <w:rPr>
            <w:rFonts w:asciiTheme="minorHAnsi" w:eastAsiaTheme="minorEastAsia" w:hAnsiTheme="minorHAnsi" w:cstheme="minorBidi"/>
            <w:b w:val="0"/>
            <w:bCs w:val="0"/>
            <w:noProof/>
            <w:sz w:val="22"/>
            <w:szCs w:val="22"/>
          </w:rPr>
          <w:tab/>
        </w:r>
        <w:r w:rsidR="0018448E" w:rsidRPr="00D330B8">
          <w:rPr>
            <w:rStyle w:val="Hyperlink"/>
            <w:noProof/>
          </w:rPr>
          <w:t>Verification and Validation Plan</w:t>
        </w:r>
        <w:r w:rsidR="0018448E">
          <w:rPr>
            <w:noProof/>
            <w:webHidden/>
          </w:rPr>
          <w:tab/>
        </w:r>
        <w:r>
          <w:rPr>
            <w:noProof/>
            <w:webHidden/>
          </w:rPr>
          <w:fldChar w:fldCharType="begin"/>
        </w:r>
        <w:r w:rsidR="0018448E">
          <w:rPr>
            <w:noProof/>
            <w:webHidden/>
          </w:rPr>
          <w:instrText xml:space="preserve"> PAGEREF _Toc444704289 \h </w:instrText>
        </w:r>
        <w:r>
          <w:rPr>
            <w:noProof/>
            <w:webHidden/>
          </w:rPr>
        </w:r>
        <w:r>
          <w:rPr>
            <w:noProof/>
            <w:webHidden/>
          </w:rPr>
          <w:fldChar w:fldCharType="separate"/>
        </w:r>
        <w:r w:rsidR="0018448E">
          <w:rPr>
            <w:noProof/>
            <w:webHidden/>
          </w:rPr>
          <w:t>12</w:t>
        </w:r>
        <w:r>
          <w:rPr>
            <w:noProof/>
            <w:webHidden/>
          </w:rPr>
          <w:fldChar w:fldCharType="end"/>
        </w:r>
      </w:hyperlink>
    </w:p>
    <w:p w:rsidR="0018448E" w:rsidRDefault="002F784C">
      <w:pPr>
        <w:pStyle w:val="TOC2"/>
        <w:tabs>
          <w:tab w:val="left" w:pos="720"/>
          <w:tab w:val="right" w:leader="dot" w:pos="8630"/>
        </w:tabs>
        <w:rPr>
          <w:rFonts w:asciiTheme="minorHAnsi" w:eastAsiaTheme="minorEastAsia" w:hAnsiTheme="minorHAnsi" w:cstheme="minorBidi"/>
          <w:b w:val="0"/>
          <w:bCs w:val="0"/>
          <w:noProof/>
          <w:sz w:val="22"/>
          <w:szCs w:val="22"/>
        </w:rPr>
      </w:pPr>
      <w:hyperlink w:anchor="_Toc444704290" w:history="1">
        <w:r w:rsidR="0018448E" w:rsidRPr="00D330B8">
          <w:rPr>
            <w:rStyle w:val="Hyperlink"/>
            <w:noProof/>
          </w:rPr>
          <w:t>5.4</w:t>
        </w:r>
        <w:r w:rsidR="0018448E">
          <w:rPr>
            <w:rFonts w:asciiTheme="minorHAnsi" w:eastAsiaTheme="minorEastAsia" w:hAnsiTheme="minorHAnsi" w:cstheme="minorBidi"/>
            <w:b w:val="0"/>
            <w:bCs w:val="0"/>
            <w:noProof/>
            <w:sz w:val="22"/>
            <w:szCs w:val="22"/>
          </w:rPr>
          <w:tab/>
        </w:r>
        <w:r w:rsidR="0018448E" w:rsidRPr="00D330B8">
          <w:rPr>
            <w:rStyle w:val="Hyperlink"/>
            <w:noProof/>
          </w:rPr>
          <w:t>Product Acceptance Plan</w:t>
        </w:r>
        <w:r w:rsidR="0018448E">
          <w:rPr>
            <w:noProof/>
            <w:webHidden/>
          </w:rPr>
          <w:tab/>
        </w:r>
        <w:r>
          <w:rPr>
            <w:noProof/>
            <w:webHidden/>
          </w:rPr>
          <w:fldChar w:fldCharType="begin"/>
        </w:r>
        <w:r w:rsidR="0018448E">
          <w:rPr>
            <w:noProof/>
            <w:webHidden/>
          </w:rPr>
          <w:instrText xml:space="preserve"> PAGEREF _Toc444704290 \h </w:instrText>
        </w:r>
        <w:r>
          <w:rPr>
            <w:noProof/>
            <w:webHidden/>
          </w:rPr>
        </w:r>
        <w:r>
          <w:rPr>
            <w:noProof/>
            <w:webHidden/>
          </w:rPr>
          <w:fldChar w:fldCharType="separate"/>
        </w:r>
        <w:r w:rsidR="0018448E">
          <w:rPr>
            <w:noProof/>
            <w:webHidden/>
          </w:rPr>
          <w:t>12</w:t>
        </w:r>
        <w:r>
          <w:rPr>
            <w:noProof/>
            <w:webHidden/>
          </w:rPr>
          <w:fldChar w:fldCharType="end"/>
        </w:r>
      </w:hyperlink>
    </w:p>
    <w:p w:rsidR="0018448E" w:rsidRDefault="002F784C">
      <w:pPr>
        <w:rPr>
          <w:rFonts w:ascii="Arial" w:hAnsi="Arial"/>
        </w:rPr>
      </w:pPr>
      <w:r>
        <w:rPr>
          <w:rFonts w:ascii="Arial" w:hAnsi="Arial"/>
        </w:rPr>
        <w:fldChar w:fldCharType="end"/>
      </w:r>
    </w:p>
    <w:p w:rsidR="0018448E" w:rsidRDefault="0018448E">
      <w:pPr>
        <w:rPr>
          <w:rFonts w:ascii="Arial" w:hAnsi="Arial"/>
        </w:rPr>
      </w:pPr>
      <w:r>
        <w:rPr>
          <w:rFonts w:ascii="Arial" w:hAnsi="Arial"/>
        </w:rPr>
        <w:br w:type="page"/>
      </w:r>
    </w:p>
    <w:p w:rsidR="00F852CE" w:rsidRDefault="00F852CE">
      <w:pPr>
        <w:rPr>
          <w:rFonts w:ascii="Arial" w:hAnsi="Arial"/>
        </w:rPr>
      </w:pPr>
    </w:p>
    <w:p w:rsidR="00F852CE" w:rsidRDefault="004E37DF">
      <w:pPr>
        <w:pStyle w:val="Heading1"/>
      </w:pPr>
      <w:bookmarkStart w:id="1" w:name="_Toc444704262"/>
      <w:bookmarkEnd w:id="0"/>
      <w:r>
        <w:t>Overview</w:t>
      </w:r>
      <w:bookmarkEnd w:id="1"/>
    </w:p>
    <w:p w:rsidR="00F852CE" w:rsidRDefault="004E37DF">
      <w:pPr>
        <w:pStyle w:val="Heading2"/>
      </w:pPr>
      <w:bookmarkStart w:id="2" w:name="_Toc444704263"/>
      <w:bookmarkStart w:id="3" w:name="_Toc31182116"/>
      <w:bookmarkStart w:id="4" w:name="_Toc31182339"/>
      <w:r>
        <w:t>Purpose and Scope</w:t>
      </w:r>
      <w:bookmarkEnd w:id="2"/>
    </w:p>
    <w:bookmarkEnd w:id="3"/>
    <w:bookmarkEnd w:id="4"/>
    <w:p w:rsidR="00FC6BEF" w:rsidRDefault="00FC6BEF" w:rsidP="00FC6BEF">
      <w:pPr>
        <w:rPr>
          <w:rFonts w:ascii="Times New Roman" w:hAnsi="Times New Roman"/>
        </w:rPr>
      </w:pPr>
      <w:r w:rsidRPr="00353037">
        <w:rPr>
          <w:rFonts w:ascii="Times New Roman" w:hAnsi="Times New Roman"/>
        </w:rPr>
        <w:t xml:space="preserve">The purpose of ACH Case Tracking Phase I will be to </w:t>
      </w:r>
      <w:proofErr w:type="spellStart"/>
      <w:r w:rsidRPr="00353037">
        <w:rPr>
          <w:rFonts w:ascii="Times New Roman" w:hAnsi="Times New Roman"/>
        </w:rPr>
        <w:t>inhance</w:t>
      </w:r>
      <w:proofErr w:type="spellEnd"/>
      <w:r w:rsidRPr="00353037">
        <w:rPr>
          <w:rFonts w:ascii="Times New Roman" w:hAnsi="Times New Roman"/>
        </w:rPr>
        <w:t xml:space="preserve"> visibility into various types of Government Reclamation requests received. This will allow the ACH Department to limit their risk of missing a request, resulting in a loss to the bank.  This will also allow greater efficiency for the DNE process to be able to import the DNEs instead of logging each one individually in excel.  The team would use this functionality to keep track of open requests, make appropriate comments in relation to action taken on requests, and be able to research past requests easily.  This phase should also include reporting abilities, specifically month end type reporting, to allow us (at a minimum) to see how many cases were worked in a given month.  These counts should be able to be broken down by sub-type.</w:t>
      </w:r>
    </w:p>
    <w:p w:rsidR="00FC6BEF" w:rsidRPr="00077845" w:rsidRDefault="00FC6BEF" w:rsidP="00FC6BEF">
      <w:pPr>
        <w:rPr>
          <w:rFonts w:ascii="Times New Roman" w:hAnsi="Times New Roman"/>
        </w:rPr>
      </w:pPr>
      <w:r w:rsidRPr="00077845">
        <w:rPr>
          <w:rFonts w:ascii="Times New Roman" w:hAnsi="Times New Roman"/>
        </w:rPr>
        <w:t xml:space="preserve"> </w:t>
      </w:r>
    </w:p>
    <w:p w:rsidR="00FC6BEF" w:rsidRPr="00077845" w:rsidRDefault="00FC6BEF" w:rsidP="00FC6BEF">
      <w:pPr>
        <w:snapToGrid w:val="0"/>
        <w:rPr>
          <w:rFonts w:ascii="Times New Roman" w:hAnsi="Times New Roman"/>
        </w:rPr>
      </w:pPr>
      <w:r w:rsidRPr="00077845">
        <w:rPr>
          <w:rFonts w:ascii="Times New Roman" w:hAnsi="Times New Roman"/>
        </w:rPr>
        <w:t>The ACH Case Tracking application will feature a friendly UI with a main menu that allows users to navigate to a manual case creation screen, import cases from a NACHA file, or search for specific cases according to various parameters.  Cases may be edited after their creation and their state can be updated as progress on the case advances.</w:t>
      </w:r>
    </w:p>
    <w:p w:rsidR="00FC6BEF" w:rsidRPr="00077845" w:rsidRDefault="00FC6BEF" w:rsidP="00FC6BEF">
      <w:pPr>
        <w:snapToGrid w:val="0"/>
        <w:rPr>
          <w:rFonts w:ascii="Times New Roman" w:hAnsi="Times New Roman"/>
        </w:rPr>
      </w:pPr>
      <w:r w:rsidRPr="00077845">
        <w:rPr>
          <w:rFonts w:ascii="Times New Roman" w:hAnsi="Times New Roman"/>
        </w:rPr>
        <w:t>In addition, cases may be reopened and modified anytime after their closure.  In order to not overwhelm the user with excess form data, the inputs for manually creating a case will update as the user enters in information so that only relevant items are shown on screen at once.  Individual case views will also feature a SLA so users can see when a deadline is approaching.  All case creation and editing instances will be audited in an organized and structured view according to date.</w:t>
      </w:r>
    </w:p>
    <w:p w:rsidR="00FC6BEF" w:rsidRPr="00077845" w:rsidRDefault="00FC6BEF" w:rsidP="00FC6BEF">
      <w:pPr>
        <w:snapToGrid w:val="0"/>
        <w:rPr>
          <w:rFonts w:ascii="Times New Roman" w:hAnsi="Times New Roman"/>
        </w:rPr>
      </w:pPr>
      <w:r w:rsidRPr="00077845">
        <w:rPr>
          <w:rFonts w:ascii="Times New Roman" w:hAnsi="Times New Roman"/>
        </w:rPr>
        <w:t>The client would like to have an authentication and reporting system built into the app as well, but these features will likely be left out due to time constraints associated with their implementation and scale of the project.</w:t>
      </w:r>
    </w:p>
    <w:p w:rsidR="00F852CE" w:rsidRDefault="00F852CE">
      <w:pPr>
        <w:ind w:left="576"/>
      </w:pPr>
    </w:p>
    <w:p w:rsidR="00F852CE" w:rsidRDefault="004E37DF">
      <w:pPr>
        <w:pStyle w:val="Heading2"/>
      </w:pPr>
      <w:bookmarkStart w:id="5" w:name="_Toc444704264"/>
      <w:bookmarkStart w:id="6" w:name="_Toc31182118"/>
      <w:bookmarkStart w:id="7" w:name="_Toc31182341"/>
      <w:bookmarkStart w:id="8" w:name="_Toc31182119"/>
      <w:bookmarkStart w:id="9" w:name="_Toc31182342"/>
      <w:bookmarkStart w:id="10" w:name="_Toc31182117"/>
      <w:bookmarkStart w:id="11" w:name="_Toc31182340"/>
      <w:r>
        <w:t>Goals and Objectives</w:t>
      </w:r>
      <w:bookmarkEnd w:id="5"/>
    </w:p>
    <w:p w:rsidR="00FC6BEF" w:rsidRPr="00FC6BEF" w:rsidRDefault="00FC6BEF" w:rsidP="00FC6BEF">
      <w:pPr>
        <w:rPr>
          <w:rFonts w:ascii="Times New Roman" w:hAnsi="Times New Roman"/>
        </w:rPr>
      </w:pPr>
      <w:r w:rsidRPr="00FC6BEF">
        <w:rPr>
          <w:rFonts w:ascii="Times New Roman" w:hAnsi="Times New Roman"/>
        </w:rPr>
        <w:t>There are three main goals associated with the production of the ACH Case Tracking project:</w:t>
      </w:r>
    </w:p>
    <w:p w:rsidR="00FC6BEF" w:rsidRPr="00FC6BEF" w:rsidRDefault="00FC6BEF" w:rsidP="00FC6BEF">
      <w:pPr>
        <w:numPr>
          <w:ilvl w:val="0"/>
          <w:numId w:val="17"/>
        </w:numPr>
        <w:suppressAutoHyphens/>
        <w:rPr>
          <w:rFonts w:ascii="Times New Roman" w:hAnsi="Times New Roman"/>
        </w:rPr>
      </w:pPr>
      <w:r w:rsidRPr="00FC6BEF">
        <w:rPr>
          <w:rFonts w:ascii="Times New Roman" w:hAnsi="Times New Roman"/>
        </w:rPr>
        <w:t>Standardize and automate the process of DNE case creation.</w:t>
      </w:r>
    </w:p>
    <w:p w:rsidR="00FC6BEF" w:rsidRPr="00FC6BEF" w:rsidRDefault="00FC6BEF" w:rsidP="00FC6BEF">
      <w:pPr>
        <w:numPr>
          <w:ilvl w:val="0"/>
          <w:numId w:val="17"/>
        </w:numPr>
        <w:suppressAutoHyphens/>
        <w:rPr>
          <w:rFonts w:ascii="Times New Roman" w:hAnsi="Times New Roman"/>
        </w:rPr>
      </w:pPr>
      <w:r w:rsidRPr="00FC6BEF">
        <w:rPr>
          <w:rFonts w:ascii="Times New Roman" w:hAnsi="Times New Roman"/>
        </w:rPr>
        <w:t>Allow users to track and quickly find DNE cases stored in the system.</w:t>
      </w:r>
    </w:p>
    <w:p w:rsidR="00FC6BEF" w:rsidRPr="00FC6BEF" w:rsidRDefault="00FC6BEF" w:rsidP="00FC6BEF">
      <w:pPr>
        <w:numPr>
          <w:ilvl w:val="0"/>
          <w:numId w:val="17"/>
        </w:numPr>
        <w:suppressAutoHyphens/>
        <w:rPr>
          <w:rFonts w:ascii="Times New Roman" w:hAnsi="Times New Roman"/>
        </w:rPr>
      </w:pPr>
      <w:r w:rsidRPr="00FC6BEF">
        <w:rPr>
          <w:rFonts w:ascii="Times New Roman" w:hAnsi="Times New Roman"/>
        </w:rPr>
        <w:t xml:space="preserve">Add accountability by providing a transparent auditing layer for case creation and editing. </w:t>
      </w:r>
    </w:p>
    <w:p w:rsidR="00F852CE" w:rsidRDefault="00F852CE"/>
    <w:p w:rsidR="00F852CE" w:rsidRDefault="004E37DF">
      <w:pPr>
        <w:pStyle w:val="Heading2"/>
      </w:pPr>
      <w:bookmarkStart w:id="12" w:name="_Toc444704265"/>
      <w:r>
        <w:t>Project Deliverables</w:t>
      </w:r>
      <w:bookmarkEnd w:id="12"/>
    </w:p>
    <w:p w:rsidR="00FC6BEF" w:rsidRDefault="00FC6BEF" w:rsidP="00FC6BEF">
      <w:pPr>
        <w:pStyle w:val="NoSpacing"/>
        <w:rPr>
          <w:rFonts w:ascii="Calibri" w:hAnsi="Calibri"/>
        </w:rPr>
      </w:pPr>
    </w:p>
    <w:tbl>
      <w:tblPr>
        <w:tblW w:w="0" w:type="auto"/>
        <w:tblInd w:w="55" w:type="dxa"/>
        <w:tblLayout w:type="fixed"/>
        <w:tblCellMar>
          <w:top w:w="55" w:type="dxa"/>
          <w:left w:w="55" w:type="dxa"/>
          <w:bottom w:w="55" w:type="dxa"/>
          <w:right w:w="55" w:type="dxa"/>
        </w:tblCellMar>
        <w:tblLook w:val="0000"/>
      </w:tblPr>
      <w:tblGrid>
        <w:gridCol w:w="2955"/>
        <w:gridCol w:w="5695"/>
      </w:tblGrid>
      <w:tr w:rsidR="00FC6BEF" w:rsidTr="000267E7">
        <w:tc>
          <w:tcPr>
            <w:tcW w:w="2955" w:type="dxa"/>
            <w:tcBorders>
              <w:top w:val="single" w:sz="1" w:space="0" w:color="000000"/>
              <w:left w:val="single" w:sz="1" w:space="0" w:color="000000"/>
              <w:bottom w:val="single" w:sz="1" w:space="0" w:color="000000"/>
            </w:tcBorders>
            <w:shd w:val="clear" w:color="auto" w:fill="auto"/>
          </w:tcPr>
          <w:p w:rsidR="00FC6BEF" w:rsidRDefault="00FC6BEF" w:rsidP="000267E7">
            <w:pPr>
              <w:snapToGrid w:val="0"/>
              <w:ind w:left="720"/>
              <w:rPr>
                <w:rFonts w:ascii="Calibri" w:hAnsi="Calibri"/>
                <w:b/>
                <w:bCs/>
                <w:sz w:val="32"/>
                <w:szCs w:val="32"/>
              </w:rPr>
            </w:pPr>
            <w:r>
              <w:rPr>
                <w:rFonts w:ascii="Calibri" w:hAnsi="Calibri"/>
                <w:b/>
                <w:bCs/>
                <w:sz w:val="32"/>
                <w:szCs w:val="32"/>
              </w:rPr>
              <w:t>Date</w:t>
            </w:r>
          </w:p>
        </w:tc>
        <w:tc>
          <w:tcPr>
            <w:tcW w:w="5695" w:type="dxa"/>
            <w:tcBorders>
              <w:top w:val="single" w:sz="1" w:space="0" w:color="000000"/>
              <w:left w:val="single" w:sz="1" w:space="0" w:color="000000"/>
              <w:bottom w:val="single" w:sz="1" w:space="0" w:color="000000"/>
              <w:right w:val="single" w:sz="1" w:space="0" w:color="000000"/>
            </w:tcBorders>
            <w:shd w:val="clear" w:color="auto" w:fill="auto"/>
          </w:tcPr>
          <w:p w:rsidR="00FC6BEF" w:rsidRDefault="00FC6BEF" w:rsidP="000267E7">
            <w:pPr>
              <w:snapToGrid w:val="0"/>
              <w:ind w:left="720"/>
              <w:rPr>
                <w:rFonts w:ascii="Calibri" w:hAnsi="Calibri"/>
                <w:b/>
                <w:bCs/>
                <w:sz w:val="32"/>
                <w:szCs w:val="32"/>
              </w:rPr>
            </w:pPr>
            <w:r>
              <w:rPr>
                <w:rFonts w:ascii="Calibri" w:hAnsi="Calibri"/>
                <w:b/>
                <w:bCs/>
                <w:sz w:val="32"/>
                <w:szCs w:val="32"/>
              </w:rPr>
              <w:t>Deliverable</w:t>
            </w:r>
          </w:p>
        </w:tc>
      </w:tr>
      <w:tr w:rsidR="00FC6BEF" w:rsidTr="000267E7">
        <w:tc>
          <w:tcPr>
            <w:tcW w:w="2955" w:type="dxa"/>
            <w:tcBorders>
              <w:left w:val="single" w:sz="1" w:space="0" w:color="000000"/>
              <w:bottom w:val="single" w:sz="1" w:space="0" w:color="000000"/>
            </w:tcBorders>
            <w:shd w:val="clear" w:color="auto" w:fill="auto"/>
          </w:tcPr>
          <w:p w:rsidR="00FC6BEF" w:rsidRDefault="00FC6BEF" w:rsidP="000267E7">
            <w:pPr>
              <w:pStyle w:val="NoSpacing"/>
              <w:snapToGrid w:val="0"/>
              <w:ind w:left="720"/>
              <w:rPr>
                <w:rFonts w:ascii="Calibri" w:hAnsi="Calibri"/>
              </w:rPr>
            </w:pPr>
            <w:r>
              <w:rPr>
                <w:rFonts w:ascii="Calibri" w:hAnsi="Calibri"/>
              </w:rPr>
              <w:t>2/8/2016</w:t>
            </w:r>
          </w:p>
        </w:tc>
        <w:tc>
          <w:tcPr>
            <w:tcW w:w="5695" w:type="dxa"/>
            <w:tcBorders>
              <w:left w:val="single" w:sz="1" w:space="0" w:color="000000"/>
              <w:bottom w:val="single" w:sz="1" w:space="0" w:color="000000"/>
              <w:right w:val="single" w:sz="1" w:space="0" w:color="000000"/>
            </w:tcBorders>
            <w:shd w:val="clear" w:color="auto" w:fill="auto"/>
          </w:tcPr>
          <w:p w:rsidR="00FC6BEF" w:rsidRDefault="00FC6BEF" w:rsidP="000267E7">
            <w:pPr>
              <w:pStyle w:val="NoSpacing"/>
              <w:snapToGrid w:val="0"/>
              <w:ind w:left="720"/>
              <w:rPr>
                <w:rFonts w:ascii="Calibri" w:hAnsi="Calibri"/>
              </w:rPr>
            </w:pPr>
            <w:r>
              <w:rPr>
                <w:rFonts w:ascii="Calibri" w:hAnsi="Calibri"/>
              </w:rPr>
              <w:t>Project Charter</w:t>
            </w:r>
          </w:p>
        </w:tc>
      </w:tr>
      <w:tr w:rsidR="00FC6BEF" w:rsidTr="000267E7">
        <w:tc>
          <w:tcPr>
            <w:tcW w:w="2955" w:type="dxa"/>
            <w:tcBorders>
              <w:left w:val="single" w:sz="1" w:space="0" w:color="000000"/>
              <w:bottom w:val="single" w:sz="1" w:space="0" w:color="000000"/>
            </w:tcBorders>
            <w:shd w:val="clear" w:color="auto" w:fill="auto"/>
          </w:tcPr>
          <w:p w:rsidR="00FC6BEF" w:rsidRDefault="00FC6BEF" w:rsidP="000267E7">
            <w:pPr>
              <w:pStyle w:val="NoSpacing"/>
              <w:snapToGrid w:val="0"/>
              <w:ind w:left="720"/>
              <w:rPr>
                <w:rFonts w:ascii="Calibri" w:hAnsi="Calibri"/>
              </w:rPr>
            </w:pPr>
            <w:r>
              <w:rPr>
                <w:rFonts w:ascii="Calibri" w:hAnsi="Calibri"/>
              </w:rPr>
              <w:t>2/11/2016</w:t>
            </w:r>
          </w:p>
        </w:tc>
        <w:tc>
          <w:tcPr>
            <w:tcW w:w="5695" w:type="dxa"/>
            <w:tcBorders>
              <w:left w:val="single" w:sz="1" w:space="0" w:color="000000"/>
              <w:bottom w:val="single" w:sz="1" w:space="0" w:color="000000"/>
              <w:right w:val="single" w:sz="1" w:space="0" w:color="000000"/>
            </w:tcBorders>
            <w:shd w:val="clear" w:color="auto" w:fill="auto"/>
          </w:tcPr>
          <w:p w:rsidR="00FC6BEF" w:rsidRDefault="00FC6BEF" w:rsidP="000267E7">
            <w:pPr>
              <w:pStyle w:val="NoSpacing"/>
              <w:snapToGrid w:val="0"/>
              <w:ind w:left="720"/>
              <w:rPr>
                <w:rFonts w:ascii="Calibri" w:hAnsi="Calibri"/>
              </w:rPr>
            </w:pPr>
            <w:r>
              <w:rPr>
                <w:rFonts w:ascii="Calibri" w:hAnsi="Calibri"/>
              </w:rPr>
              <w:t>Product Backlog</w:t>
            </w:r>
          </w:p>
        </w:tc>
      </w:tr>
      <w:tr w:rsidR="00FC6BEF" w:rsidTr="000267E7">
        <w:tc>
          <w:tcPr>
            <w:tcW w:w="2955" w:type="dxa"/>
            <w:tcBorders>
              <w:left w:val="single" w:sz="1" w:space="0" w:color="000000"/>
              <w:bottom w:val="single" w:sz="1" w:space="0" w:color="000000"/>
            </w:tcBorders>
            <w:shd w:val="clear" w:color="auto" w:fill="auto"/>
          </w:tcPr>
          <w:p w:rsidR="00FC6BEF" w:rsidRDefault="00FC6BEF" w:rsidP="000267E7">
            <w:pPr>
              <w:pStyle w:val="NoSpacing"/>
              <w:snapToGrid w:val="0"/>
              <w:ind w:left="720"/>
              <w:rPr>
                <w:rFonts w:ascii="Calibri" w:hAnsi="Calibri"/>
              </w:rPr>
            </w:pPr>
            <w:r>
              <w:rPr>
                <w:rFonts w:ascii="Calibri" w:hAnsi="Calibri"/>
              </w:rPr>
              <w:lastRenderedPageBreak/>
              <w:t>2/11/2016</w:t>
            </w:r>
          </w:p>
        </w:tc>
        <w:tc>
          <w:tcPr>
            <w:tcW w:w="5695" w:type="dxa"/>
            <w:tcBorders>
              <w:left w:val="single" w:sz="1" w:space="0" w:color="000000"/>
              <w:bottom w:val="single" w:sz="1" w:space="0" w:color="000000"/>
              <w:right w:val="single" w:sz="1" w:space="0" w:color="000000"/>
            </w:tcBorders>
            <w:shd w:val="clear" w:color="auto" w:fill="auto"/>
          </w:tcPr>
          <w:p w:rsidR="00FC6BEF" w:rsidRDefault="00FC6BEF" w:rsidP="000267E7">
            <w:pPr>
              <w:pStyle w:val="NoSpacing"/>
              <w:snapToGrid w:val="0"/>
              <w:ind w:left="720"/>
              <w:rPr>
                <w:rFonts w:ascii="Calibri" w:hAnsi="Calibri"/>
              </w:rPr>
            </w:pPr>
            <w:r>
              <w:rPr>
                <w:rFonts w:ascii="Calibri" w:hAnsi="Calibri"/>
              </w:rPr>
              <w:t>Iteration #1 Plan</w:t>
            </w:r>
          </w:p>
        </w:tc>
      </w:tr>
      <w:tr w:rsidR="00FC6BEF" w:rsidTr="000267E7">
        <w:tc>
          <w:tcPr>
            <w:tcW w:w="2955" w:type="dxa"/>
            <w:tcBorders>
              <w:left w:val="single" w:sz="1" w:space="0" w:color="000000"/>
              <w:bottom w:val="single" w:sz="1" w:space="0" w:color="000000"/>
            </w:tcBorders>
            <w:shd w:val="clear" w:color="auto" w:fill="auto"/>
          </w:tcPr>
          <w:p w:rsidR="00FC6BEF" w:rsidRDefault="00FC6BEF" w:rsidP="000267E7">
            <w:pPr>
              <w:pStyle w:val="NoSpacing"/>
              <w:snapToGrid w:val="0"/>
              <w:ind w:left="720"/>
              <w:rPr>
                <w:rFonts w:ascii="Calibri" w:hAnsi="Calibri"/>
              </w:rPr>
            </w:pPr>
            <w:r w:rsidRPr="00077845">
              <w:rPr>
                <w:rFonts w:ascii="Calibri" w:hAnsi="Calibri"/>
              </w:rPr>
              <w:t>2/19/2016</w:t>
            </w:r>
            <w:r w:rsidRPr="00077845">
              <w:rPr>
                <w:rFonts w:ascii="Calibri" w:hAnsi="Calibri"/>
              </w:rPr>
              <w:tab/>
            </w:r>
          </w:p>
        </w:tc>
        <w:tc>
          <w:tcPr>
            <w:tcW w:w="5695" w:type="dxa"/>
            <w:tcBorders>
              <w:left w:val="single" w:sz="1" w:space="0" w:color="000000"/>
              <w:bottom w:val="single" w:sz="1" w:space="0" w:color="000000"/>
              <w:right w:val="single" w:sz="1" w:space="0" w:color="000000"/>
            </w:tcBorders>
            <w:shd w:val="clear" w:color="auto" w:fill="auto"/>
          </w:tcPr>
          <w:p w:rsidR="00FC6BEF" w:rsidRDefault="00FC6BEF" w:rsidP="000267E7">
            <w:pPr>
              <w:pStyle w:val="NoSpacing"/>
              <w:snapToGrid w:val="0"/>
              <w:ind w:left="720"/>
              <w:rPr>
                <w:rFonts w:ascii="Calibri" w:hAnsi="Calibri"/>
              </w:rPr>
            </w:pPr>
            <w:r w:rsidRPr="00077845">
              <w:rPr>
                <w:rFonts w:ascii="Calibri" w:hAnsi="Calibri"/>
              </w:rPr>
              <w:t>Requirements Specification</w:t>
            </w:r>
          </w:p>
        </w:tc>
      </w:tr>
      <w:tr w:rsidR="00FC6BEF" w:rsidTr="000267E7">
        <w:tc>
          <w:tcPr>
            <w:tcW w:w="2955" w:type="dxa"/>
            <w:tcBorders>
              <w:left w:val="single" w:sz="1" w:space="0" w:color="000000"/>
              <w:bottom w:val="single" w:sz="1" w:space="0" w:color="000000"/>
            </w:tcBorders>
            <w:shd w:val="clear" w:color="auto" w:fill="auto"/>
          </w:tcPr>
          <w:p w:rsidR="00FC6BEF" w:rsidRDefault="00FC6BEF" w:rsidP="000267E7">
            <w:pPr>
              <w:pStyle w:val="NoSpacing"/>
              <w:snapToGrid w:val="0"/>
              <w:ind w:left="720"/>
              <w:rPr>
                <w:rFonts w:ascii="Calibri" w:hAnsi="Calibri"/>
              </w:rPr>
            </w:pPr>
            <w:r>
              <w:rPr>
                <w:rFonts w:ascii="Calibri" w:hAnsi="Calibri"/>
              </w:rPr>
              <w:t>2/29/2016</w:t>
            </w:r>
          </w:p>
        </w:tc>
        <w:tc>
          <w:tcPr>
            <w:tcW w:w="5695" w:type="dxa"/>
            <w:tcBorders>
              <w:left w:val="single" w:sz="1" w:space="0" w:color="000000"/>
              <w:bottom w:val="single" w:sz="1" w:space="0" w:color="000000"/>
              <w:right w:val="single" w:sz="1" w:space="0" w:color="000000"/>
            </w:tcBorders>
            <w:shd w:val="clear" w:color="auto" w:fill="auto"/>
          </w:tcPr>
          <w:p w:rsidR="00FC6BEF" w:rsidRDefault="00FC6BEF" w:rsidP="000267E7">
            <w:pPr>
              <w:pStyle w:val="NoSpacing"/>
              <w:snapToGrid w:val="0"/>
              <w:ind w:left="720"/>
              <w:rPr>
                <w:rFonts w:ascii="Calibri" w:hAnsi="Calibri"/>
              </w:rPr>
            </w:pPr>
            <w:r>
              <w:rPr>
                <w:rFonts w:ascii="Calibri" w:hAnsi="Calibri"/>
              </w:rPr>
              <w:t>Technical Prototype</w:t>
            </w:r>
          </w:p>
        </w:tc>
      </w:tr>
      <w:tr w:rsidR="00FC6BEF" w:rsidTr="000267E7">
        <w:tc>
          <w:tcPr>
            <w:tcW w:w="2955" w:type="dxa"/>
            <w:tcBorders>
              <w:left w:val="single" w:sz="1" w:space="0" w:color="000000"/>
              <w:bottom w:val="single" w:sz="1" w:space="0" w:color="000000"/>
            </w:tcBorders>
            <w:shd w:val="clear" w:color="auto" w:fill="auto"/>
          </w:tcPr>
          <w:p w:rsidR="00FC6BEF" w:rsidRDefault="00FC6BEF" w:rsidP="000267E7">
            <w:pPr>
              <w:pStyle w:val="NoSpacing"/>
              <w:snapToGrid w:val="0"/>
              <w:ind w:left="720"/>
              <w:rPr>
                <w:rFonts w:ascii="Calibri" w:hAnsi="Calibri"/>
              </w:rPr>
            </w:pPr>
            <w:r>
              <w:rPr>
                <w:rFonts w:ascii="Calibri" w:hAnsi="Calibri"/>
              </w:rPr>
              <w:t>3/3/2016</w:t>
            </w:r>
          </w:p>
        </w:tc>
        <w:tc>
          <w:tcPr>
            <w:tcW w:w="5695" w:type="dxa"/>
            <w:tcBorders>
              <w:left w:val="single" w:sz="1" w:space="0" w:color="000000"/>
              <w:bottom w:val="single" w:sz="1" w:space="0" w:color="000000"/>
              <w:right w:val="single" w:sz="1" w:space="0" w:color="000000"/>
            </w:tcBorders>
            <w:shd w:val="clear" w:color="auto" w:fill="auto"/>
          </w:tcPr>
          <w:p w:rsidR="00FC6BEF" w:rsidRDefault="00FC6BEF" w:rsidP="000267E7">
            <w:pPr>
              <w:pStyle w:val="NoSpacing"/>
              <w:snapToGrid w:val="0"/>
              <w:ind w:left="720"/>
              <w:rPr>
                <w:rFonts w:ascii="Calibri" w:hAnsi="Calibri"/>
              </w:rPr>
            </w:pPr>
            <w:r>
              <w:rPr>
                <w:rFonts w:ascii="Calibri" w:hAnsi="Calibri"/>
              </w:rPr>
              <w:t>Project Plan</w:t>
            </w:r>
          </w:p>
        </w:tc>
      </w:tr>
      <w:tr w:rsidR="00FC6BEF" w:rsidTr="000267E7">
        <w:tc>
          <w:tcPr>
            <w:tcW w:w="2955" w:type="dxa"/>
            <w:tcBorders>
              <w:left w:val="single" w:sz="1" w:space="0" w:color="000000"/>
              <w:bottom w:val="single" w:sz="1" w:space="0" w:color="000000"/>
            </w:tcBorders>
            <w:shd w:val="clear" w:color="auto" w:fill="auto"/>
          </w:tcPr>
          <w:p w:rsidR="00FC6BEF" w:rsidRDefault="00FC6BEF" w:rsidP="000267E7">
            <w:pPr>
              <w:pStyle w:val="NoSpacing"/>
              <w:snapToGrid w:val="0"/>
              <w:ind w:left="720"/>
              <w:rPr>
                <w:rFonts w:ascii="Calibri" w:hAnsi="Calibri"/>
              </w:rPr>
            </w:pPr>
            <w:r>
              <w:rPr>
                <w:rFonts w:ascii="Calibri" w:hAnsi="Calibri"/>
              </w:rPr>
              <w:t>3/6/2016</w:t>
            </w:r>
          </w:p>
        </w:tc>
        <w:tc>
          <w:tcPr>
            <w:tcW w:w="5695" w:type="dxa"/>
            <w:tcBorders>
              <w:left w:val="single" w:sz="1" w:space="0" w:color="000000"/>
              <w:bottom w:val="single" w:sz="1" w:space="0" w:color="000000"/>
              <w:right w:val="single" w:sz="1" w:space="0" w:color="000000"/>
            </w:tcBorders>
            <w:shd w:val="clear" w:color="auto" w:fill="auto"/>
          </w:tcPr>
          <w:p w:rsidR="00FC6BEF" w:rsidRDefault="00FC6BEF" w:rsidP="000267E7">
            <w:pPr>
              <w:pStyle w:val="NoSpacing"/>
              <w:snapToGrid w:val="0"/>
              <w:ind w:left="720"/>
              <w:rPr>
                <w:rFonts w:ascii="Calibri" w:hAnsi="Calibri"/>
              </w:rPr>
            </w:pPr>
            <w:r>
              <w:rPr>
                <w:rFonts w:ascii="Calibri" w:hAnsi="Calibri"/>
              </w:rPr>
              <w:t>Iteration #1 Complete</w:t>
            </w:r>
          </w:p>
        </w:tc>
      </w:tr>
      <w:tr w:rsidR="00FC6BEF" w:rsidTr="000267E7">
        <w:tc>
          <w:tcPr>
            <w:tcW w:w="2955" w:type="dxa"/>
            <w:tcBorders>
              <w:left w:val="single" w:sz="1" w:space="0" w:color="000000"/>
              <w:bottom w:val="single" w:sz="1" w:space="0" w:color="000000"/>
            </w:tcBorders>
            <w:shd w:val="clear" w:color="auto" w:fill="auto"/>
          </w:tcPr>
          <w:p w:rsidR="00FC6BEF" w:rsidRDefault="00FC6BEF" w:rsidP="000267E7">
            <w:pPr>
              <w:pStyle w:val="NoSpacing"/>
              <w:snapToGrid w:val="0"/>
              <w:ind w:left="720"/>
              <w:rPr>
                <w:rFonts w:ascii="Calibri" w:hAnsi="Calibri"/>
              </w:rPr>
            </w:pPr>
            <w:r>
              <w:rPr>
                <w:rFonts w:ascii="Calibri" w:hAnsi="Calibri"/>
              </w:rPr>
              <w:t>3/9/2016</w:t>
            </w:r>
          </w:p>
        </w:tc>
        <w:tc>
          <w:tcPr>
            <w:tcW w:w="5695" w:type="dxa"/>
            <w:tcBorders>
              <w:left w:val="single" w:sz="1" w:space="0" w:color="000000"/>
              <w:bottom w:val="single" w:sz="1" w:space="0" w:color="000000"/>
              <w:right w:val="single" w:sz="1" w:space="0" w:color="000000"/>
            </w:tcBorders>
            <w:shd w:val="clear" w:color="auto" w:fill="auto"/>
          </w:tcPr>
          <w:p w:rsidR="00FC6BEF" w:rsidRDefault="00FC6BEF" w:rsidP="000267E7">
            <w:pPr>
              <w:pStyle w:val="NoSpacing"/>
              <w:snapToGrid w:val="0"/>
              <w:ind w:left="720"/>
              <w:rPr>
                <w:rFonts w:ascii="Calibri" w:hAnsi="Calibri"/>
              </w:rPr>
            </w:pPr>
            <w:r>
              <w:rPr>
                <w:rFonts w:ascii="Calibri" w:hAnsi="Calibri"/>
              </w:rPr>
              <w:t>Customer Approved UI Prototype</w:t>
            </w:r>
          </w:p>
        </w:tc>
      </w:tr>
      <w:tr w:rsidR="00FC6BEF" w:rsidTr="000267E7">
        <w:tc>
          <w:tcPr>
            <w:tcW w:w="2955" w:type="dxa"/>
            <w:tcBorders>
              <w:left w:val="single" w:sz="1" w:space="0" w:color="000000"/>
              <w:bottom w:val="single" w:sz="1" w:space="0" w:color="000000"/>
            </w:tcBorders>
            <w:shd w:val="clear" w:color="auto" w:fill="auto"/>
          </w:tcPr>
          <w:p w:rsidR="00FC6BEF" w:rsidRDefault="00FC6BEF" w:rsidP="000267E7">
            <w:pPr>
              <w:pStyle w:val="NoSpacing"/>
              <w:snapToGrid w:val="0"/>
              <w:ind w:left="720"/>
              <w:rPr>
                <w:rFonts w:ascii="Calibri" w:hAnsi="Calibri"/>
              </w:rPr>
            </w:pPr>
            <w:r>
              <w:rPr>
                <w:rFonts w:ascii="Calibri" w:hAnsi="Calibri"/>
              </w:rPr>
              <w:t>3/16/2016</w:t>
            </w:r>
          </w:p>
        </w:tc>
        <w:tc>
          <w:tcPr>
            <w:tcW w:w="5695" w:type="dxa"/>
            <w:tcBorders>
              <w:left w:val="single" w:sz="1" w:space="0" w:color="000000"/>
              <w:bottom w:val="single" w:sz="1" w:space="0" w:color="000000"/>
              <w:right w:val="single" w:sz="1" w:space="0" w:color="000000"/>
            </w:tcBorders>
            <w:shd w:val="clear" w:color="auto" w:fill="auto"/>
          </w:tcPr>
          <w:p w:rsidR="00FC6BEF" w:rsidRDefault="00FC6BEF" w:rsidP="000267E7">
            <w:pPr>
              <w:pStyle w:val="NoSpacing"/>
              <w:snapToGrid w:val="0"/>
              <w:ind w:left="720"/>
              <w:rPr>
                <w:rFonts w:ascii="Calibri" w:hAnsi="Calibri"/>
              </w:rPr>
            </w:pPr>
            <w:r>
              <w:rPr>
                <w:rFonts w:ascii="Calibri" w:hAnsi="Calibri"/>
              </w:rPr>
              <w:t xml:space="preserve">Architecture Document </w:t>
            </w:r>
          </w:p>
        </w:tc>
      </w:tr>
      <w:tr w:rsidR="00FC6BEF" w:rsidTr="000267E7">
        <w:tc>
          <w:tcPr>
            <w:tcW w:w="2955" w:type="dxa"/>
            <w:tcBorders>
              <w:left w:val="single" w:sz="1" w:space="0" w:color="000000"/>
              <w:bottom w:val="single" w:sz="1" w:space="0" w:color="000000"/>
            </w:tcBorders>
            <w:shd w:val="clear" w:color="auto" w:fill="auto"/>
          </w:tcPr>
          <w:p w:rsidR="00FC6BEF" w:rsidRDefault="00FC6BEF" w:rsidP="000267E7">
            <w:pPr>
              <w:pStyle w:val="NoSpacing"/>
              <w:snapToGrid w:val="0"/>
              <w:ind w:left="720"/>
              <w:rPr>
                <w:rFonts w:ascii="Calibri" w:hAnsi="Calibri"/>
              </w:rPr>
            </w:pPr>
            <w:r>
              <w:rPr>
                <w:rFonts w:ascii="Calibri" w:hAnsi="Calibri"/>
              </w:rPr>
              <w:t>3/20/2016</w:t>
            </w:r>
          </w:p>
        </w:tc>
        <w:tc>
          <w:tcPr>
            <w:tcW w:w="5695" w:type="dxa"/>
            <w:tcBorders>
              <w:left w:val="single" w:sz="1" w:space="0" w:color="000000"/>
              <w:bottom w:val="single" w:sz="1" w:space="0" w:color="000000"/>
              <w:right w:val="single" w:sz="1" w:space="0" w:color="000000"/>
            </w:tcBorders>
            <w:shd w:val="clear" w:color="auto" w:fill="auto"/>
          </w:tcPr>
          <w:p w:rsidR="00FC6BEF" w:rsidRDefault="00FC6BEF" w:rsidP="000267E7">
            <w:pPr>
              <w:pStyle w:val="NoSpacing"/>
              <w:snapToGrid w:val="0"/>
              <w:ind w:left="720"/>
              <w:rPr>
                <w:rFonts w:ascii="Calibri" w:hAnsi="Calibri"/>
              </w:rPr>
            </w:pPr>
            <w:r>
              <w:rPr>
                <w:rFonts w:ascii="Calibri" w:hAnsi="Calibri"/>
              </w:rPr>
              <w:t>Iteration #2 Complete</w:t>
            </w:r>
          </w:p>
        </w:tc>
      </w:tr>
      <w:tr w:rsidR="00FC6BEF" w:rsidTr="000267E7">
        <w:tc>
          <w:tcPr>
            <w:tcW w:w="2955" w:type="dxa"/>
            <w:tcBorders>
              <w:left w:val="single" w:sz="1" w:space="0" w:color="000000"/>
              <w:bottom w:val="single" w:sz="1" w:space="0" w:color="000000"/>
            </w:tcBorders>
            <w:shd w:val="clear" w:color="auto" w:fill="auto"/>
          </w:tcPr>
          <w:p w:rsidR="00FC6BEF" w:rsidRDefault="00FC6BEF" w:rsidP="000267E7">
            <w:pPr>
              <w:pStyle w:val="NoSpacing"/>
              <w:snapToGrid w:val="0"/>
              <w:ind w:left="720"/>
              <w:rPr>
                <w:rFonts w:ascii="Calibri" w:hAnsi="Calibri"/>
              </w:rPr>
            </w:pPr>
            <w:r>
              <w:rPr>
                <w:rFonts w:ascii="Calibri" w:hAnsi="Calibri"/>
              </w:rPr>
              <w:t>3/21/2016</w:t>
            </w:r>
          </w:p>
        </w:tc>
        <w:tc>
          <w:tcPr>
            <w:tcW w:w="5695" w:type="dxa"/>
            <w:tcBorders>
              <w:left w:val="single" w:sz="1" w:space="0" w:color="000000"/>
              <w:bottom w:val="single" w:sz="1" w:space="0" w:color="000000"/>
              <w:right w:val="single" w:sz="1" w:space="0" w:color="000000"/>
            </w:tcBorders>
            <w:shd w:val="clear" w:color="auto" w:fill="auto"/>
          </w:tcPr>
          <w:p w:rsidR="00FC6BEF" w:rsidRDefault="00FC6BEF" w:rsidP="000267E7">
            <w:pPr>
              <w:pStyle w:val="NoSpacing"/>
              <w:snapToGrid w:val="0"/>
              <w:ind w:left="720"/>
              <w:rPr>
                <w:rFonts w:ascii="Calibri" w:hAnsi="Calibri"/>
              </w:rPr>
            </w:pPr>
            <w:r>
              <w:rPr>
                <w:rFonts w:ascii="Calibri" w:hAnsi="Calibri"/>
              </w:rPr>
              <w:t>Project Demo</w:t>
            </w:r>
          </w:p>
        </w:tc>
      </w:tr>
      <w:tr w:rsidR="00FC6BEF" w:rsidTr="000267E7">
        <w:tc>
          <w:tcPr>
            <w:tcW w:w="2955" w:type="dxa"/>
            <w:tcBorders>
              <w:left w:val="single" w:sz="1" w:space="0" w:color="000000"/>
              <w:bottom w:val="single" w:sz="1" w:space="0" w:color="000000"/>
            </w:tcBorders>
            <w:shd w:val="clear" w:color="auto" w:fill="auto"/>
          </w:tcPr>
          <w:p w:rsidR="00FC6BEF" w:rsidRDefault="00FC6BEF" w:rsidP="000267E7">
            <w:pPr>
              <w:pStyle w:val="NoSpacing"/>
              <w:snapToGrid w:val="0"/>
              <w:ind w:left="720"/>
              <w:rPr>
                <w:rFonts w:ascii="Calibri" w:hAnsi="Calibri"/>
              </w:rPr>
            </w:pPr>
            <w:r>
              <w:rPr>
                <w:rFonts w:ascii="Calibri" w:hAnsi="Calibri"/>
              </w:rPr>
              <w:t>4/10/2016</w:t>
            </w:r>
          </w:p>
        </w:tc>
        <w:tc>
          <w:tcPr>
            <w:tcW w:w="5695" w:type="dxa"/>
            <w:tcBorders>
              <w:left w:val="single" w:sz="1" w:space="0" w:color="000000"/>
              <w:bottom w:val="single" w:sz="1" w:space="0" w:color="000000"/>
              <w:right w:val="single" w:sz="1" w:space="0" w:color="000000"/>
            </w:tcBorders>
            <w:shd w:val="clear" w:color="auto" w:fill="auto"/>
          </w:tcPr>
          <w:p w:rsidR="00FC6BEF" w:rsidRDefault="00FC6BEF" w:rsidP="000267E7">
            <w:pPr>
              <w:pStyle w:val="NoSpacing"/>
              <w:snapToGrid w:val="0"/>
              <w:ind w:left="720"/>
              <w:rPr>
                <w:rFonts w:ascii="Calibri" w:hAnsi="Calibri"/>
              </w:rPr>
            </w:pPr>
            <w:r>
              <w:rPr>
                <w:rFonts w:ascii="Calibri" w:hAnsi="Calibri"/>
              </w:rPr>
              <w:t>Iteration #3 Complete</w:t>
            </w:r>
          </w:p>
        </w:tc>
      </w:tr>
      <w:tr w:rsidR="00FC6BEF" w:rsidTr="000267E7">
        <w:tc>
          <w:tcPr>
            <w:tcW w:w="2955" w:type="dxa"/>
            <w:tcBorders>
              <w:left w:val="single" w:sz="1" w:space="0" w:color="000000"/>
              <w:bottom w:val="single" w:sz="1" w:space="0" w:color="000000"/>
            </w:tcBorders>
            <w:shd w:val="clear" w:color="auto" w:fill="auto"/>
          </w:tcPr>
          <w:p w:rsidR="00FC6BEF" w:rsidRDefault="00FC6BEF" w:rsidP="000267E7">
            <w:pPr>
              <w:pStyle w:val="NoSpacing"/>
              <w:snapToGrid w:val="0"/>
              <w:ind w:left="720"/>
              <w:rPr>
                <w:rFonts w:ascii="Calibri" w:hAnsi="Calibri"/>
              </w:rPr>
            </w:pPr>
            <w:r>
              <w:rPr>
                <w:rFonts w:ascii="Calibri" w:hAnsi="Calibri"/>
              </w:rPr>
              <w:t>4/27/2016</w:t>
            </w:r>
          </w:p>
        </w:tc>
        <w:tc>
          <w:tcPr>
            <w:tcW w:w="5695" w:type="dxa"/>
            <w:tcBorders>
              <w:left w:val="single" w:sz="1" w:space="0" w:color="000000"/>
              <w:bottom w:val="single" w:sz="1" w:space="0" w:color="000000"/>
              <w:right w:val="single" w:sz="1" w:space="0" w:color="000000"/>
            </w:tcBorders>
            <w:shd w:val="clear" w:color="auto" w:fill="auto"/>
          </w:tcPr>
          <w:p w:rsidR="00FC6BEF" w:rsidRDefault="00FC6BEF" w:rsidP="000267E7">
            <w:pPr>
              <w:pStyle w:val="NoSpacing"/>
              <w:snapToGrid w:val="0"/>
              <w:ind w:left="720"/>
              <w:rPr>
                <w:rFonts w:ascii="Calibri" w:hAnsi="Calibri"/>
              </w:rPr>
            </w:pPr>
            <w:r>
              <w:rPr>
                <w:rFonts w:ascii="Calibri" w:hAnsi="Calibri"/>
              </w:rPr>
              <w:t xml:space="preserve">User Guide and System Administration Manual </w:t>
            </w:r>
          </w:p>
        </w:tc>
      </w:tr>
      <w:tr w:rsidR="00FC6BEF" w:rsidTr="000267E7">
        <w:tc>
          <w:tcPr>
            <w:tcW w:w="2955" w:type="dxa"/>
            <w:tcBorders>
              <w:left w:val="single" w:sz="1" w:space="0" w:color="000000"/>
              <w:bottom w:val="single" w:sz="1" w:space="0" w:color="000000"/>
            </w:tcBorders>
            <w:shd w:val="clear" w:color="auto" w:fill="auto"/>
          </w:tcPr>
          <w:p w:rsidR="00FC6BEF" w:rsidRDefault="00FC6BEF" w:rsidP="000267E7">
            <w:pPr>
              <w:pStyle w:val="NoSpacing"/>
              <w:snapToGrid w:val="0"/>
              <w:ind w:left="720"/>
              <w:rPr>
                <w:rFonts w:ascii="Calibri" w:hAnsi="Calibri"/>
              </w:rPr>
            </w:pPr>
            <w:r>
              <w:rPr>
                <w:rFonts w:ascii="Calibri" w:hAnsi="Calibri"/>
              </w:rPr>
              <w:t>5/2/2016</w:t>
            </w:r>
          </w:p>
        </w:tc>
        <w:tc>
          <w:tcPr>
            <w:tcW w:w="5695" w:type="dxa"/>
            <w:tcBorders>
              <w:left w:val="single" w:sz="1" w:space="0" w:color="000000"/>
              <w:bottom w:val="single" w:sz="1" w:space="0" w:color="000000"/>
              <w:right w:val="single" w:sz="1" w:space="0" w:color="000000"/>
            </w:tcBorders>
            <w:shd w:val="clear" w:color="auto" w:fill="auto"/>
          </w:tcPr>
          <w:p w:rsidR="00FC6BEF" w:rsidRDefault="00FC6BEF" w:rsidP="000267E7">
            <w:pPr>
              <w:pStyle w:val="NoSpacing"/>
              <w:snapToGrid w:val="0"/>
              <w:ind w:left="720"/>
              <w:rPr>
                <w:rFonts w:ascii="Calibri" w:hAnsi="Calibri"/>
              </w:rPr>
            </w:pPr>
            <w:r>
              <w:rPr>
                <w:rFonts w:ascii="Calibri" w:hAnsi="Calibri"/>
              </w:rPr>
              <w:t>Iteration #5 Complete</w:t>
            </w:r>
          </w:p>
        </w:tc>
      </w:tr>
      <w:tr w:rsidR="00FC6BEF" w:rsidTr="000267E7">
        <w:tc>
          <w:tcPr>
            <w:tcW w:w="2955" w:type="dxa"/>
            <w:tcBorders>
              <w:left w:val="single" w:sz="1" w:space="0" w:color="000000"/>
              <w:bottom w:val="single" w:sz="1" w:space="0" w:color="000000"/>
            </w:tcBorders>
            <w:shd w:val="clear" w:color="auto" w:fill="auto"/>
          </w:tcPr>
          <w:p w:rsidR="00FC6BEF" w:rsidRDefault="00FC6BEF" w:rsidP="000267E7">
            <w:pPr>
              <w:pStyle w:val="NoSpacing"/>
              <w:snapToGrid w:val="0"/>
              <w:ind w:left="720"/>
              <w:rPr>
                <w:rFonts w:ascii="Calibri" w:hAnsi="Calibri"/>
              </w:rPr>
            </w:pPr>
            <w:r>
              <w:rPr>
                <w:rFonts w:ascii="Calibri" w:hAnsi="Calibri"/>
              </w:rPr>
              <w:t>5/5/2016</w:t>
            </w:r>
          </w:p>
        </w:tc>
        <w:tc>
          <w:tcPr>
            <w:tcW w:w="5695" w:type="dxa"/>
            <w:tcBorders>
              <w:left w:val="single" w:sz="1" w:space="0" w:color="000000"/>
              <w:bottom w:val="single" w:sz="1" w:space="0" w:color="000000"/>
              <w:right w:val="single" w:sz="1" w:space="0" w:color="000000"/>
            </w:tcBorders>
            <w:shd w:val="clear" w:color="auto" w:fill="auto"/>
          </w:tcPr>
          <w:p w:rsidR="00FC6BEF" w:rsidRDefault="00FC6BEF" w:rsidP="000267E7">
            <w:pPr>
              <w:pStyle w:val="NoSpacing"/>
              <w:snapToGrid w:val="0"/>
              <w:ind w:left="720"/>
              <w:rPr>
                <w:rFonts w:ascii="Calibri" w:hAnsi="Calibri"/>
              </w:rPr>
            </w:pPr>
            <w:r>
              <w:rPr>
                <w:rFonts w:ascii="Calibri" w:hAnsi="Calibri"/>
              </w:rPr>
              <w:t>Product Released</w:t>
            </w:r>
          </w:p>
        </w:tc>
      </w:tr>
      <w:tr w:rsidR="00FC6BEF" w:rsidTr="000267E7">
        <w:tc>
          <w:tcPr>
            <w:tcW w:w="2955" w:type="dxa"/>
            <w:tcBorders>
              <w:left w:val="single" w:sz="1" w:space="0" w:color="000000"/>
              <w:bottom w:val="single" w:sz="1" w:space="0" w:color="000000"/>
            </w:tcBorders>
            <w:shd w:val="clear" w:color="auto" w:fill="auto"/>
          </w:tcPr>
          <w:p w:rsidR="00FC6BEF" w:rsidRDefault="00FC6BEF" w:rsidP="000267E7">
            <w:pPr>
              <w:pStyle w:val="NoSpacing"/>
              <w:snapToGrid w:val="0"/>
              <w:ind w:left="720"/>
              <w:rPr>
                <w:rFonts w:ascii="Calibri" w:hAnsi="Calibri"/>
              </w:rPr>
            </w:pPr>
            <w:r>
              <w:rPr>
                <w:rFonts w:ascii="Calibri" w:hAnsi="Calibri"/>
              </w:rPr>
              <w:t>5/6/2016</w:t>
            </w:r>
          </w:p>
        </w:tc>
        <w:tc>
          <w:tcPr>
            <w:tcW w:w="5695" w:type="dxa"/>
            <w:tcBorders>
              <w:left w:val="single" w:sz="1" w:space="0" w:color="000000"/>
              <w:bottom w:val="single" w:sz="1" w:space="0" w:color="000000"/>
              <w:right w:val="single" w:sz="1" w:space="0" w:color="000000"/>
            </w:tcBorders>
            <w:shd w:val="clear" w:color="auto" w:fill="auto"/>
          </w:tcPr>
          <w:p w:rsidR="00FC6BEF" w:rsidRDefault="00FC6BEF" w:rsidP="000267E7">
            <w:pPr>
              <w:pStyle w:val="NoSpacing"/>
              <w:snapToGrid w:val="0"/>
              <w:ind w:left="720"/>
              <w:rPr>
                <w:rFonts w:ascii="Calibri" w:hAnsi="Calibri"/>
              </w:rPr>
            </w:pPr>
            <w:r>
              <w:rPr>
                <w:rFonts w:ascii="Calibri" w:hAnsi="Calibri"/>
              </w:rPr>
              <w:t>Present Product to Commerce</w:t>
            </w:r>
          </w:p>
        </w:tc>
      </w:tr>
    </w:tbl>
    <w:p w:rsidR="00F852CE" w:rsidRDefault="00F852CE"/>
    <w:p w:rsidR="00F852CE" w:rsidRDefault="004E37DF" w:rsidP="007F133D">
      <w:pPr>
        <w:pStyle w:val="Heading2"/>
      </w:pPr>
      <w:bookmarkStart w:id="13" w:name="_Toc444704266"/>
      <w:r>
        <w:t>Assumptions and Constraints</w:t>
      </w:r>
      <w:bookmarkEnd w:id="13"/>
    </w:p>
    <w:p w:rsidR="00F852CE" w:rsidRDefault="004E37DF">
      <w:pPr>
        <w:ind w:left="576"/>
      </w:pPr>
      <w:r>
        <w:t>Assumptions:</w:t>
      </w:r>
    </w:p>
    <w:p w:rsidR="00FC6BEF" w:rsidRPr="00FC6BEF" w:rsidRDefault="00FC6BEF" w:rsidP="00FC6BEF">
      <w:pPr>
        <w:numPr>
          <w:ilvl w:val="1"/>
          <w:numId w:val="17"/>
        </w:numPr>
        <w:suppressAutoHyphens/>
        <w:snapToGrid w:val="0"/>
        <w:contextualSpacing/>
        <w:rPr>
          <w:rFonts w:ascii="Times New Roman" w:hAnsi="Times New Roman"/>
          <w:lang w:eastAsia="ar-SA"/>
        </w:rPr>
      </w:pPr>
      <w:r w:rsidRPr="00FC6BEF">
        <w:rPr>
          <w:rFonts w:ascii="Times New Roman" w:hAnsi="Times New Roman"/>
          <w:lang w:eastAsia="ar-SA"/>
        </w:rPr>
        <w:t xml:space="preserve">Commerce will provide some form of project feedback.  </w:t>
      </w:r>
    </w:p>
    <w:p w:rsidR="00FC6BEF" w:rsidRDefault="00FC6BEF" w:rsidP="00FC6BEF">
      <w:pPr>
        <w:numPr>
          <w:ilvl w:val="1"/>
          <w:numId w:val="17"/>
        </w:numPr>
        <w:suppressAutoHyphens/>
        <w:snapToGrid w:val="0"/>
        <w:contextualSpacing/>
        <w:rPr>
          <w:rFonts w:ascii="Times New Roman" w:hAnsi="Times New Roman"/>
          <w:lang w:eastAsia="ar-SA"/>
        </w:rPr>
      </w:pPr>
      <w:r w:rsidRPr="00FC6BEF">
        <w:rPr>
          <w:rFonts w:ascii="Times New Roman" w:hAnsi="Times New Roman"/>
          <w:lang w:eastAsia="ar-SA"/>
        </w:rPr>
        <w:t>Changes in requirements will be conveyed at least 2 weeks prior to their deadline.</w:t>
      </w:r>
    </w:p>
    <w:p w:rsidR="00FC6BEF" w:rsidRPr="00FC6BEF" w:rsidRDefault="00FC6BEF" w:rsidP="00FC6BEF">
      <w:pPr>
        <w:numPr>
          <w:ilvl w:val="1"/>
          <w:numId w:val="17"/>
        </w:numPr>
        <w:suppressAutoHyphens/>
        <w:snapToGrid w:val="0"/>
        <w:contextualSpacing/>
        <w:rPr>
          <w:rFonts w:ascii="Times New Roman" w:hAnsi="Times New Roman"/>
          <w:lang w:eastAsia="ar-SA"/>
        </w:rPr>
      </w:pPr>
      <w:r w:rsidRPr="00FC6BEF">
        <w:rPr>
          <w:rFonts w:ascii="Times New Roman" w:hAnsi="Times New Roman"/>
          <w:lang w:eastAsia="ar-SA"/>
        </w:rPr>
        <w:t>All requirements can be completed with respect to the financial budget.</w:t>
      </w:r>
      <w:r w:rsidRPr="00FC6BEF">
        <w:rPr>
          <w:rFonts w:ascii="Calibri" w:hAnsi="Calibri"/>
          <w:lang w:eastAsia="ar-SA"/>
        </w:rPr>
        <w:t xml:space="preserve">  </w:t>
      </w:r>
    </w:p>
    <w:p w:rsidR="00F852CE" w:rsidRDefault="004E37DF">
      <w:pPr>
        <w:spacing w:before="120"/>
        <w:ind w:left="576"/>
      </w:pPr>
      <w:r>
        <w:t xml:space="preserve">Constraints: </w:t>
      </w:r>
    </w:p>
    <w:p w:rsidR="00FC6BEF" w:rsidRPr="00FC6BEF" w:rsidRDefault="00FC6BEF" w:rsidP="007F133D">
      <w:pPr>
        <w:numPr>
          <w:ilvl w:val="0"/>
          <w:numId w:val="21"/>
        </w:numPr>
        <w:suppressAutoHyphens/>
        <w:rPr>
          <w:rFonts w:ascii="Calibri" w:hAnsi="Calibri"/>
          <w:lang w:eastAsia="ar-SA"/>
        </w:rPr>
      </w:pPr>
      <w:r w:rsidRPr="00FC6BEF">
        <w:rPr>
          <w:rFonts w:ascii="Calibri" w:hAnsi="Calibri"/>
          <w:lang w:eastAsia="ar-SA"/>
        </w:rPr>
        <w:t>No expenses are available for the project</w:t>
      </w:r>
    </w:p>
    <w:p w:rsidR="00FC6BEF" w:rsidRPr="00FC6BEF" w:rsidRDefault="00FC6BEF" w:rsidP="007F133D">
      <w:pPr>
        <w:numPr>
          <w:ilvl w:val="0"/>
          <w:numId w:val="21"/>
        </w:numPr>
        <w:suppressAutoHyphens/>
        <w:snapToGrid w:val="0"/>
        <w:rPr>
          <w:rFonts w:ascii="Calibri" w:hAnsi="Calibri"/>
          <w:lang w:eastAsia="ar-SA"/>
        </w:rPr>
      </w:pPr>
      <w:r w:rsidRPr="00FC6BEF">
        <w:rPr>
          <w:rFonts w:ascii="Calibri" w:hAnsi="Calibri"/>
          <w:lang w:eastAsia="ar-SA"/>
        </w:rPr>
        <w:t>App completed by May 5</w:t>
      </w:r>
      <w:r>
        <w:rPr>
          <w:rFonts w:ascii="Calibri" w:hAnsi="Calibri"/>
          <w:lang w:eastAsia="ar-SA"/>
        </w:rPr>
        <w:t>, 2016</w:t>
      </w:r>
      <w:r w:rsidRPr="00FC6BEF">
        <w:rPr>
          <w:rFonts w:ascii="Calibri" w:hAnsi="Calibri"/>
          <w:lang w:eastAsia="ar-SA"/>
        </w:rPr>
        <w:t>.</w:t>
      </w:r>
    </w:p>
    <w:p w:rsidR="00FC6BEF" w:rsidRPr="00FC6BEF" w:rsidRDefault="00FC6BEF" w:rsidP="007F133D">
      <w:pPr>
        <w:numPr>
          <w:ilvl w:val="0"/>
          <w:numId w:val="21"/>
        </w:numPr>
        <w:suppressAutoHyphens/>
        <w:snapToGrid w:val="0"/>
        <w:rPr>
          <w:lang w:eastAsia="ar-SA"/>
        </w:rPr>
      </w:pPr>
      <w:r w:rsidRPr="00FC6BEF">
        <w:rPr>
          <w:lang w:eastAsia="ar-SA"/>
        </w:rPr>
        <w:t>App built using Java MVC or .NET framework.</w:t>
      </w:r>
    </w:p>
    <w:p w:rsidR="00F852CE" w:rsidRDefault="00FC6BEF" w:rsidP="007F133D">
      <w:pPr>
        <w:numPr>
          <w:ilvl w:val="0"/>
          <w:numId w:val="21"/>
        </w:numPr>
        <w:suppressAutoHyphens/>
        <w:snapToGrid w:val="0"/>
      </w:pPr>
      <w:r w:rsidRPr="00FC6BEF">
        <w:rPr>
          <w:rFonts w:ascii="Calibri" w:hAnsi="Calibri"/>
          <w:lang w:eastAsia="ar-SA"/>
        </w:rPr>
        <w:t>Database must be relational</w:t>
      </w:r>
    </w:p>
    <w:p w:rsidR="00FC6BEF" w:rsidRDefault="00FC6BEF" w:rsidP="00FC6BEF">
      <w:pPr>
        <w:suppressAutoHyphens/>
        <w:snapToGrid w:val="0"/>
        <w:ind w:left="936"/>
      </w:pPr>
    </w:p>
    <w:p w:rsidR="00F852CE" w:rsidRDefault="004E37DF">
      <w:pPr>
        <w:pStyle w:val="Heading2"/>
      </w:pPr>
      <w:bookmarkStart w:id="14" w:name="_Toc444704267"/>
      <w:bookmarkEnd w:id="6"/>
      <w:bookmarkEnd w:id="7"/>
      <w:r>
        <w:t>Schedule and Budget Summary</w:t>
      </w:r>
      <w:bookmarkEnd w:id="14"/>
    </w:p>
    <w:p w:rsidR="00F852CE" w:rsidRPr="004728D1" w:rsidRDefault="004728D1">
      <w:r w:rsidRPr="004728D1">
        <w:t>The project has no budget to work with.</w:t>
      </w:r>
    </w:p>
    <w:p w:rsidR="004728D1" w:rsidRPr="004728D1" w:rsidRDefault="004728D1"/>
    <w:p w:rsidR="004728D1" w:rsidRPr="004728D1" w:rsidRDefault="004728D1">
      <w:r w:rsidRPr="004728D1">
        <w:t>Gantt Chart of Project Schedule</w:t>
      </w:r>
    </w:p>
    <w:tbl>
      <w:tblPr>
        <w:tblW w:w="8786" w:type="dxa"/>
        <w:tblInd w:w="93" w:type="dxa"/>
        <w:tblLook w:val="04A0"/>
      </w:tblPr>
      <w:tblGrid>
        <w:gridCol w:w="640"/>
        <w:gridCol w:w="1220"/>
        <w:gridCol w:w="460"/>
        <w:gridCol w:w="460"/>
        <w:gridCol w:w="460"/>
        <w:gridCol w:w="460"/>
        <w:gridCol w:w="460"/>
        <w:gridCol w:w="460"/>
        <w:gridCol w:w="460"/>
        <w:gridCol w:w="460"/>
        <w:gridCol w:w="328"/>
        <w:gridCol w:w="539"/>
        <w:gridCol w:w="539"/>
        <w:gridCol w:w="473"/>
        <w:gridCol w:w="473"/>
        <w:gridCol w:w="460"/>
        <w:gridCol w:w="460"/>
      </w:tblGrid>
      <w:tr w:rsidR="00BA1F09" w:rsidRPr="00BA1F09" w:rsidTr="00BA1F09">
        <w:trPr>
          <w:trHeight w:val="315"/>
        </w:trPr>
        <w:tc>
          <w:tcPr>
            <w:tcW w:w="640" w:type="dxa"/>
            <w:vMerge w:val="restart"/>
            <w:tcBorders>
              <w:top w:val="single" w:sz="4" w:space="0" w:color="auto"/>
              <w:left w:val="single" w:sz="4" w:space="0" w:color="auto"/>
              <w:bottom w:val="single" w:sz="4" w:space="0" w:color="auto"/>
              <w:right w:val="single" w:sz="4" w:space="0" w:color="auto"/>
            </w:tcBorders>
            <w:shd w:val="clear" w:color="000000" w:fill="F79646"/>
            <w:noWrap/>
            <w:vAlign w:val="center"/>
            <w:hideMark/>
          </w:tcPr>
          <w:p w:rsidR="00BA1F09" w:rsidRPr="00BA1F09" w:rsidRDefault="00BA1F09" w:rsidP="00BA1F09">
            <w:pPr>
              <w:jc w:val="center"/>
              <w:rPr>
                <w:rFonts w:ascii="Calibri" w:hAnsi="Calibri"/>
                <w:color w:val="000000"/>
                <w:sz w:val="22"/>
                <w:szCs w:val="22"/>
              </w:rPr>
            </w:pPr>
            <w:r w:rsidRPr="00BA1F09">
              <w:rPr>
                <w:rFonts w:ascii="Calibri" w:hAnsi="Calibri"/>
                <w:color w:val="000000"/>
                <w:sz w:val="22"/>
                <w:szCs w:val="22"/>
              </w:rPr>
              <w:t>Step</w:t>
            </w:r>
          </w:p>
        </w:tc>
        <w:tc>
          <w:tcPr>
            <w:tcW w:w="1220" w:type="dxa"/>
            <w:tcBorders>
              <w:top w:val="single" w:sz="4" w:space="0" w:color="auto"/>
              <w:left w:val="nil"/>
              <w:bottom w:val="single" w:sz="4" w:space="0" w:color="auto"/>
              <w:right w:val="single" w:sz="4" w:space="0" w:color="auto"/>
            </w:tcBorders>
            <w:shd w:val="clear" w:color="000000" w:fill="D7E4BC"/>
            <w:noWrap/>
            <w:vAlign w:val="bottom"/>
            <w:hideMark/>
          </w:tcPr>
          <w:p w:rsidR="00BA1F09" w:rsidRPr="00BA1F09" w:rsidRDefault="00BA1F09" w:rsidP="00BA1F09">
            <w:pPr>
              <w:jc w:val="center"/>
              <w:rPr>
                <w:rFonts w:ascii="Times New Roman" w:hAnsi="Times New Roman"/>
                <w:color w:val="000000"/>
              </w:rPr>
            </w:pPr>
            <w:r w:rsidRPr="00BA1F09">
              <w:rPr>
                <w:rFonts w:ascii="Times New Roman" w:hAnsi="Times New Roman"/>
                <w:color w:val="000000"/>
              </w:rPr>
              <w:t>Iteration</w:t>
            </w:r>
          </w:p>
        </w:tc>
        <w:tc>
          <w:tcPr>
            <w:tcW w:w="2760" w:type="dxa"/>
            <w:gridSpan w:val="6"/>
            <w:tcBorders>
              <w:top w:val="single" w:sz="4" w:space="0" w:color="auto"/>
              <w:left w:val="nil"/>
              <w:bottom w:val="single" w:sz="4" w:space="0" w:color="auto"/>
              <w:right w:val="single" w:sz="4" w:space="0" w:color="auto"/>
            </w:tcBorders>
            <w:shd w:val="clear" w:color="000000" w:fill="92D050"/>
            <w:noWrap/>
            <w:vAlign w:val="bottom"/>
            <w:hideMark/>
          </w:tcPr>
          <w:p w:rsidR="00BA1F09" w:rsidRPr="00BA1F09" w:rsidRDefault="00BA1F09" w:rsidP="00BA1F09">
            <w:pPr>
              <w:jc w:val="center"/>
              <w:rPr>
                <w:rFonts w:ascii="Calibri" w:hAnsi="Calibri"/>
                <w:color w:val="000000"/>
                <w:sz w:val="22"/>
                <w:szCs w:val="22"/>
              </w:rPr>
            </w:pPr>
            <w:r w:rsidRPr="00BA1F09">
              <w:rPr>
                <w:rFonts w:ascii="Calibri" w:hAnsi="Calibri"/>
                <w:color w:val="000000"/>
                <w:sz w:val="22"/>
                <w:szCs w:val="22"/>
              </w:rPr>
              <w:t>1</w:t>
            </w:r>
          </w:p>
        </w:tc>
        <w:tc>
          <w:tcPr>
            <w:tcW w:w="920" w:type="dxa"/>
            <w:gridSpan w:val="2"/>
            <w:tcBorders>
              <w:top w:val="single" w:sz="4" w:space="0" w:color="auto"/>
              <w:left w:val="nil"/>
              <w:bottom w:val="single" w:sz="4" w:space="0" w:color="auto"/>
              <w:right w:val="single" w:sz="4" w:space="0" w:color="auto"/>
            </w:tcBorders>
            <w:shd w:val="clear" w:color="000000" w:fill="92D050"/>
            <w:noWrap/>
            <w:vAlign w:val="bottom"/>
            <w:hideMark/>
          </w:tcPr>
          <w:p w:rsidR="00BA1F09" w:rsidRPr="00BA1F09" w:rsidRDefault="00BA1F09" w:rsidP="00BA1F09">
            <w:pPr>
              <w:jc w:val="center"/>
              <w:rPr>
                <w:rFonts w:ascii="Calibri" w:hAnsi="Calibri"/>
                <w:color w:val="000000"/>
                <w:sz w:val="22"/>
                <w:szCs w:val="22"/>
              </w:rPr>
            </w:pPr>
            <w:r w:rsidRPr="00BA1F09">
              <w:rPr>
                <w:rFonts w:ascii="Calibri" w:hAnsi="Calibri"/>
                <w:color w:val="000000"/>
                <w:sz w:val="22"/>
                <w:szCs w:val="22"/>
              </w:rPr>
              <w:t>2</w:t>
            </w:r>
          </w:p>
        </w:tc>
        <w:tc>
          <w:tcPr>
            <w:tcW w:w="1380" w:type="dxa"/>
            <w:gridSpan w:val="3"/>
            <w:tcBorders>
              <w:top w:val="single" w:sz="4" w:space="0" w:color="auto"/>
              <w:left w:val="nil"/>
              <w:bottom w:val="single" w:sz="4" w:space="0" w:color="auto"/>
              <w:right w:val="single" w:sz="4" w:space="0" w:color="auto"/>
            </w:tcBorders>
            <w:shd w:val="clear" w:color="000000" w:fill="92D050"/>
            <w:noWrap/>
            <w:vAlign w:val="bottom"/>
            <w:hideMark/>
          </w:tcPr>
          <w:p w:rsidR="00BA1F09" w:rsidRPr="00BA1F09" w:rsidRDefault="00BA1F09" w:rsidP="00BA1F09">
            <w:pPr>
              <w:jc w:val="center"/>
              <w:rPr>
                <w:rFonts w:ascii="Calibri" w:hAnsi="Calibri"/>
                <w:color w:val="000000"/>
                <w:sz w:val="22"/>
                <w:szCs w:val="22"/>
              </w:rPr>
            </w:pPr>
            <w:r w:rsidRPr="00BA1F09">
              <w:rPr>
                <w:rFonts w:ascii="Calibri" w:hAnsi="Calibri"/>
                <w:color w:val="000000"/>
                <w:sz w:val="22"/>
                <w:szCs w:val="22"/>
              </w:rPr>
              <w:t>3</w:t>
            </w:r>
          </w:p>
        </w:tc>
        <w:tc>
          <w:tcPr>
            <w:tcW w:w="946" w:type="dxa"/>
            <w:gridSpan w:val="2"/>
            <w:tcBorders>
              <w:top w:val="single" w:sz="4" w:space="0" w:color="auto"/>
              <w:left w:val="nil"/>
              <w:bottom w:val="single" w:sz="4" w:space="0" w:color="auto"/>
              <w:right w:val="single" w:sz="4" w:space="0" w:color="auto"/>
            </w:tcBorders>
            <w:shd w:val="clear" w:color="000000" w:fill="92D050"/>
            <w:noWrap/>
            <w:vAlign w:val="bottom"/>
            <w:hideMark/>
          </w:tcPr>
          <w:p w:rsidR="00BA1F09" w:rsidRPr="00BA1F09" w:rsidRDefault="00BA1F09" w:rsidP="00BA1F09">
            <w:pPr>
              <w:jc w:val="center"/>
              <w:rPr>
                <w:rFonts w:ascii="Calibri" w:hAnsi="Calibri"/>
                <w:color w:val="000000"/>
                <w:sz w:val="22"/>
                <w:szCs w:val="22"/>
              </w:rPr>
            </w:pPr>
            <w:r w:rsidRPr="00BA1F09">
              <w:rPr>
                <w:rFonts w:ascii="Calibri" w:hAnsi="Calibri"/>
                <w:color w:val="000000"/>
                <w:sz w:val="22"/>
                <w:szCs w:val="22"/>
              </w:rPr>
              <w:t>4</w:t>
            </w:r>
          </w:p>
        </w:tc>
        <w:tc>
          <w:tcPr>
            <w:tcW w:w="920" w:type="dxa"/>
            <w:gridSpan w:val="2"/>
            <w:tcBorders>
              <w:top w:val="single" w:sz="4" w:space="0" w:color="auto"/>
              <w:left w:val="nil"/>
              <w:bottom w:val="single" w:sz="4" w:space="0" w:color="auto"/>
              <w:right w:val="single" w:sz="4" w:space="0" w:color="auto"/>
            </w:tcBorders>
            <w:shd w:val="clear" w:color="000000" w:fill="92D050"/>
            <w:noWrap/>
            <w:vAlign w:val="bottom"/>
            <w:hideMark/>
          </w:tcPr>
          <w:p w:rsidR="00BA1F09" w:rsidRPr="00BA1F09" w:rsidRDefault="00BA1F09" w:rsidP="00BA1F09">
            <w:pPr>
              <w:jc w:val="center"/>
              <w:rPr>
                <w:rFonts w:ascii="Calibri" w:hAnsi="Calibri"/>
                <w:color w:val="000000"/>
                <w:sz w:val="22"/>
                <w:szCs w:val="22"/>
              </w:rPr>
            </w:pPr>
            <w:r w:rsidRPr="00BA1F09">
              <w:rPr>
                <w:rFonts w:ascii="Calibri" w:hAnsi="Calibri"/>
                <w:color w:val="000000"/>
                <w:sz w:val="22"/>
                <w:szCs w:val="22"/>
              </w:rPr>
              <w:t>5</w:t>
            </w:r>
          </w:p>
        </w:tc>
      </w:tr>
      <w:tr w:rsidR="00BA1F09" w:rsidRPr="00BA1F09" w:rsidTr="00BA1F09">
        <w:trPr>
          <w:trHeight w:val="315"/>
        </w:trPr>
        <w:tc>
          <w:tcPr>
            <w:tcW w:w="640" w:type="dxa"/>
            <w:vMerge/>
            <w:tcBorders>
              <w:top w:val="single" w:sz="4" w:space="0" w:color="auto"/>
              <w:left w:val="single" w:sz="4" w:space="0" w:color="auto"/>
              <w:bottom w:val="single" w:sz="4" w:space="0" w:color="auto"/>
              <w:right w:val="single" w:sz="4" w:space="0" w:color="auto"/>
            </w:tcBorders>
            <w:vAlign w:val="center"/>
            <w:hideMark/>
          </w:tcPr>
          <w:p w:rsidR="00BA1F09" w:rsidRPr="00BA1F09" w:rsidRDefault="00BA1F09" w:rsidP="00BA1F09">
            <w:pPr>
              <w:rPr>
                <w:rFonts w:ascii="Calibri" w:hAnsi="Calibri"/>
                <w:color w:val="000000"/>
                <w:sz w:val="22"/>
                <w:szCs w:val="22"/>
              </w:rPr>
            </w:pPr>
          </w:p>
        </w:tc>
        <w:tc>
          <w:tcPr>
            <w:tcW w:w="1220" w:type="dxa"/>
            <w:tcBorders>
              <w:top w:val="nil"/>
              <w:left w:val="nil"/>
              <w:bottom w:val="single" w:sz="4" w:space="0" w:color="auto"/>
              <w:right w:val="single" w:sz="4" w:space="0" w:color="auto"/>
            </w:tcBorders>
            <w:shd w:val="clear" w:color="000000" w:fill="D7E4BC"/>
            <w:noWrap/>
            <w:vAlign w:val="bottom"/>
            <w:hideMark/>
          </w:tcPr>
          <w:p w:rsidR="00BA1F09" w:rsidRPr="00BA1F09" w:rsidRDefault="00BA1F09" w:rsidP="00BA1F09">
            <w:pPr>
              <w:jc w:val="center"/>
              <w:rPr>
                <w:rFonts w:ascii="Times New Roman" w:hAnsi="Times New Roman"/>
                <w:color w:val="000000"/>
              </w:rPr>
            </w:pPr>
            <w:r w:rsidRPr="00BA1F09">
              <w:rPr>
                <w:rFonts w:ascii="Times New Roman" w:hAnsi="Times New Roman"/>
                <w:color w:val="000000"/>
              </w:rPr>
              <w:t>Week</w:t>
            </w:r>
          </w:p>
        </w:tc>
        <w:tc>
          <w:tcPr>
            <w:tcW w:w="460" w:type="dxa"/>
            <w:tcBorders>
              <w:top w:val="nil"/>
              <w:left w:val="nil"/>
              <w:bottom w:val="single" w:sz="4" w:space="0" w:color="auto"/>
              <w:right w:val="single" w:sz="4" w:space="0" w:color="auto"/>
            </w:tcBorders>
            <w:shd w:val="clear" w:color="000000" w:fill="D7E4BC"/>
            <w:noWrap/>
            <w:vAlign w:val="bottom"/>
            <w:hideMark/>
          </w:tcPr>
          <w:p w:rsidR="00BA1F09" w:rsidRPr="00BA1F09" w:rsidRDefault="00BA1F09" w:rsidP="00BA1F09">
            <w:pPr>
              <w:jc w:val="right"/>
              <w:rPr>
                <w:rFonts w:ascii="Calibri" w:hAnsi="Calibri"/>
                <w:color w:val="000000"/>
                <w:sz w:val="22"/>
                <w:szCs w:val="22"/>
              </w:rPr>
            </w:pPr>
            <w:r w:rsidRPr="00BA1F09">
              <w:rPr>
                <w:rFonts w:ascii="Calibri" w:hAnsi="Calibri"/>
                <w:color w:val="000000"/>
                <w:sz w:val="22"/>
                <w:szCs w:val="22"/>
              </w:rPr>
              <w:t>1</w:t>
            </w:r>
          </w:p>
        </w:tc>
        <w:tc>
          <w:tcPr>
            <w:tcW w:w="460" w:type="dxa"/>
            <w:tcBorders>
              <w:top w:val="nil"/>
              <w:left w:val="nil"/>
              <w:bottom w:val="single" w:sz="4" w:space="0" w:color="auto"/>
              <w:right w:val="single" w:sz="4" w:space="0" w:color="auto"/>
            </w:tcBorders>
            <w:shd w:val="clear" w:color="000000" w:fill="D7E4BC"/>
            <w:noWrap/>
            <w:vAlign w:val="bottom"/>
            <w:hideMark/>
          </w:tcPr>
          <w:p w:rsidR="00BA1F09" w:rsidRPr="00BA1F09" w:rsidRDefault="00BA1F09" w:rsidP="00BA1F09">
            <w:pPr>
              <w:jc w:val="right"/>
              <w:rPr>
                <w:rFonts w:ascii="Calibri" w:hAnsi="Calibri"/>
                <w:color w:val="000000"/>
                <w:sz w:val="22"/>
                <w:szCs w:val="22"/>
              </w:rPr>
            </w:pPr>
            <w:r w:rsidRPr="00BA1F09">
              <w:rPr>
                <w:rFonts w:ascii="Calibri" w:hAnsi="Calibri"/>
                <w:color w:val="000000"/>
                <w:sz w:val="22"/>
                <w:szCs w:val="22"/>
              </w:rPr>
              <w:t>2</w:t>
            </w:r>
          </w:p>
        </w:tc>
        <w:tc>
          <w:tcPr>
            <w:tcW w:w="460" w:type="dxa"/>
            <w:tcBorders>
              <w:top w:val="nil"/>
              <w:left w:val="nil"/>
              <w:bottom w:val="single" w:sz="4" w:space="0" w:color="auto"/>
              <w:right w:val="single" w:sz="4" w:space="0" w:color="auto"/>
            </w:tcBorders>
            <w:shd w:val="clear" w:color="000000" w:fill="D7E4BC"/>
            <w:noWrap/>
            <w:vAlign w:val="bottom"/>
            <w:hideMark/>
          </w:tcPr>
          <w:p w:rsidR="00BA1F09" w:rsidRPr="00BA1F09" w:rsidRDefault="00BA1F09" w:rsidP="00BA1F09">
            <w:pPr>
              <w:jc w:val="right"/>
              <w:rPr>
                <w:rFonts w:ascii="Calibri" w:hAnsi="Calibri"/>
                <w:color w:val="000000"/>
                <w:sz w:val="22"/>
                <w:szCs w:val="22"/>
              </w:rPr>
            </w:pPr>
            <w:r w:rsidRPr="00BA1F09">
              <w:rPr>
                <w:rFonts w:ascii="Calibri" w:hAnsi="Calibri"/>
                <w:color w:val="000000"/>
                <w:sz w:val="22"/>
                <w:szCs w:val="22"/>
              </w:rPr>
              <w:t>3</w:t>
            </w:r>
          </w:p>
        </w:tc>
        <w:tc>
          <w:tcPr>
            <w:tcW w:w="460" w:type="dxa"/>
            <w:tcBorders>
              <w:top w:val="nil"/>
              <w:left w:val="nil"/>
              <w:bottom w:val="single" w:sz="4" w:space="0" w:color="auto"/>
              <w:right w:val="single" w:sz="4" w:space="0" w:color="auto"/>
            </w:tcBorders>
            <w:shd w:val="clear" w:color="000000" w:fill="D7E4BC"/>
            <w:noWrap/>
            <w:vAlign w:val="bottom"/>
            <w:hideMark/>
          </w:tcPr>
          <w:p w:rsidR="00BA1F09" w:rsidRPr="00BA1F09" w:rsidRDefault="00BA1F09" w:rsidP="00BA1F09">
            <w:pPr>
              <w:jc w:val="right"/>
              <w:rPr>
                <w:rFonts w:ascii="Calibri" w:hAnsi="Calibri"/>
                <w:color w:val="000000"/>
                <w:sz w:val="22"/>
                <w:szCs w:val="22"/>
              </w:rPr>
            </w:pPr>
            <w:r w:rsidRPr="00BA1F09">
              <w:rPr>
                <w:rFonts w:ascii="Calibri" w:hAnsi="Calibri"/>
                <w:color w:val="000000"/>
                <w:sz w:val="22"/>
                <w:szCs w:val="22"/>
              </w:rPr>
              <w:t>4</w:t>
            </w:r>
          </w:p>
        </w:tc>
        <w:tc>
          <w:tcPr>
            <w:tcW w:w="460" w:type="dxa"/>
            <w:tcBorders>
              <w:top w:val="nil"/>
              <w:left w:val="nil"/>
              <w:bottom w:val="single" w:sz="4" w:space="0" w:color="auto"/>
              <w:right w:val="single" w:sz="4" w:space="0" w:color="auto"/>
            </w:tcBorders>
            <w:shd w:val="clear" w:color="000000" w:fill="D7E4BC"/>
            <w:noWrap/>
            <w:vAlign w:val="bottom"/>
            <w:hideMark/>
          </w:tcPr>
          <w:p w:rsidR="00BA1F09" w:rsidRPr="00BA1F09" w:rsidRDefault="00BA1F09" w:rsidP="00BA1F09">
            <w:pPr>
              <w:jc w:val="right"/>
              <w:rPr>
                <w:rFonts w:ascii="Calibri" w:hAnsi="Calibri"/>
                <w:color w:val="000000"/>
                <w:sz w:val="22"/>
                <w:szCs w:val="22"/>
              </w:rPr>
            </w:pPr>
            <w:r w:rsidRPr="00BA1F09">
              <w:rPr>
                <w:rFonts w:ascii="Calibri" w:hAnsi="Calibri"/>
                <w:color w:val="000000"/>
                <w:sz w:val="22"/>
                <w:szCs w:val="22"/>
              </w:rPr>
              <w:t>5</w:t>
            </w:r>
          </w:p>
        </w:tc>
        <w:tc>
          <w:tcPr>
            <w:tcW w:w="460" w:type="dxa"/>
            <w:tcBorders>
              <w:top w:val="nil"/>
              <w:left w:val="nil"/>
              <w:bottom w:val="single" w:sz="4" w:space="0" w:color="auto"/>
              <w:right w:val="single" w:sz="4" w:space="0" w:color="auto"/>
            </w:tcBorders>
            <w:shd w:val="clear" w:color="000000" w:fill="D7E4BC"/>
            <w:noWrap/>
            <w:vAlign w:val="bottom"/>
            <w:hideMark/>
          </w:tcPr>
          <w:p w:rsidR="00BA1F09" w:rsidRPr="00BA1F09" w:rsidRDefault="00BA1F09" w:rsidP="00BA1F09">
            <w:pPr>
              <w:jc w:val="right"/>
              <w:rPr>
                <w:rFonts w:ascii="Calibri" w:hAnsi="Calibri"/>
                <w:color w:val="000000"/>
                <w:sz w:val="22"/>
                <w:szCs w:val="22"/>
              </w:rPr>
            </w:pPr>
            <w:r w:rsidRPr="00BA1F09">
              <w:rPr>
                <w:rFonts w:ascii="Calibri" w:hAnsi="Calibri"/>
                <w:color w:val="000000"/>
                <w:sz w:val="22"/>
                <w:szCs w:val="22"/>
              </w:rPr>
              <w:t>6</w:t>
            </w:r>
          </w:p>
        </w:tc>
        <w:tc>
          <w:tcPr>
            <w:tcW w:w="460" w:type="dxa"/>
            <w:tcBorders>
              <w:top w:val="nil"/>
              <w:left w:val="nil"/>
              <w:bottom w:val="single" w:sz="4" w:space="0" w:color="auto"/>
              <w:right w:val="single" w:sz="4" w:space="0" w:color="auto"/>
            </w:tcBorders>
            <w:shd w:val="clear" w:color="000000" w:fill="D7E4BC"/>
            <w:noWrap/>
            <w:vAlign w:val="bottom"/>
            <w:hideMark/>
          </w:tcPr>
          <w:p w:rsidR="00BA1F09" w:rsidRPr="00BA1F09" w:rsidRDefault="00BA1F09" w:rsidP="00BA1F09">
            <w:pPr>
              <w:jc w:val="right"/>
              <w:rPr>
                <w:rFonts w:ascii="Calibri" w:hAnsi="Calibri"/>
                <w:color w:val="000000"/>
                <w:sz w:val="22"/>
                <w:szCs w:val="22"/>
              </w:rPr>
            </w:pPr>
            <w:r w:rsidRPr="00BA1F09">
              <w:rPr>
                <w:rFonts w:ascii="Calibri" w:hAnsi="Calibri"/>
                <w:color w:val="000000"/>
                <w:sz w:val="22"/>
                <w:szCs w:val="22"/>
              </w:rPr>
              <w:t>7</w:t>
            </w:r>
          </w:p>
        </w:tc>
        <w:tc>
          <w:tcPr>
            <w:tcW w:w="460" w:type="dxa"/>
            <w:tcBorders>
              <w:top w:val="nil"/>
              <w:left w:val="nil"/>
              <w:bottom w:val="single" w:sz="4" w:space="0" w:color="auto"/>
              <w:right w:val="single" w:sz="4" w:space="0" w:color="auto"/>
            </w:tcBorders>
            <w:shd w:val="clear" w:color="000000" w:fill="D7E4BC"/>
            <w:noWrap/>
            <w:vAlign w:val="bottom"/>
            <w:hideMark/>
          </w:tcPr>
          <w:p w:rsidR="00BA1F09" w:rsidRPr="00BA1F09" w:rsidRDefault="00BA1F09" w:rsidP="00BA1F09">
            <w:pPr>
              <w:jc w:val="right"/>
              <w:rPr>
                <w:rFonts w:ascii="Calibri" w:hAnsi="Calibri"/>
                <w:color w:val="000000"/>
                <w:sz w:val="22"/>
                <w:szCs w:val="22"/>
              </w:rPr>
            </w:pPr>
            <w:r w:rsidRPr="00BA1F09">
              <w:rPr>
                <w:rFonts w:ascii="Calibri" w:hAnsi="Calibri"/>
                <w:color w:val="000000"/>
                <w:sz w:val="22"/>
                <w:szCs w:val="22"/>
              </w:rPr>
              <w:t>8</w:t>
            </w:r>
          </w:p>
        </w:tc>
        <w:tc>
          <w:tcPr>
            <w:tcW w:w="302" w:type="dxa"/>
            <w:tcBorders>
              <w:top w:val="nil"/>
              <w:left w:val="nil"/>
              <w:bottom w:val="single" w:sz="4" w:space="0" w:color="auto"/>
              <w:right w:val="single" w:sz="4" w:space="0" w:color="auto"/>
            </w:tcBorders>
            <w:shd w:val="clear" w:color="000000" w:fill="D7E4BC"/>
            <w:noWrap/>
            <w:vAlign w:val="bottom"/>
            <w:hideMark/>
          </w:tcPr>
          <w:p w:rsidR="00BA1F09" w:rsidRPr="00BA1F09" w:rsidRDefault="00BA1F09" w:rsidP="00BA1F09">
            <w:pPr>
              <w:jc w:val="right"/>
              <w:rPr>
                <w:rFonts w:ascii="Calibri" w:hAnsi="Calibri"/>
                <w:color w:val="000000"/>
                <w:sz w:val="22"/>
                <w:szCs w:val="22"/>
              </w:rPr>
            </w:pPr>
            <w:r w:rsidRPr="00BA1F09">
              <w:rPr>
                <w:rFonts w:ascii="Calibri" w:hAnsi="Calibri"/>
                <w:color w:val="000000"/>
                <w:sz w:val="22"/>
                <w:szCs w:val="22"/>
              </w:rPr>
              <w:t>9</w:t>
            </w:r>
          </w:p>
        </w:tc>
        <w:tc>
          <w:tcPr>
            <w:tcW w:w="539" w:type="dxa"/>
            <w:tcBorders>
              <w:top w:val="nil"/>
              <w:left w:val="nil"/>
              <w:bottom w:val="single" w:sz="4" w:space="0" w:color="auto"/>
              <w:right w:val="single" w:sz="4" w:space="0" w:color="auto"/>
            </w:tcBorders>
            <w:shd w:val="clear" w:color="000000" w:fill="D7E4BC"/>
            <w:noWrap/>
            <w:vAlign w:val="bottom"/>
            <w:hideMark/>
          </w:tcPr>
          <w:p w:rsidR="00BA1F09" w:rsidRPr="00BA1F09" w:rsidRDefault="00BA1F09" w:rsidP="00BA1F09">
            <w:pPr>
              <w:jc w:val="right"/>
              <w:rPr>
                <w:rFonts w:ascii="Calibri" w:hAnsi="Calibri"/>
                <w:color w:val="000000"/>
                <w:sz w:val="22"/>
                <w:szCs w:val="22"/>
              </w:rPr>
            </w:pPr>
            <w:r w:rsidRPr="00BA1F09">
              <w:rPr>
                <w:rFonts w:ascii="Calibri" w:hAnsi="Calibri"/>
                <w:color w:val="000000"/>
                <w:sz w:val="22"/>
                <w:szCs w:val="22"/>
              </w:rPr>
              <w:t>10</w:t>
            </w:r>
          </w:p>
        </w:tc>
        <w:tc>
          <w:tcPr>
            <w:tcW w:w="539" w:type="dxa"/>
            <w:tcBorders>
              <w:top w:val="nil"/>
              <w:left w:val="nil"/>
              <w:bottom w:val="single" w:sz="4" w:space="0" w:color="auto"/>
              <w:right w:val="single" w:sz="4" w:space="0" w:color="auto"/>
            </w:tcBorders>
            <w:shd w:val="clear" w:color="000000" w:fill="D7E4BC"/>
            <w:noWrap/>
            <w:vAlign w:val="bottom"/>
            <w:hideMark/>
          </w:tcPr>
          <w:p w:rsidR="00BA1F09" w:rsidRPr="00BA1F09" w:rsidRDefault="00BA1F09" w:rsidP="00BA1F09">
            <w:pPr>
              <w:jc w:val="right"/>
              <w:rPr>
                <w:rFonts w:ascii="Calibri" w:hAnsi="Calibri"/>
                <w:color w:val="000000"/>
                <w:sz w:val="22"/>
                <w:szCs w:val="22"/>
              </w:rPr>
            </w:pPr>
            <w:r w:rsidRPr="00BA1F09">
              <w:rPr>
                <w:rFonts w:ascii="Calibri" w:hAnsi="Calibri"/>
                <w:color w:val="000000"/>
                <w:sz w:val="22"/>
                <w:szCs w:val="22"/>
              </w:rPr>
              <w:t>11</w:t>
            </w:r>
          </w:p>
        </w:tc>
        <w:tc>
          <w:tcPr>
            <w:tcW w:w="473" w:type="dxa"/>
            <w:tcBorders>
              <w:top w:val="nil"/>
              <w:left w:val="nil"/>
              <w:bottom w:val="single" w:sz="4" w:space="0" w:color="auto"/>
              <w:right w:val="single" w:sz="4" w:space="0" w:color="auto"/>
            </w:tcBorders>
            <w:shd w:val="clear" w:color="000000" w:fill="D7E4BC"/>
            <w:noWrap/>
            <w:vAlign w:val="bottom"/>
            <w:hideMark/>
          </w:tcPr>
          <w:p w:rsidR="00BA1F09" w:rsidRPr="00BA1F09" w:rsidRDefault="00BA1F09" w:rsidP="00BA1F09">
            <w:pPr>
              <w:jc w:val="right"/>
              <w:rPr>
                <w:rFonts w:ascii="Calibri" w:hAnsi="Calibri"/>
                <w:color w:val="000000"/>
                <w:sz w:val="22"/>
                <w:szCs w:val="22"/>
              </w:rPr>
            </w:pPr>
            <w:r w:rsidRPr="00BA1F09">
              <w:rPr>
                <w:rFonts w:ascii="Calibri" w:hAnsi="Calibri"/>
                <w:color w:val="000000"/>
                <w:sz w:val="22"/>
                <w:szCs w:val="22"/>
              </w:rPr>
              <w:t>12</w:t>
            </w:r>
          </w:p>
        </w:tc>
        <w:tc>
          <w:tcPr>
            <w:tcW w:w="473" w:type="dxa"/>
            <w:tcBorders>
              <w:top w:val="nil"/>
              <w:left w:val="nil"/>
              <w:bottom w:val="single" w:sz="4" w:space="0" w:color="auto"/>
              <w:right w:val="single" w:sz="4" w:space="0" w:color="auto"/>
            </w:tcBorders>
            <w:shd w:val="clear" w:color="000000" w:fill="D7E4BC"/>
            <w:noWrap/>
            <w:vAlign w:val="bottom"/>
            <w:hideMark/>
          </w:tcPr>
          <w:p w:rsidR="00BA1F09" w:rsidRPr="00BA1F09" w:rsidRDefault="00BA1F09" w:rsidP="00BA1F09">
            <w:pPr>
              <w:jc w:val="right"/>
              <w:rPr>
                <w:rFonts w:ascii="Calibri" w:hAnsi="Calibri"/>
                <w:color w:val="000000"/>
                <w:sz w:val="22"/>
                <w:szCs w:val="22"/>
              </w:rPr>
            </w:pPr>
            <w:r w:rsidRPr="00BA1F09">
              <w:rPr>
                <w:rFonts w:ascii="Calibri" w:hAnsi="Calibri"/>
                <w:color w:val="000000"/>
                <w:sz w:val="22"/>
                <w:szCs w:val="22"/>
              </w:rPr>
              <w:t>13</w:t>
            </w:r>
          </w:p>
        </w:tc>
        <w:tc>
          <w:tcPr>
            <w:tcW w:w="460" w:type="dxa"/>
            <w:tcBorders>
              <w:top w:val="nil"/>
              <w:left w:val="nil"/>
              <w:bottom w:val="single" w:sz="4" w:space="0" w:color="auto"/>
              <w:right w:val="single" w:sz="4" w:space="0" w:color="auto"/>
            </w:tcBorders>
            <w:shd w:val="clear" w:color="000000" w:fill="D7E4BC"/>
            <w:noWrap/>
            <w:vAlign w:val="bottom"/>
            <w:hideMark/>
          </w:tcPr>
          <w:p w:rsidR="00BA1F09" w:rsidRPr="00BA1F09" w:rsidRDefault="00BA1F09" w:rsidP="00BA1F09">
            <w:pPr>
              <w:jc w:val="right"/>
              <w:rPr>
                <w:rFonts w:ascii="Calibri" w:hAnsi="Calibri"/>
                <w:color w:val="000000"/>
                <w:sz w:val="22"/>
                <w:szCs w:val="22"/>
              </w:rPr>
            </w:pPr>
            <w:r w:rsidRPr="00BA1F09">
              <w:rPr>
                <w:rFonts w:ascii="Calibri" w:hAnsi="Calibri"/>
                <w:color w:val="000000"/>
                <w:sz w:val="22"/>
                <w:szCs w:val="22"/>
              </w:rPr>
              <w:t>14</w:t>
            </w:r>
          </w:p>
        </w:tc>
        <w:tc>
          <w:tcPr>
            <w:tcW w:w="460" w:type="dxa"/>
            <w:tcBorders>
              <w:top w:val="nil"/>
              <w:left w:val="nil"/>
              <w:bottom w:val="single" w:sz="4" w:space="0" w:color="auto"/>
              <w:right w:val="single" w:sz="4" w:space="0" w:color="auto"/>
            </w:tcBorders>
            <w:shd w:val="clear" w:color="000000" w:fill="D7E4BC"/>
            <w:noWrap/>
            <w:vAlign w:val="bottom"/>
            <w:hideMark/>
          </w:tcPr>
          <w:p w:rsidR="00BA1F09" w:rsidRPr="00BA1F09" w:rsidRDefault="00BA1F09" w:rsidP="00BA1F09">
            <w:pPr>
              <w:jc w:val="right"/>
              <w:rPr>
                <w:rFonts w:ascii="Calibri" w:hAnsi="Calibri"/>
                <w:color w:val="000000"/>
                <w:sz w:val="22"/>
                <w:szCs w:val="22"/>
              </w:rPr>
            </w:pPr>
            <w:r w:rsidRPr="00BA1F09">
              <w:rPr>
                <w:rFonts w:ascii="Calibri" w:hAnsi="Calibri"/>
                <w:color w:val="000000"/>
                <w:sz w:val="22"/>
                <w:szCs w:val="22"/>
              </w:rPr>
              <w:t>15</w:t>
            </w:r>
          </w:p>
        </w:tc>
      </w:tr>
      <w:tr w:rsidR="00BA1F09" w:rsidRPr="00BA1F09" w:rsidTr="00BA1F09">
        <w:trPr>
          <w:trHeight w:val="315"/>
        </w:trPr>
        <w:tc>
          <w:tcPr>
            <w:tcW w:w="640" w:type="dxa"/>
            <w:vMerge/>
            <w:tcBorders>
              <w:top w:val="single" w:sz="4" w:space="0" w:color="auto"/>
              <w:left w:val="single" w:sz="4" w:space="0" w:color="auto"/>
              <w:bottom w:val="single" w:sz="4" w:space="0" w:color="auto"/>
              <w:right w:val="single" w:sz="4" w:space="0" w:color="auto"/>
            </w:tcBorders>
            <w:vAlign w:val="center"/>
            <w:hideMark/>
          </w:tcPr>
          <w:p w:rsidR="00BA1F09" w:rsidRPr="00BA1F09" w:rsidRDefault="00BA1F09" w:rsidP="00BA1F09">
            <w:pPr>
              <w:rPr>
                <w:rFonts w:ascii="Calibri" w:hAnsi="Calibri"/>
                <w:color w:val="000000"/>
                <w:sz w:val="22"/>
                <w:szCs w:val="22"/>
              </w:rPr>
            </w:pPr>
          </w:p>
        </w:tc>
        <w:tc>
          <w:tcPr>
            <w:tcW w:w="1220" w:type="dxa"/>
            <w:tcBorders>
              <w:top w:val="nil"/>
              <w:left w:val="nil"/>
              <w:bottom w:val="single" w:sz="4" w:space="0" w:color="auto"/>
              <w:right w:val="single" w:sz="4" w:space="0" w:color="auto"/>
            </w:tcBorders>
            <w:shd w:val="clear" w:color="000000" w:fill="D7E4BC"/>
            <w:noWrap/>
            <w:vAlign w:val="bottom"/>
            <w:hideMark/>
          </w:tcPr>
          <w:p w:rsidR="00BA1F09" w:rsidRPr="00BA1F09" w:rsidRDefault="00BA1F09" w:rsidP="00BA1F09">
            <w:pPr>
              <w:jc w:val="center"/>
              <w:rPr>
                <w:rFonts w:ascii="Times New Roman" w:hAnsi="Times New Roman"/>
                <w:color w:val="000000"/>
              </w:rPr>
            </w:pPr>
            <w:r w:rsidRPr="00BA1F09">
              <w:rPr>
                <w:rFonts w:ascii="Times New Roman" w:hAnsi="Times New Roman"/>
                <w:color w:val="000000"/>
              </w:rPr>
              <w:t>Date Range</w:t>
            </w:r>
          </w:p>
        </w:tc>
        <w:tc>
          <w:tcPr>
            <w:tcW w:w="2760" w:type="dxa"/>
            <w:gridSpan w:val="6"/>
            <w:tcBorders>
              <w:top w:val="single" w:sz="4" w:space="0" w:color="auto"/>
              <w:left w:val="nil"/>
              <w:bottom w:val="single" w:sz="4" w:space="0" w:color="auto"/>
              <w:right w:val="single" w:sz="4" w:space="0" w:color="auto"/>
            </w:tcBorders>
            <w:shd w:val="clear" w:color="000000" w:fill="D7E4BC"/>
            <w:noWrap/>
            <w:vAlign w:val="bottom"/>
            <w:hideMark/>
          </w:tcPr>
          <w:p w:rsidR="00BA1F09" w:rsidRPr="00BA1F09" w:rsidRDefault="00BA1F09" w:rsidP="00BA1F09">
            <w:pPr>
              <w:jc w:val="center"/>
              <w:rPr>
                <w:rFonts w:ascii="Calibri" w:hAnsi="Calibri"/>
                <w:color w:val="000000"/>
                <w:sz w:val="20"/>
                <w:szCs w:val="20"/>
              </w:rPr>
            </w:pPr>
            <w:r w:rsidRPr="00BA1F09">
              <w:rPr>
                <w:rFonts w:ascii="Calibri" w:hAnsi="Calibri"/>
                <w:color w:val="000000"/>
                <w:sz w:val="20"/>
                <w:szCs w:val="20"/>
              </w:rPr>
              <w:t xml:space="preserve"> 1/25 - 3/6</w:t>
            </w:r>
          </w:p>
        </w:tc>
        <w:tc>
          <w:tcPr>
            <w:tcW w:w="920" w:type="dxa"/>
            <w:gridSpan w:val="2"/>
            <w:tcBorders>
              <w:top w:val="single" w:sz="4" w:space="0" w:color="auto"/>
              <w:left w:val="nil"/>
              <w:bottom w:val="single" w:sz="4" w:space="0" w:color="auto"/>
              <w:right w:val="single" w:sz="4" w:space="0" w:color="auto"/>
            </w:tcBorders>
            <w:shd w:val="clear" w:color="000000" w:fill="D7E4BC"/>
            <w:noWrap/>
            <w:vAlign w:val="bottom"/>
            <w:hideMark/>
          </w:tcPr>
          <w:p w:rsidR="00BA1F09" w:rsidRPr="00BA1F09" w:rsidRDefault="00BA1F09" w:rsidP="00BA1F09">
            <w:pPr>
              <w:jc w:val="center"/>
              <w:rPr>
                <w:rFonts w:ascii="Calibri" w:hAnsi="Calibri"/>
                <w:color w:val="000000"/>
                <w:sz w:val="20"/>
                <w:szCs w:val="20"/>
              </w:rPr>
            </w:pPr>
            <w:r w:rsidRPr="00BA1F09">
              <w:rPr>
                <w:rFonts w:ascii="Calibri" w:hAnsi="Calibri"/>
                <w:color w:val="000000"/>
                <w:sz w:val="20"/>
                <w:szCs w:val="20"/>
              </w:rPr>
              <w:t>3/7 - 3/20</w:t>
            </w:r>
          </w:p>
        </w:tc>
        <w:tc>
          <w:tcPr>
            <w:tcW w:w="1380" w:type="dxa"/>
            <w:gridSpan w:val="3"/>
            <w:tcBorders>
              <w:top w:val="single" w:sz="4" w:space="0" w:color="auto"/>
              <w:left w:val="nil"/>
              <w:bottom w:val="single" w:sz="4" w:space="0" w:color="auto"/>
              <w:right w:val="single" w:sz="4" w:space="0" w:color="auto"/>
            </w:tcBorders>
            <w:shd w:val="clear" w:color="000000" w:fill="D7E4BC"/>
            <w:noWrap/>
            <w:vAlign w:val="bottom"/>
            <w:hideMark/>
          </w:tcPr>
          <w:p w:rsidR="00BA1F09" w:rsidRPr="00BA1F09" w:rsidRDefault="00BA1F09" w:rsidP="00BA1F09">
            <w:pPr>
              <w:jc w:val="center"/>
              <w:rPr>
                <w:rFonts w:ascii="Calibri" w:hAnsi="Calibri"/>
                <w:color w:val="000000"/>
                <w:sz w:val="20"/>
                <w:szCs w:val="20"/>
              </w:rPr>
            </w:pPr>
            <w:r w:rsidRPr="00BA1F09">
              <w:rPr>
                <w:rFonts w:ascii="Calibri" w:hAnsi="Calibri"/>
                <w:color w:val="000000"/>
                <w:sz w:val="20"/>
                <w:szCs w:val="20"/>
              </w:rPr>
              <w:t>3/21 -  4/10</w:t>
            </w:r>
          </w:p>
        </w:tc>
        <w:tc>
          <w:tcPr>
            <w:tcW w:w="946" w:type="dxa"/>
            <w:gridSpan w:val="2"/>
            <w:tcBorders>
              <w:top w:val="single" w:sz="4" w:space="0" w:color="auto"/>
              <w:left w:val="nil"/>
              <w:bottom w:val="single" w:sz="4" w:space="0" w:color="auto"/>
              <w:right w:val="single" w:sz="4" w:space="0" w:color="auto"/>
            </w:tcBorders>
            <w:shd w:val="clear" w:color="000000" w:fill="D7E4BC"/>
            <w:noWrap/>
            <w:vAlign w:val="bottom"/>
            <w:hideMark/>
          </w:tcPr>
          <w:p w:rsidR="00BA1F09" w:rsidRPr="00BA1F09" w:rsidRDefault="00BA1F09" w:rsidP="00BA1F09">
            <w:pPr>
              <w:jc w:val="center"/>
              <w:rPr>
                <w:rFonts w:ascii="Calibri" w:hAnsi="Calibri"/>
                <w:color w:val="000000"/>
                <w:sz w:val="20"/>
                <w:szCs w:val="20"/>
              </w:rPr>
            </w:pPr>
            <w:r w:rsidRPr="00BA1F09">
              <w:rPr>
                <w:rFonts w:ascii="Calibri" w:hAnsi="Calibri"/>
                <w:color w:val="000000"/>
                <w:sz w:val="20"/>
                <w:szCs w:val="20"/>
              </w:rPr>
              <w:t>4/11 - 4/24</w:t>
            </w:r>
          </w:p>
        </w:tc>
        <w:tc>
          <w:tcPr>
            <w:tcW w:w="920" w:type="dxa"/>
            <w:gridSpan w:val="2"/>
            <w:tcBorders>
              <w:top w:val="single" w:sz="4" w:space="0" w:color="auto"/>
              <w:left w:val="nil"/>
              <w:bottom w:val="single" w:sz="4" w:space="0" w:color="auto"/>
              <w:right w:val="single" w:sz="4" w:space="0" w:color="auto"/>
            </w:tcBorders>
            <w:shd w:val="clear" w:color="000000" w:fill="D7E4BC"/>
            <w:noWrap/>
            <w:vAlign w:val="bottom"/>
            <w:hideMark/>
          </w:tcPr>
          <w:p w:rsidR="00BA1F09" w:rsidRPr="00BA1F09" w:rsidRDefault="00BA1F09" w:rsidP="00BA1F09">
            <w:pPr>
              <w:jc w:val="center"/>
              <w:rPr>
                <w:rFonts w:ascii="Calibri" w:hAnsi="Calibri"/>
                <w:color w:val="000000"/>
                <w:sz w:val="20"/>
                <w:szCs w:val="20"/>
              </w:rPr>
            </w:pPr>
            <w:r w:rsidRPr="00BA1F09">
              <w:rPr>
                <w:rFonts w:ascii="Calibri" w:hAnsi="Calibri"/>
                <w:color w:val="000000"/>
                <w:sz w:val="20"/>
                <w:szCs w:val="20"/>
              </w:rPr>
              <w:t>4/25 - 5/2</w:t>
            </w:r>
          </w:p>
        </w:tc>
      </w:tr>
      <w:tr w:rsidR="00BA1F09" w:rsidRPr="00BA1F09" w:rsidTr="00BA1F09">
        <w:trPr>
          <w:trHeight w:val="285"/>
        </w:trPr>
        <w:tc>
          <w:tcPr>
            <w:tcW w:w="1860" w:type="dxa"/>
            <w:gridSpan w:val="2"/>
            <w:vMerge w:val="restart"/>
            <w:tcBorders>
              <w:top w:val="single" w:sz="4" w:space="0" w:color="auto"/>
              <w:left w:val="single" w:sz="4" w:space="0" w:color="auto"/>
              <w:bottom w:val="single" w:sz="4" w:space="0" w:color="auto"/>
              <w:right w:val="single" w:sz="4" w:space="0" w:color="auto"/>
            </w:tcBorders>
            <w:shd w:val="clear" w:color="000000" w:fill="F79646"/>
            <w:noWrap/>
            <w:vAlign w:val="center"/>
            <w:hideMark/>
          </w:tcPr>
          <w:p w:rsidR="00BA1F09" w:rsidRPr="00BA1F09" w:rsidRDefault="00BA1F09" w:rsidP="00BA1F09">
            <w:pPr>
              <w:jc w:val="center"/>
              <w:rPr>
                <w:rFonts w:ascii="Calibri" w:hAnsi="Calibri"/>
                <w:color w:val="000000"/>
                <w:sz w:val="22"/>
                <w:szCs w:val="22"/>
              </w:rPr>
            </w:pPr>
            <w:r w:rsidRPr="00BA1F09">
              <w:rPr>
                <w:rFonts w:ascii="Calibri" w:hAnsi="Calibri"/>
                <w:color w:val="000000"/>
                <w:sz w:val="22"/>
                <w:szCs w:val="22"/>
              </w:rPr>
              <w:t>Design Architecture</w:t>
            </w:r>
          </w:p>
        </w:tc>
        <w:tc>
          <w:tcPr>
            <w:tcW w:w="460"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BA1F09" w:rsidRPr="00BA1F09" w:rsidRDefault="00BA1F09" w:rsidP="00BA1F09">
            <w:pPr>
              <w:jc w:val="center"/>
              <w:rPr>
                <w:rFonts w:ascii="Calibri" w:hAnsi="Calibri"/>
                <w:color w:val="000000"/>
                <w:sz w:val="22"/>
                <w:szCs w:val="22"/>
              </w:rPr>
            </w:pPr>
            <w:r w:rsidRPr="00BA1F09">
              <w:rPr>
                <w:rFonts w:ascii="Calibri" w:hAnsi="Calibri"/>
                <w:color w:val="000000"/>
                <w:sz w:val="22"/>
                <w:szCs w:val="22"/>
              </w:rPr>
              <w:t> </w:t>
            </w:r>
          </w:p>
        </w:tc>
        <w:tc>
          <w:tcPr>
            <w:tcW w:w="460" w:type="dxa"/>
            <w:vMerge w:val="restart"/>
            <w:tcBorders>
              <w:top w:val="nil"/>
              <w:left w:val="single" w:sz="4" w:space="0" w:color="auto"/>
              <w:bottom w:val="single" w:sz="4" w:space="0" w:color="auto"/>
              <w:right w:val="single" w:sz="4" w:space="0" w:color="auto"/>
            </w:tcBorders>
            <w:shd w:val="clear" w:color="000000" w:fill="808080"/>
            <w:noWrap/>
            <w:vAlign w:val="bottom"/>
            <w:hideMark/>
          </w:tcPr>
          <w:p w:rsidR="00BA1F09" w:rsidRPr="00BA1F09" w:rsidRDefault="00BA1F09" w:rsidP="00BA1F09">
            <w:pPr>
              <w:jc w:val="center"/>
              <w:rPr>
                <w:rFonts w:ascii="Calibri" w:hAnsi="Calibri"/>
                <w:color w:val="000000"/>
                <w:sz w:val="22"/>
                <w:szCs w:val="22"/>
              </w:rPr>
            </w:pPr>
            <w:r w:rsidRPr="00BA1F09">
              <w:rPr>
                <w:rFonts w:ascii="Calibri" w:hAnsi="Calibri"/>
                <w:color w:val="000000"/>
                <w:sz w:val="22"/>
                <w:szCs w:val="22"/>
              </w:rPr>
              <w:t> </w:t>
            </w:r>
          </w:p>
        </w:tc>
        <w:tc>
          <w:tcPr>
            <w:tcW w:w="460" w:type="dxa"/>
            <w:vMerge w:val="restart"/>
            <w:tcBorders>
              <w:top w:val="nil"/>
              <w:left w:val="single" w:sz="4" w:space="0" w:color="auto"/>
              <w:bottom w:val="single" w:sz="4" w:space="0" w:color="auto"/>
              <w:right w:val="single" w:sz="4" w:space="0" w:color="auto"/>
            </w:tcBorders>
            <w:shd w:val="clear" w:color="000000" w:fill="808080"/>
            <w:noWrap/>
            <w:vAlign w:val="bottom"/>
            <w:hideMark/>
          </w:tcPr>
          <w:p w:rsidR="00BA1F09" w:rsidRPr="00BA1F09" w:rsidRDefault="00BA1F09" w:rsidP="00BA1F09">
            <w:pPr>
              <w:jc w:val="center"/>
              <w:rPr>
                <w:rFonts w:ascii="Calibri" w:hAnsi="Calibri"/>
                <w:color w:val="000000"/>
                <w:sz w:val="22"/>
                <w:szCs w:val="22"/>
              </w:rPr>
            </w:pPr>
            <w:r w:rsidRPr="00BA1F09">
              <w:rPr>
                <w:rFonts w:ascii="Calibri" w:hAnsi="Calibri"/>
                <w:color w:val="000000"/>
                <w:sz w:val="22"/>
                <w:szCs w:val="22"/>
              </w:rPr>
              <w:t> </w:t>
            </w:r>
          </w:p>
        </w:tc>
        <w:tc>
          <w:tcPr>
            <w:tcW w:w="460" w:type="dxa"/>
            <w:vMerge w:val="restart"/>
            <w:tcBorders>
              <w:top w:val="nil"/>
              <w:left w:val="single" w:sz="4" w:space="0" w:color="auto"/>
              <w:bottom w:val="single" w:sz="4" w:space="0" w:color="auto"/>
              <w:right w:val="single" w:sz="4" w:space="0" w:color="auto"/>
            </w:tcBorders>
            <w:shd w:val="clear" w:color="000000" w:fill="808080"/>
            <w:noWrap/>
            <w:vAlign w:val="bottom"/>
            <w:hideMark/>
          </w:tcPr>
          <w:p w:rsidR="00BA1F09" w:rsidRPr="00BA1F09" w:rsidRDefault="00BA1F09" w:rsidP="00BA1F09">
            <w:pPr>
              <w:jc w:val="center"/>
              <w:rPr>
                <w:rFonts w:ascii="Calibri" w:hAnsi="Calibri"/>
                <w:color w:val="000000"/>
                <w:sz w:val="22"/>
                <w:szCs w:val="22"/>
              </w:rPr>
            </w:pPr>
            <w:r w:rsidRPr="00BA1F09">
              <w:rPr>
                <w:rFonts w:ascii="Calibri" w:hAnsi="Calibri"/>
                <w:color w:val="000000"/>
                <w:sz w:val="22"/>
                <w:szCs w:val="22"/>
              </w:rPr>
              <w:t> </w:t>
            </w:r>
          </w:p>
        </w:tc>
        <w:tc>
          <w:tcPr>
            <w:tcW w:w="460"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BA1F09" w:rsidRPr="00BA1F09" w:rsidRDefault="00BA1F09" w:rsidP="00BA1F09">
            <w:pPr>
              <w:jc w:val="center"/>
              <w:rPr>
                <w:rFonts w:ascii="Calibri" w:hAnsi="Calibri"/>
                <w:color w:val="000000"/>
                <w:sz w:val="22"/>
                <w:szCs w:val="22"/>
              </w:rPr>
            </w:pPr>
            <w:r w:rsidRPr="00BA1F09">
              <w:rPr>
                <w:rFonts w:ascii="Calibri" w:hAnsi="Calibri"/>
                <w:color w:val="000000"/>
                <w:sz w:val="22"/>
                <w:szCs w:val="22"/>
              </w:rPr>
              <w:t> </w:t>
            </w:r>
          </w:p>
        </w:tc>
        <w:tc>
          <w:tcPr>
            <w:tcW w:w="460"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BA1F09" w:rsidRPr="00BA1F09" w:rsidRDefault="00BA1F09" w:rsidP="00BA1F09">
            <w:pPr>
              <w:jc w:val="center"/>
              <w:rPr>
                <w:rFonts w:ascii="Calibri" w:hAnsi="Calibri"/>
                <w:color w:val="000000"/>
                <w:sz w:val="22"/>
                <w:szCs w:val="22"/>
              </w:rPr>
            </w:pPr>
            <w:r w:rsidRPr="00BA1F09">
              <w:rPr>
                <w:rFonts w:ascii="Calibri" w:hAnsi="Calibri"/>
                <w:color w:val="000000"/>
                <w:sz w:val="22"/>
                <w:szCs w:val="22"/>
              </w:rPr>
              <w:t> </w:t>
            </w:r>
          </w:p>
        </w:tc>
        <w:tc>
          <w:tcPr>
            <w:tcW w:w="460"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BA1F09" w:rsidRPr="00BA1F09" w:rsidRDefault="00BA1F09" w:rsidP="00BA1F09">
            <w:pPr>
              <w:jc w:val="center"/>
              <w:rPr>
                <w:rFonts w:ascii="Calibri" w:hAnsi="Calibri"/>
                <w:color w:val="000000"/>
                <w:sz w:val="22"/>
                <w:szCs w:val="22"/>
              </w:rPr>
            </w:pPr>
            <w:r w:rsidRPr="00BA1F09">
              <w:rPr>
                <w:rFonts w:ascii="Calibri" w:hAnsi="Calibri"/>
                <w:color w:val="000000"/>
                <w:sz w:val="22"/>
                <w:szCs w:val="22"/>
              </w:rPr>
              <w:t> </w:t>
            </w:r>
          </w:p>
        </w:tc>
        <w:tc>
          <w:tcPr>
            <w:tcW w:w="460"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BA1F09" w:rsidRPr="00BA1F09" w:rsidRDefault="00BA1F09" w:rsidP="00BA1F09">
            <w:pPr>
              <w:jc w:val="center"/>
              <w:rPr>
                <w:rFonts w:ascii="Calibri" w:hAnsi="Calibri"/>
                <w:color w:val="000000"/>
                <w:sz w:val="22"/>
                <w:szCs w:val="22"/>
              </w:rPr>
            </w:pPr>
            <w:r w:rsidRPr="00BA1F09">
              <w:rPr>
                <w:rFonts w:ascii="Calibri" w:hAnsi="Calibri"/>
                <w:color w:val="000000"/>
                <w:sz w:val="22"/>
                <w:szCs w:val="22"/>
              </w:rPr>
              <w:t> </w:t>
            </w:r>
          </w:p>
        </w:tc>
        <w:tc>
          <w:tcPr>
            <w:tcW w:w="302"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BA1F09" w:rsidRPr="00BA1F09" w:rsidRDefault="00BA1F09" w:rsidP="00BA1F09">
            <w:pPr>
              <w:jc w:val="center"/>
              <w:rPr>
                <w:rFonts w:ascii="Calibri" w:hAnsi="Calibri"/>
                <w:color w:val="000000"/>
                <w:sz w:val="22"/>
                <w:szCs w:val="22"/>
              </w:rPr>
            </w:pPr>
            <w:r w:rsidRPr="00BA1F09">
              <w:rPr>
                <w:rFonts w:ascii="Calibri" w:hAnsi="Calibri"/>
                <w:color w:val="000000"/>
                <w:sz w:val="22"/>
                <w:szCs w:val="22"/>
              </w:rPr>
              <w:t> </w:t>
            </w:r>
          </w:p>
        </w:tc>
        <w:tc>
          <w:tcPr>
            <w:tcW w:w="539"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BA1F09" w:rsidRPr="00BA1F09" w:rsidRDefault="00BA1F09" w:rsidP="00BA1F09">
            <w:pPr>
              <w:jc w:val="center"/>
              <w:rPr>
                <w:rFonts w:ascii="Calibri" w:hAnsi="Calibri"/>
                <w:color w:val="000000"/>
                <w:sz w:val="22"/>
                <w:szCs w:val="22"/>
              </w:rPr>
            </w:pPr>
            <w:r w:rsidRPr="00BA1F09">
              <w:rPr>
                <w:rFonts w:ascii="Calibri" w:hAnsi="Calibri"/>
                <w:color w:val="000000"/>
                <w:sz w:val="22"/>
                <w:szCs w:val="22"/>
              </w:rPr>
              <w:t> </w:t>
            </w:r>
          </w:p>
        </w:tc>
        <w:tc>
          <w:tcPr>
            <w:tcW w:w="539"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BA1F09" w:rsidRPr="00BA1F09" w:rsidRDefault="00BA1F09" w:rsidP="00BA1F09">
            <w:pPr>
              <w:jc w:val="center"/>
              <w:rPr>
                <w:rFonts w:ascii="Calibri" w:hAnsi="Calibri"/>
                <w:color w:val="000000"/>
                <w:sz w:val="22"/>
                <w:szCs w:val="22"/>
              </w:rPr>
            </w:pPr>
            <w:r w:rsidRPr="00BA1F09">
              <w:rPr>
                <w:rFonts w:ascii="Calibri" w:hAnsi="Calibri"/>
                <w:color w:val="000000"/>
                <w:sz w:val="22"/>
                <w:szCs w:val="22"/>
              </w:rPr>
              <w:t> </w:t>
            </w:r>
          </w:p>
        </w:tc>
        <w:tc>
          <w:tcPr>
            <w:tcW w:w="473"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BA1F09" w:rsidRPr="00BA1F09" w:rsidRDefault="00BA1F09" w:rsidP="00BA1F09">
            <w:pPr>
              <w:jc w:val="center"/>
              <w:rPr>
                <w:rFonts w:ascii="Calibri" w:hAnsi="Calibri"/>
                <w:color w:val="000000"/>
                <w:sz w:val="22"/>
                <w:szCs w:val="22"/>
              </w:rPr>
            </w:pPr>
            <w:r w:rsidRPr="00BA1F09">
              <w:rPr>
                <w:rFonts w:ascii="Calibri" w:hAnsi="Calibri"/>
                <w:color w:val="000000"/>
                <w:sz w:val="22"/>
                <w:szCs w:val="22"/>
              </w:rPr>
              <w:t> </w:t>
            </w:r>
          </w:p>
        </w:tc>
        <w:tc>
          <w:tcPr>
            <w:tcW w:w="473"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BA1F09" w:rsidRPr="00BA1F09" w:rsidRDefault="00BA1F09" w:rsidP="00BA1F09">
            <w:pPr>
              <w:jc w:val="center"/>
              <w:rPr>
                <w:rFonts w:ascii="Calibri" w:hAnsi="Calibri"/>
                <w:color w:val="000000"/>
                <w:sz w:val="22"/>
                <w:szCs w:val="22"/>
              </w:rPr>
            </w:pPr>
            <w:r w:rsidRPr="00BA1F09">
              <w:rPr>
                <w:rFonts w:ascii="Calibri" w:hAnsi="Calibri"/>
                <w:color w:val="000000"/>
                <w:sz w:val="22"/>
                <w:szCs w:val="22"/>
              </w:rPr>
              <w:t> </w:t>
            </w:r>
          </w:p>
        </w:tc>
        <w:tc>
          <w:tcPr>
            <w:tcW w:w="460"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BA1F09" w:rsidRPr="00BA1F09" w:rsidRDefault="00BA1F09" w:rsidP="00BA1F09">
            <w:pPr>
              <w:jc w:val="center"/>
              <w:rPr>
                <w:rFonts w:ascii="Calibri" w:hAnsi="Calibri"/>
                <w:color w:val="000000"/>
                <w:sz w:val="22"/>
                <w:szCs w:val="22"/>
              </w:rPr>
            </w:pPr>
            <w:r w:rsidRPr="00BA1F09">
              <w:rPr>
                <w:rFonts w:ascii="Calibri" w:hAnsi="Calibri"/>
                <w:color w:val="000000"/>
                <w:sz w:val="22"/>
                <w:szCs w:val="22"/>
              </w:rPr>
              <w:t> </w:t>
            </w:r>
          </w:p>
        </w:tc>
        <w:tc>
          <w:tcPr>
            <w:tcW w:w="460"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BA1F09" w:rsidRPr="00BA1F09" w:rsidRDefault="00BA1F09" w:rsidP="00BA1F09">
            <w:pPr>
              <w:jc w:val="center"/>
              <w:rPr>
                <w:rFonts w:ascii="Calibri" w:hAnsi="Calibri"/>
                <w:color w:val="000000"/>
                <w:sz w:val="22"/>
                <w:szCs w:val="22"/>
              </w:rPr>
            </w:pPr>
            <w:r w:rsidRPr="00BA1F09">
              <w:rPr>
                <w:rFonts w:ascii="Calibri" w:hAnsi="Calibri"/>
                <w:color w:val="000000"/>
                <w:sz w:val="22"/>
                <w:szCs w:val="22"/>
              </w:rPr>
              <w:t> </w:t>
            </w:r>
          </w:p>
        </w:tc>
      </w:tr>
      <w:tr w:rsidR="00BA1F09" w:rsidRPr="00BA1F09" w:rsidTr="00BA1F09">
        <w:trPr>
          <w:trHeight w:val="285"/>
        </w:trPr>
        <w:tc>
          <w:tcPr>
            <w:tcW w:w="1860" w:type="dxa"/>
            <w:gridSpan w:val="2"/>
            <w:vMerge/>
            <w:tcBorders>
              <w:top w:val="single" w:sz="4" w:space="0" w:color="auto"/>
              <w:left w:val="single" w:sz="4" w:space="0" w:color="auto"/>
              <w:bottom w:val="single" w:sz="4" w:space="0" w:color="auto"/>
              <w:right w:val="single" w:sz="4" w:space="0" w:color="auto"/>
            </w:tcBorders>
            <w:vAlign w:val="center"/>
            <w:hideMark/>
          </w:tcPr>
          <w:p w:rsidR="00BA1F09" w:rsidRPr="00BA1F09" w:rsidRDefault="00BA1F09" w:rsidP="00BA1F09">
            <w:pPr>
              <w:rPr>
                <w:rFonts w:ascii="Calibri" w:hAnsi="Calibri"/>
                <w:color w:val="000000"/>
                <w:sz w:val="22"/>
                <w:szCs w:val="22"/>
              </w:rPr>
            </w:pPr>
          </w:p>
        </w:tc>
        <w:tc>
          <w:tcPr>
            <w:tcW w:w="460" w:type="dxa"/>
            <w:vMerge/>
            <w:tcBorders>
              <w:top w:val="nil"/>
              <w:left w:val="single" w:sz="4" w:space="0" w:color="auto"/>
              <w:bottom w:val="single" w:sz="4" w:space="0" w:color="auto"/>
              <w:right w:val="single" w:sz="4" w:space="0" w:color="auto"/>
            </w:tcBorders>
            <w:vAlign w:val="center"/>
            <w:hideMark/>
          </w:tcPr>
          <w:p w:rsidR="00BA1F09" w:rsidRPr="00BA1F09" w:rsidRDefault="00BA1F09" w:rsidP="00BA1F09">
            <w:pPr>
              <w:rPr>
                <w:rFonts w:ascii="Calibri" w:hAnsi="Calibri"/>
                <w:color w:val="000000"/>
                <w:sz w:val="22"/>
                <w:szCs w:val="22"/>
              </w:rPr>
            </w:pPr>
          </w:p>
        </w:tc>
        <w:tc>
          <w:tcPr>
            <w:tcW w:w="460" w:type="dxa"/>
            <w:vMerge/>
            <w:tcBorders>
              <w:top w:val="nil"/>
              <w:left w:val="single" w:sz="4" w:space="0" w:color="auto"/>
              <w:bottom w:val="single" w:sz="4" w:space="0" w:color="auto"/>
              <w:right w:val="single" w:sz="4" w:space="0" w:color="auto"/>
            </w:tcBorders>
            <w:vAlign w:val="center"/>
            <w:hideMark/>
          </w:tcPr>
          <w:p w:rsidR="00BA1F09" w:rsidRPr="00BA1F09" w:rsidRDefault="00BA1F09" w:rsidP="00BA1F09">
            <w:pPr>
              <w:rPr>
                <w:rFonts w:ascii="Calibri" w:hAnsi="Calibri"/>
                <w:color w:val="000000"/>
                <w:sz w:val="22"/>
                <w:szCs w:val="22"/>
              </w:rPr>
            </w:pPr>
          </w:p>
        </w:tc>
        <w:tc>
          <w:tcPr>
            <w:tcW w:w="460" w:type="dxa"/>
            <w:vMerge/>
            <w:tcBorders>
              <w:top w:val="nil"/>
              <w:left w:val="single" w:sz="4" w:space="0" w:color="auto"/>
              <w:bottom w:val="single" w:sz="4" w:space="0" w:color="auto"/>
              <w:right w:val="single" w:sz="4" w:space="0" w:color="auto"/>
            </w:tcBorders>
            <w:vAlign w:val="center"/>
            <w:hideMark/>
          </w:tcPr>
          <w:p w:rsidR="00BA1F09" w:rsidRPr="00BA1F09" w:rsidRDefault="00BA1F09" w:rsidP="00BA1F09">
            <w:pPr>
              <w:rPr>
                <w:rFonts w:ascii="Calibri" w:hAnsi="Calibri"/>
                <w:color w:val="000000"/>
                <w:sz w:val="22"/>
                <w:szCs w:val="22"/>
              </w:rPr>
            </w:pPr>
          </w:p>
        </w:tc>
        <w:tc>
          <w:tcPr>
            <w:tcW w:w="460" w:type="dxa"/>
            <w:vMerge/>
            <w:tcBorders>
              <w:top w:val="nil"/>
              <w:left w:val="single" w:sz="4" w:space="0" w:color="auto"/>
              <w:bottom w:val="single" w:sz="4" w:space="0" w:color="auto"/>
              <w:right w:val="single" w:sz="4" w:space="0" w:color="auto"/>
            </w:tcBorders>
            <w:vAlign w:val="center"/>
            <w:hideMark/>
          </w:tcPr>
          <w:p w:rsidR="00BA1F09" w:rsidRPr="00BA1F09" w:rsidRDefault="00BA1F09" w:rsidP="00BA1F09">
            <w:pPr>
              <w:rPr>
                <w:rFonts w:ascii="Calibri" w:hAnsi="Calibri"/>
                <w:color w:val="000000"/>
                <w:sz w:val="22"/>
                <w:szCs w:val="22"/>
              </w:rPr>
            </w:pPr>
          </w:p>
        </w:tc>
        <w:tc>
          <w:tcPr>
            <w:tcW w:w="460" w:type="dxa"/>
            <w:vMerge/>
            <w:tcBorders>
              <w:top w:val="nil"/>
              <w:left w:val="single" w:sz="4" w:space="0" w:color="auto"/>
              <w:bottom w:val="single" w:sz="4" w:space="0" w:color="auto"/>
              <w:right w:val="single" w:sz="4" w:space="0" w:color="auto"/>
            </w:tcBorders>
            <w:vAlign w:val="center"/>
            <w:hideMark/>
          </w:tcPr>
          <w:p w:rsidR="00BA1F09" w:rsidRPr="00BA1F09" w:rsidRDefault="00BA1F09" w:rsidP="00BA1F09">
            <w:pPr>
              <w:rPr>
                <w:rFonts w:ascii="Calibri" w:hAnsi="Calibri"/>
                <w:color w:val="000000"/>
                <w:sz w:val="22"/>
                <w:szCs w:val="22"/>
              </w:rPr>
            </w:pPr>
          </w:p>
        </w:tc>
        <w:tc>
          <w:tcPr>
            <w:tcW w:w="460" w:type="dxa"/>
            <w:vMerge/>
            <w:tcBorders>
              <w:top w:val="nil"/>
              <w:left w:val="single" w:sz="4" w:space="0" w:color="auto"/>
              <w:bottom w:val="single" w:sz="4" w:space="0" w:color="auto"/>
              <w:right w:val="single" w:sz="4" w:space="0" w:color="auto"/>
            </w:tcBorders>
            <w:vAlign w:val="center"/>
            <w:hideMark/>
          </w:tcPr>
          <w:p w:rsidR="00BA1F09" w:rsidRPr="00BA1F09" w:rsidRDefault="00BA1F09" w:rsidP="00BA1F09">
            <w:pPr>
              <w:rPr>
                <w:rFonts w:ascii="Calibri" w:hAnsi="Calibri"/>
                <w:color w:val="000000"/>
                <w:sz w:val="22"/>
                <w:szCs w:val="22"/>
              </w:rPr>
            </w:pPr>
          </w:p>
        </w:tc>
        <w:tc>
          <w:tcPr>
            <w:tcW w:w="460" w:type="dxa"/>
            <w:vMerge/>
            <w:tcBorders>
              <w:top w:val="nil"/>
              <w:left w:val="single" w:sz="4" w:space="0" w:color="auto"/>
              <w:bottom w:val="single" w:sz="4" w:space="0" w:color="auto"/>
              <w:right w:val="single" w:sz="4" w:space="0" w:color="auto"/>
            </w:tcBorders>
            <w:vAlign w:val="center"/>
            <w:hideMark/>
          </w:tcPr>
          <w:p w:rsidR="00BA1F09" w:rsidRPr="00BA1F09" w:rsidRDefault="00BA1F09" w:rsidP="00BA1F09">
            <w:pPr>
              <w:rPr>
                <w:rFonts w:ascii="Calibri" w:hAnsi="Calibri"/>
                <w:color w:val="000000"/>
                <w:sz w:val="22"/>
                <w:szCs w:val="22"/>
              </w:rPr>
            </w:pPr>
          </w:p>
        </w:tc>
        <w:tc>
          <w:tcPr>
            <w:tcW w:w="460" w:type="dxa"/>
            <w:vMerge/>
            <w:tcBorders>
              <w:top w:val="nil"/>
              <w:left w:val="single" w:sz="4" w:space="0" w:color="auto"/>
              <w:bottom w:val="single" w:sz="4" w:space="0" w:color="auto"/>
              <w:right w:val="single" w:sz="4" w:space="0" w:color="auto"/>
            </w:tcBorders>
            <w:vAlign w:val="center"/>
            <w:hideMark/>
          </w:tcPr>
          <w:p w:rsidR="00BA1F09" w:rsidRPr="00BA1F09" w:rsidRDefault="00BA1F09" w:rsidP="00BA1F09">
            <w:pPr>
              <w:rPr>
                <w:rFonts w:ascii="Calibri" w:hAnsi="Calibri"/>
                <w:color w:val="000000"/>
                <w:sz w:val="22"/>
                <w:szCs w:val="22"/>
              </w:rPr>
            </w:pPr>
          </w:p>
        </w:tc>
        <w:tc>
          <w:tcPr>
            <w:tcW w:w="302" w:type="dxa"/>
            <w:vMerge/>
            <w:tcBorders>
              <w:top w:val="nil"/>
              <w:left w:val="single" w:sz="4" w:space="0" w:color="auto"/>
              <w:bottom w:val="single" w:sz="4" w:space="0" w:color="auto"/>
              <w:right w:val="single" w:sz="4" w:space="0" w:color="auto"/>
            </w:tcBorders>
            <w:vAlign w:val="center"/>
            <w:hideMark/>
          </w:tcPr>
          <w:p w:rsidR="00BA1F09" w:rsidRPr="00BA1F09" w:rsidRDefault="00BA1F09" w:rsidP="00BA1F09">
            <w:pPr>
              <w:rPr>
                <w:rFonts w:ascii="Calibri" w:hAnsi="Calibri"/>
                <w:color w:val="000000"/>
                <w:sz w:val="22"/>
                <w:szCs w:val="22"/>
              </w:rPr>
            </w:pPr>
          </w:p>
        </w:tc>
        <w:tc>
          <w:tcPr>
            <w:tcW w:w="539" w:type="dxa"/>
            <w:vMerge/>
            <w:tcBorders>
              <w:top w:val="nil"/>
              <w:left w:val="single" w:sz="4" w:space="0" w:color="auto"/>
              <w:bottom w:val="single" w:sz="4" w:space="0" w:color="auto"/>
              <w:right w:val="single" w:sz="4" w:space="0" w:color="auto"/>
            </w:tcBorders>
            <w:vAlign w:val="center"/>
            <w:hideMark/>
          </w:tcPr>
          <w:p w:rsidR="00BA1F09" w:rsidRPr="00BA1F09" w:rsidRDefault="00BA1F09" w:rsidP="00BA1F09">
            <w:pPr>
              <w:rPr>
                <w:rFonts w:ascii="Calibri" w:hAnsi="Calibri"/>
                <w:color w:val="000000"/>
                <w:sz w:val="22"/>
                <w:szCs w:val="22"/>
              </w:rPr>
            </w:pPr>
          </w:p>
        </w:tc>
        <w:tc>
          <w:tcPr>
            <w:tcW w:w="539" w:type="dxa"/>
            <w:vMerge/>
            <w:tcBorders>
              <w:top w:val="nil"/>
              <w:left w:val="single" w:sz="4" w:space="0" w:color="auto"/>
              <w:bottom w:val="single" w:sz="4" w:space="0" w:color="auto"/>
              <w:right w:val="single" w:sz="4" w:space="0" w:color="auto"/>
            </w:tcBorders>
            <w:vAlign w:val="center"/>
            <w:hideMark/>
          </w:tcPr>
          <w:p w:rsidR="00BA1F09" w:rsidRPr="00BA1F09" w:rsidRDefault="00BA1F09" w:rsidP="00BA1F09">
            <w:pPr>
              <w:rPr>
                <w:rFonts w:ascii="Calibri" w:hAnsi="Calibri"/>
                <w:color w:val="000000"/>
                <w:sz w:val="22"/>
                <w:szCs w:val="22"/>
              </w:rPr>
            </w:pPr>
          </w:p>
        </w:tc>
        <w:tc>
          <w:tcPr>
            <w:tcW w:w="473" w:type="dxa"/>
            <w:vMerge/>
            <w:tcBorders>
              <w:top w:val="nil"/>
              <w:left w:val="single" w:sz="4" w:space="0" w:color="auto"/>
              <w:bottom w:val="single" w:sz="4" w:space="0" w:color="auto"/>
              <w:right w:val="single" w:sz="4" w:space="0" w:color="auto"/>
            </w:tcBorders>
            <w:vAlign w:val="center"/>
            <w:hideMark/>
          </w:tcPr>
          <w:p w:rsidR="00BA1F09" w:rsidRPr="00BA1F09" w:rsidRDefault="00BA1F09" w:rsidP="00BA1F09">
            <w:pPr>
              <w:rPr>
                <w:rFonts w:ascii="Calibri" w:hAnsi="Calibri"/>
                <w:color w:val="000000"/>
                <w:sz w:val="22"/>
                <w:szCs w:val="22"/>
              </w:rPr>
            </w:pPr>
          </w:p>
        </w:tc>
        <w:tc>
          <w:tcPr>
            <w:tcW w:w="473" w:type="dxa"/>
            <w:vMerge/>
            <w:tcBorders>
              <w:top w:val="nil"/>
              <w:left w:val="single" w:sz="4" w:space="0" w:color="auto"/>
              <w:bottom w:val="single" w:sz="4" w:space="0" w:color="auto"/>
              <w:right w:val="single" w:sz="4" w:space="0" w:color="auto"/>
            </w:tcBorders>
            <w:vAlign w:val="center"/>
            <w:hideMark/>
          </w:tcPr>
          <w:p w:rsidR="00BA1F09" w:rsidRPr="00BA1F09" w:rsidRDefault="00BA1F09" w:rsidP="00BA1F09">
            <w:pPr>
              <w:rPr>
                <w:rFonts w:ascii="Calibri" w:hAnsi="Calibri"/>
                <w:color w:val="000000"/>
                <w:sz w:val="22"/>
                <w:szCs w:val="22"/>
              </w:rPr>
            </w:pPr>
          </w:p>
        </w:tc>
        <w:tc>
          <w:tcPr>
            <w:tcW w:w="460" w:type="dxa"/>
            <w:vMerge/>
            <w:tcBorders>
              <w:top w:val="nil"/>
              <w:left w:val="single" w:sz="4" w:space="0" w:color="auto"/>
              <w:bottom w:val="single" w:sz="4" w:space="0" w:color="auto"/>
              <w:right w:val="single" w:sz="4" w:space="0" w:color="auto"/>
            </w:tcBorders>
            <w:vAlign w:val="center"/>
            <w:hideMark/>
          </w:tcPr>
          <w:p w:rsidR="00BA1F09" w:rsidRPr="00BA1F09" w:rsidRDefault="00BA1F09" w:rsidP="00BA1F09">
            <w:pPr>
              <w:rPr>
                <w:rFonts w:ascii="Calibri" w:hAnsi="Calibri"/>
                <w:color w:val="000000"/>
                <w:sz w:val="22"/>
                <w:szCs w:val="22"/>
              </w:rPr>
            </w:pPr>
          </w:p>
        </w:tc>
        <w:tc>
          <w:tcPr>
            <w:tcW w:w="460" w:type="dxa"/>
            <w:vMerge/>
            <w:tcBorders>
              <w:top w:val="nil"/>
              <w:left w:val="single" w:sz="4" w:space="0" w:color="auto"/>
              <w:bottom w:val="single" w:sz="4" w:space="0" w:color="auto"/>
              <w:right w:val="single" w:sz="4" w:space="0" w:color="auto"/>
            </w:tcBorders>
            <w:vAlign w:val="center"/>
            <w:hideMark/>
          </w:tcPr>
          <w:p w:rsidR="00BA1F09" w:rsidRPr="00BA1F09" w:rsidRDefault="00BA1F09" w:rsidP="00BA1F09">
            <w:pPr>
              <w:rPr>
                <w:rFonts w:ascii="Calibri" w:hAnsi="Calibri"/>
                <w:color w:val="000000"/>
                <w:sz w:val="22"/>
                <w:szCs w:val="22"/>
              </w:rPr>
            </w:pPr>
          </w:p>
        </w:tc>
      </w:tr>
      <w:tr w:rsidR="00BA1F09" w:rsidRPr="00BA1F09" w:rsidTr="00BA1F09">
        <w:trPr>
          <w:trHeight w:val="285"/>
        </w:trPr>
        <w:tc>
          <w:tcPr>
            <w:tcW w:w="1860" w:type="dxa"/>
            <w:gridSpan w:val="2"/>
            <w:vMerge w:val="restart"/>
            <w:tcBorders>
              <w:top w:val="single" w:sz="4" w:space="0" w:color="auto"/>
              <w:left w:val="single" w:sz="4" w:space="0" w:color="auto"/>
              <w:bottom w:val="single" w:sz="4" w:space="0" w:color="auto"/>
              <w:right w:val="single" w:sz="4" w:space="0" w:color="auto"/>
            </w:tcBorders>
            <w:shd w:val="clear" w:color="000000" w:fill="F79646"/>
            <w:vAlign w:val="center"/>
            <w:hideMark/>
          </w:tcPr>
          <w:p w:rsidR="00BA1F09" w:rsidRPr="00BA1F09" w:rsidRDefault="00BA1F09" w:rsidP="00BA1F09">
            <w:pPr>
              <w:jc w:val="center"/>
              <w:rPr>
                <w:rFonts w:ascii="Calibri" w:hAnsi="Calibri"/>
                <w:color w:val="000000"/>
                <w:sz w:val="22"/>
                <w:szCs w:val="22"/>
              </w:rPr>
            </w:pPr>
            <w:r w:rsidRPr="00BA1F09">
              <w:rPr>
                <w:rFonts w:ascii="Calibri" w:hAnsi="Calibri"/>
                <w:color w:val="000000"/>
                <w:sz w:val="22"/>
                <w:szCs w:val="22"/>
              </w:rPr>
              <w:lastRenderedPageBreak/>
              <w:t>Specify/Evaluate</w:t>
            </w:r>
            <w:r w:rsidRPr="00BA1F09">
              <w:rPr>
                <w:rFonts w:ascii="Calibri" w:hAnsi="Calibri"/>
                <w:color w:val="000000"/>
                <w:sz w:val="22"/>
                <w:szCs w:val="22"/>
              </w:rPr>
              <w:br/>
              <w:t>Requirements</w:t>
            </w:r>
          </w:p>
        </w:tc>
        <w:tc>
          <w:tcPr>
            <w:tcW w:w="460" w:type="dxa"/>
            <w:vMerge w:val="restart"/>
            <w:tcBorders>
              <w:top w:val="nil"/>
              <w:left w:val="single" w:sz="4" w:space="0" w:color="auto"/>
              <w:bottom w:val="single" w:sz="4" w:space="0" w:color="auto"/>
              <w:right w:val="single" w:sz="4" w:space="0" w:color="auto"/>
            </w:tcBorders>
            <w:shd w:val="clear" w:color="000000" w:fill="808080"/>
            <w:noWrap/>
            <w:vAlign w:val="bottom"/>
            <w:hideMark/>
          </w:tcPr>
          <w:p w:rsidR="00BA1F09" w:rsidRPr="00BA1F09" w:rsidRDefault="00BA1F09" w:rsidP="00BA1F09">
            <w:pPr>
              <w:jc w:val="center"/>
              <w:rPr>
                <w:rFonts w:ascii="Calibri" w:hAnsi="Calibri"/>
                <w:color w:val="000000"/>
                <w:sz w:val="22"/>
                <w:szCs w:val="22"/>
              </w:rPr>
            </w:pPr>
            <w:r w:rsidRPr="00BA1F09">
              <w:rPr>
                <w:rFonts w:ascii="Calibri" w:hAnsi="Calibri"/>
                <w:color w:val="000000"/>
                <w:sz w:val="22"/>
                <w:szCs w:val="22"/>
              </w:rPr>
              <w:t> </w:t>
            </w:r>
          </w:p>
        </w:tc>
        <w:tc>
          <w:tcPr>
            <w:tcW w:w="460" w:type="dxa"/>
            <w:vMerge w:val="restart"/>
            <w:tcBorders>
              <w:top w:val="nil"/>
              <w:left w:val="single" w:sz="4" w:space="0" w:color="auto"/>
              <w:bottom w:val="single" w:sz="4" w:space="0" w:color="auto"/>
              <w:right w:val="single" w:sz="4" w:space="0" w:color="auto"/>
            </w:tcBorders>
            <w:shd w:val="clear" w:color="000000" w:fill="808080"/>
            <w:noWrap/>
            <w:vAlign w:val="bottom"/>
            <w:hideMark/>
          </w:tcPr>
          <w:p w:rsidR="00BA1F09" w:rsidRPr="00BA1F09" w:rsidRDefault="00BA1F09" w:rsidP="00BA1F09">
            <w:pPr>
              <w:jc w:val="center"/>
              <w:rPr>
                <w:rFonts w:ascii="Calibri" w:hAnsi="Calibri"/>
                <w:color w:val="000000"/>
                <w:sz w:val="22"/>
                <w:szCs w:val="22"/>
              </w:rPr>
            </w:pPr>
            <w:r w:rsidRPr="00BA1F09">
              <w:rPr>
                <w:rFonts w:ascii="Calibri" w:hAnsi="Calibri"/>
                <w:color w:val="000000"/>
                <w:sz w:val="22"/>
                <w:szCs w:val="22"/>
              </w:rPr>
              <w:t> </w:t>
            </w:r>
          </w:p>
        </w:tc>
        <w:tc>
          <w:tcPr>
            <w:tcW w:w="460" w:type="dxa"/>
            <w:vMerge w:val="restart"/>
            <w:tcBorders>
              <w:top w:val="nil"/>
              <w:left w:val="single" w:sz="4" w:space="0" w:color="auto"/>
              <w:bottom w:val="single" w:sz="4" w:space="0" w:color="auto"/>
              <w:right w:val="single" w:sz="4" w:space="0" w:color="auto"/>
            </w:tcBorders>
            <w:shd w:val="clear" w:color="000000" w:fill="808080"/>
            <w:noWrap/>
            <w:vAlign w:val="bottom"/>
            <w:hideMark/>
          </w:tcPr>
          <w:p w:rsidR="00BA1F09" w:rsidRPr="00BA1F09" w:rsidRDefault="00BA1F09" w:rsidP="00BA1F09">
            <w:pPr>
              <w:jc w:val="center"/>
              <w:rPr>
                <w:rFonts w:ascii="Calibri" w:hAnsi="Calibri"/>
                <w:color w:val="000000"/>
                <w:sz w:val="22"/>
                <w:szCs w:val="22"/>
              </w:rPr>
            </w:pPr>
            <w:r w:rsidRPr="00BA1F09">
              <w:rPr>
                <w:rFonts w:ascii="Calibri" w:hAnsi="Calibri"/>
                <w:color w:val="000000"/>
                <w:sz w:val="22"/>
                <w:szCs w:val="22"/>
              </w:rPr>
              <w:t> </w:t>
            </w:r>
          </w:p>
        </w:tc>
        <w:tc>
          <w:tcPr>
            <w:tcW w:w="460" w:type="dxa"/>
            <w:vMerge w:val="restart"/>
            <w:tcBorders>
              <w:top w:val="nil"/>
              <w:left w:val="single" w:sz="4" w:space="0" w:color="auto"/>
              <w:bottom w:val="single" w:sz="4" w:space="0" w:color="auto"/>
              <w:right w:val="single" w:sz="4" w:space="0" w:color="auto"/>
            </w:tcBorders>
            <w:shd w:val="clear" w:color="000000" w:fill="808080"/>
            <w:noWrap/>
            <w:vAlign w:val="bottom"/>
            <w:hideMark/>
          </w:tcPr>
          <w:p w:rsidR="00BA1F09" w:rsidRPr="00BA1F09" w:rsidRDefault="00BA1F09" w:rsidP="00BA1F09">
            <w:pPr>
              <w:jc w:val="center"/>
              <w:rPr>
                <w:rFonts w:ascii="Calibri" w:hAnsi="Calibri"/>
                <w:color w:val="000000"/>
                <w:sz w:val="22"/>
                <w:szCs w:val="22"/>
              </w:rPr>
            </w:pPr>
            <w:r w:rsidRPr="00BA1F09">
              <w:rPr>
                <w:rFonts w:ascii="Calibri" w:hAnsi="Calibri"/>
                <w:color w:val="000000"/>
                <w:sz w:val="22"/>
                <w:szCs w:val="22"/>
              </w:rPr>
              <w:t> </w:t>
            </w:r>
          </w:p>
        </w:tc>
        <w:tc>
          <w:tcPr>
            <w:tcW w:w="460"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BA1F09" w:rsidRPr="00BA1F09" w:rsidRDefault="00BA1F09" w:rsidP="00BA1F09">
            <w:pPr>
              <w:jc w:val="center"/>
              <w:rPr>
                <w:rFonts w:ascii="Calibri" w:hAnsi="Calibri"/>
                <w:color w:val="000000"/>
                <w:sz w:val="22"/>
                <w:szCs w:val="22"/>
              </w:rPr>
            </w:pPr>
            <w:r w:rsidRPr="00BA1F09">
              <w:rPr>
                <w:rFonts w:ascii="Calibri" w:hAnsi="Calibri"/>
                <w:color w:val="000000"/>
                <w:sz w:val="22"/>
                <w:szCs w:val="22"/>
              </w:rPr>
              <w:t> </w:t>
            </w:r>
          </w:p>
        </w:tc>
        <w:tc>
          <w:tcPr>
            <w:tcW w:w="460" w:type="dxa"/>
            <w:vMerge w:val="restart"/>
            <w:tcBorders>
              <w:top w:val="nil"/>
              <w:left w:val="single" w:sz="4" w:space="0" w:color="auto"/>
              <w:bottom w:val="single" w:sz="4" w:space="0" w:color="auto"/>
              <w:right w:val="single" w:sz="4" w:space="0" w:color="auto"/>
            </w:tcBorders>
            <w:shd w:val="clear" w:color="000000" w:fill="808080"/>
            <w:noWrap/>
            <w:vAlign w:val="bottom"/>
            <w:hideMark/>
          </w:tcPr>
          <w:p w:rsidR="00BA1F09" w:rsidRPr="00BA1F09" w:rsidRDefault="00BA1F09" w:rsidP="00BA1F09">
            <w:pPr>
              <w:jc w:val="center"/>
              <w:rPr>
                <w:rFonts w:ascii="Calibri" w:hAnsi="Calibri"/>
                <w:color w:val="000000"/>
                <w:sz w:val="22"/>
                <w:szCs w:val="22"/>
              </w:rPr>
            </w:pPr>
            <w:r w:rsidRPr="00BA1F09">
              <w:rPr>
                <w:rFonts w:ascii="Calibri" w:hAnsi="Calibri"/>
                <w:color w:val="000000"/>
                <w:sz w:val="22"/>
                <w:szCs w:val="22"/>
              </w:rPr>
              <w:t> </w:t>
            </w:r>
          </w:p>
        </w:tc>
        <w:tc>
          <w:tcPr>
            <w:tcW w:w="460"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BA1F09" w:rsidRPr="00BA1F09" w:rsidRDefault="00BA1F09" w:rsidP="00BA1F09">
            <w:pPr>
              <w:jc w:val="center"/>
              <w:rPr>
                <w:rFonts w:ascii="Calibri" w:hAnsi="Calibri"/>
                <w:color w:val="000000"/>
                <w:sz w:val="22"/>
                <w:szCs w:val="22"/>
              </w:rPr>
            </w:pPr>
            <w:r w:rsidRPr="00BA1F09">
              <w:rPr>
                <w:rFonts w:ascii="Calibri" w:hAnsi="Calibri"/>
                <w:color w:val="000000"/>
                <w:sz w:val="22"/>
                <w:szCs w:val="22"/>
              </w:rPr>
              <w:t> </w:t>
            </w:r>
          </w:p>
        </w:tc>
        <w:tc>
          <w:tcPr>
            <w:tcW w:w="460" w:type="dxa"/>
            <w:vMerge w:val="restart"/>
            <w:tcBorders>
              <w:top w:val="nil"/>
              <w:left w:val="single" w:sz="4" w:space="0" w:color="auto"/>
              <w:bottom w:val="single" w:sz="4" w:space="0" w:color="auto"/>
              <w:right w:val="single" w:sz="4" w:space="0" w:color="auto"/>
            </w:tcBorders>
            <w:shd w:val="clear" w:color="000000" w:fill="808080"/>
            <w:noWrap/>
            <w:vAlign w:val="bottom"/>
            <w:hideMark/>
          </w:tcPr>
          <w:p w:rsidR="00BA1F09" w:rsidRPr="00BA1F09" w:rsidRDefault="00BA1F09" w:rsidP="00BA1F09">
            <w:pPr>
              <w:jc w:val="center"/>
              <w:rPr>
                <w:rFonts w:ascii="Calibri" w:hAnsi="Calibri"/>
                <w:color w:val="000000"/>
                <w:sz w:val="22"/>
                <w:szCs w:val="22"/>
              </w:rPr>
            </w:pPr>
            <w:r w:rsidRPr="00BA1F09">
              <w:rPr>
                <w:rFonts w:ascii="Calibri" w:hAnsi="Calibri"/>
                <w:color w:val="000000"/>
                <w:sz w:val="22"/>
                <w:szCs w:val="22"/>
              </w:rPr>
              <w:t> </w:t>
            </w:r>
          </w:p>
        </w:tc>
        <w:tc>
          <w:tcPr>
            <w:tcW w:w="302"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BA1F09" w:rsidRPr="00BA1F09" w:rsidRDefault="00BA1F09" w:rsidP="00BA1F09">
            <w:pPr>
              <w:jc w:val="center"/>
              <w:rPr>
                <w:rFonts w:ascii="Calibri" w:hAnsi="Calibri"/>
                <w:color w:val="000000"/>
                <w:sz w:val="22"/>
                <w:szCs w:val="22"/>
              </w:rPr>
            </w:pPr>
            <w:r w:rsidRPr="00BA1F09">
              <w:rPr>
                <w:rFonts w:ascii="Calibri" w:hAnsi="Calibri"/>
                <w:color w:val="000000"/>
                <w:sz w:val="22"/>
                <w:szCs w:val="22"/>
              </w:rPr>
              <w:t> </w:t>
            </w:r>
          </w:p>
        </w:tc>
        <w:tc>
          <w:tcPr>
            <w:tcW w:w="539"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BA1F09" w:rsidRPr="00BA1F09" w:rsidRDefault="00BA1F09" w:rsidP="00BA1F09">
            <w:pPr>
              <w:jc w:val="center"/>
              <w:rPr>
                <w:rFonts w:ascii="Calibri" w:hAnsi="Calibri"/>
                <w:color w:val="000000"/>
                <w:sz w:val="22"/>
                <w:szCs w:val="22"/>
              </w:rPr>
            </w:pPr>
            <w:r w:rsidRPr="00BA1F09">
              <w:rPr>
                <w:rFonts w:ascii="Calibri" w:hAnsi="Calibri"/>
                <w:color w:val="000000"/>
                <w:sz w:val="22"/>
                <w:szCs w:val="22"/>
              </w:rPr>
              <w:t> </w:t>
            </w:r>
          </w:p>
        </w:tc>
        <w:tc>
          <w:tcPr>
            <w:tcW w:w="539" w:type="dxa"/>
            <w:vMerge w:val="restart"/>
            <w:tcBorders>
              <w:top w:val="nil"/>
              <w:left w:val="single" w:sz="4" w:space="0" w:color="auto"/>
              <w:bottom w:val="single" w:sz="4" w:space="0" w:color="auto"/>
              <w:right w:val="single" w:sz="4" w:space="0" w:color="auto"/>
            </w:tcBorders>
            <w:shd w:val="clear" w:color="000000" w:fill="808080"/>
            <w:noWrap/>
            <w:vAlign w:val="bottom"/>
            <w:hideMark/>
          </w:tcPr>
          <w:p w:rsidR="00BA1F09" w:rsidRPr="00BA1F09" w:rsidRDefault="00BA1F09" w:rsidP="00BA1F09">
            <w:pPr>
              <w:jc w:val="center"/>
              <w:rPr>
                <w:rFonts w:ascii="Calibri" w:hAnsi="Calibri"/>
                <w:color w:val="000000"/>
                <w:sz w:val="22"/>
                <w:szCs w:val="22"/>
              </w:rPr>
            </w:pPr>
            <w:r w:rsidRPr="00BA1F09">
              <w:rPr>
                <w:rFonts w:ascii="Calibri" w:hAnsi="Calibri"/>
                <w:color w:val="000000"/>
                <w:sz w:val="22"/>
                <w:szCs w:val="22"/>
              </w:rPr>
              <w:t> </w:t>
            </w:r>
          </w:p>
        </w:tc>
        <w:tc>
          <w:tcPr>
            <w:tcW w:w="473"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BA1F09" w:rsidRPr="00BA1F09" w:rsidRDefault="00BA1F09" w:rsidP="00BA1F09">
            <w:pPr>
              <w:jc w:val="center"/>
              <w:rPr>
                <w:rFonts w:ascii="Calibri" w:hAnsi="Calibri"/>
                <w:color w:val="000000"/>
                <w:sz w:val="22"/>
                <w:szCs w:val="22"/>
              </w:rPr>
            </w:pPr>
            <w:r w:rsidRPr="00BA1F09">
              <w:rPr>
                <w:rFonts w:ascii="Calibri" w:hAnsi="Calibri"/>
                <w:color w:val="000000"/>
                <w:sz w:val="22"/>
                <w:szCs w:val="22"/>
              </w:rPr>
              <w:t> </w:t>
            </w:r>
          </w:p>
        </w:tc>
        <w:tc>
          <w:tcPr>
            <w:tcW w:w="473" w:type="dxa"/>
            <w:vMerge w:val="restart"/>
            <w:tcBorders>
              <w:top w:val="nil"/>
              <w:left w:val="single" w:sz="4" w:space="0" w:color="auto"/>
              <w:bottom w:val="single" w:sz="4" w:space="0" w:color="auto"/>
              <w:right w:val="single" w:sz="4" w:space="0" w:color="auto"/>
            </w:tcBorders>
            <w:shd w:val="clear" w:color="000000" w:fill="808080"/>
            <w:noWrap/>
            <w:vAlign w:val="bottom"/>
            <w:hideMark/>
          </w:tcPr>
          <w:p w:rsidR="00BA1F09" w:rsidRPr="00BA1F09" w:rsidRDefault="00BA1F09" w:rsidP="00BA1F09">
            <w:pPr>
              <w:jc w:val="center"/>
              <w:rPr>
                <w:rFonts w:ascii="Calibri" w:hAnsi="Calibri"/>
                <w:color w:val="000000"/>
                <w:sz w:val="22"/>
                <w:szCs w:val="22"/>
              </w:rPr>
            </w:pPr>
            <w:r w:rsidRPr="00BA1F09">
              <w:rPr>
                <w:rFonts w:ascii="Calibri" w:hAnsi="Calibri"/>
                <w:color w:val="000000"/>
                <w:sz w:val="22"/>
                <w:szCs w:val="22"/>
              </w:rPr>
              <w:t> </w:t>
            </w:r>
          </w:p>
        </w:tc>
        <w:tc>
          <w:tcPr>
            <w:tcW w:w="460"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BA1F09" w:rsidRPr="00BA1F09" w:rsidRDefault="00BA1F09" w:rsidP="00BA1F09">
            <w:pPr>
              <w:jc w:val="center"/>
              <w:rPr>
                <w:rFonts w:ascii="Calibri" w:hAnsi="Calibri"/>
                <w:color w:val="000000"/>
                <w:sz w:val="22"/>
                <w:szCs w:val="22"/>
              </w:rPr>
            </w:pPr>
            <w:r w:rsidRPr="00BA1F09">
              <w:rPr>
                <w:rFonts w:ascii="Calibri" w:hAnsi="Calibri"/>
                <w:color w:val="000000"/>
                <w:sz w:val="22"/>
                <w:szCs w:val="22"/>
              </w:rPr>
              <w:t> </w:t>
            </w:r>
          </w:p>
        </w:tc>
        <w:tc>
          <w:tcPr>
            <w:tcW w:w="460"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BA1F09" w:rsidRPr="00BA1F09" w:rsidRDefault="00BA1F09" w:rsidP="00BA1F09">
            <w:pPr>
              <w:jc w:val="center"/>
              <w:rPr>
                <w:rFonts w:ascii="Calibri" w:hAnsi="Calibri"/>
                <w:color w:val="000000"/>
                <w:sz w:val="22"/>
                <w:szCs w:val="22"/>
              </w:rPr>
            </w:pPr>
            <w:r w:rsidRPr="00BA1F09">
              <w:rPr>
                <w:rFonts w:ascii="Calibri" w:hAnsi="Calibri"/>
                <w:color w:val="000000"/>
                <w:sz w:val="22"/>
                <w:szCs w:val="22"/>
              </w:rPr>
              <w:t> </w:t>
            </w:r>
          </w:p>
        </w:tc>
      </w:tr>
      <w:tr w:rsidR="00BA1F09" w:rsidRPr="00BA1F09" w:rsidTr="00BA1F09">
        <w:trPr>
          <w:trHeight w:val="285"/>
        </w:trPr>
        <w:tc>
          <w:tcPr>
            <w:tcW w:w="1860" w:type="dxa"/>
            <w:gridSpan w:val="2"/>
            <w:vMerge/>
            <w:tcBorders>
              <w:top w:val="single" w:sz="4" w:space="0" w:color="auto"/>
              <w:left w:val="single" w:sz="4" w:space="0" w:color="auto"/>
              <w:bottom w:val="single" w:sz="4" w:space="0" w:color="auto"/>
              <w:right w:val="single" w:sz="4" w:space="0" w:color="auto"/>
            </w:tcBorders>
            <w:vAlign w:val="center"/>
            <w:hideMark/>
          </w:tcPr>
          <w:p w:rsidR="00BA1F09" w:rsidRPr="00BA1F09" w:rsidRDefault="00BA1F09" w:rsidP="00BA1F09">
            <w:pPr>
              <w:rPr>
                <w:rFonts w:ascii="Calibri" w:hAnsi="Calibri"/>
                <w:color w:val="000000"/>
                <w:sz w:val="22"/>
                <w:szCs w:val="22"/>
              </w:rPr>
            </w:pPr>
          </w:p>
        </w:tc>
        <w:tc>
          <w:tcPr>
            <w:tcW w:w="460" w:type="dxa"/>
            <w:vMerge/>
            <w:tcBorders>
              <w:top w:val="nil"/>
              <w:left w:val="single" w:sz="4" w:space="0" w:color="auto"/>
              <w:bottom w:val="single" w:sz="4" w:space="0" w:color="auto"/>
              <w:right w:val="single" w:sz="4" w:space="0" w:color="auto"/>
            </w:tcBorders>
            <w:vAlign w:val="center"/>
            <w:hideMark/>
          </w:tcPr>
          <w:p w:rsidR="00BA1F09" w:rsidRPr="00BA1F09" w:rsidRDefault="00BA1F09" w:rsidP="00BA1F09">
            <w:pPr>
              <w:rPr>
                <w:rFonts w:ascii="Calibri" w:hAnsi="Calibri"/>
                <w:color w:val="000000"/>
                <w:sz w:val="22"/>
                <w:szCs w:val="22"/>
              </w:rPr>
            </w:pPr>
          </w:p>
        </w:tc>
        <w:tc>
          <w:tcPr>
            <w:tcW w:w="460" w:type="dxa"/>
            <w:vMerge/>
            <w:tcBorders>
              <w:top w:val="nil"/>
              <w:left w:val="single" w:sz="4" w:space="0" w:color="auto"/>
              <w:bottom w:val="single" w:sz="4" w:space="0" w:color="auto"/>
              <w:right w:val="single" w:sz="4" w:space="0" w:color="auto"/>
            </w:tcBorders>
            <w:vAlign w:val="center"/>
            <w:hideMark/>
          </w:tcPr>
          <w:p w:rsidR="00BA1F09" w:rsidRPr="00BA1F09" w:rsidRDefault="00BA1F09" w:rsidP="00BA1F09">
            <w:pPr>
              <w:rPr>
                <w:rFonts w:ascii="Calibri" w:hAnsi="Calibri"/>
                <w:color w:val="000000"/>
                <w:sz w:val="22"/>
                <w:szCs w:val="22"/>
              </w:rPr>
            </w:pPr>
          </w:p>
        </w:tc>
        <w:tc>
          <w:tcPr>
            <w:tcW w:w="460" w:type="dxa"/>
            <w:vMerge/>
            <w:tcBorders>
              <w:top w:val="nil"/>
              <w:left w:val="single" w:sz="4" w:space="0" w:color="auto"/>
              <w:bottom w:val="single" w:sz="4" w:space="0" w:color="auto"/>
              <w:right w:val="single" w:sz="4" w:space="0" w:color="auto"/>
            </w:tcBorders>
            <w:vAlign w:val="center"/>
            <w:hideMark/>
          </w:tcPr>
          <w:p w:rsidR="00BA1F09" w:rsidRPr="00BA1F09" w:rsidRDefault="00BA1F09" w:rsidP="00BA1F09">
            <w:pPr>
              <w:rPr>
                <w:rFonts w:ascii="Calibri" w:hAnsi="Calibri"/>
                <w:color w:val="000000"/>
                <w:sz w:val="22"/>
                <w:szCs w:val="22"/>
              </w:rPr>
            </w:pPr>
          </w:p>
        </w:tc>
        <w:tc>
          <w:tcPr>
            <w:tcW w:w="460" w:type="dxa"/>
            <w:vMerge/>
            <w:tcBorders>
              <w:top w:val="nil"/>
              <w:left w:val="single" w:sz="4" w:space="0" w:color="auto"/>
              <w:bottom w:val="single" w:sz="4" w:space="0" w:color="auto"/>
              <w:right w:val="single" w:sz="4" w:space="0" w:color="auto"/>
            </w:tcBorders>
            <w:vAlign w:val="center"/>
            <w:hideMark/>
          </w:tcPr>
          <w:p w:rsidR="00BA1F09" w:rsidRPr="00BA1F09" w:rsidRDefault="00BA1F09" w:rsidP="00BA1F09">
            <w:pPr>
              <w:rPr>
                <w:rFonts w:ascii="Calibri" w:hAnsi="Calibri"/>
                <w:color w:val="000000"/>
                <w:sz w:val="22"/>
                <w:szCs w:val="22"/>
              </w:rPr>
            </w:pPr>
          </w:p>
        </w:tc>
        <w:tc>
          <w:tcPr>
            <w:tcW w:w="460" w:type="dxa"/>
            <w:vMerge/>
            <w:tcBorders>
              <w:top w:val="nil"/>
              <w:left w:val="single" w:sz="4" w:space="0" w:color="auto"/>
              <w:bottom w:val="single" w:sz="4" w:space="0" w:color="auto"/>
              <w:right w:val="single" w:sz="4" w:space="0" w:color="auto"/>
            </w:tcBorders>
            <w:vAlign w:val="center"/>
            <w:hideMark/>
          </w:tcPr>
          <w:p w:rsidR="00BA1F09" w:rsidRPr="00BA1F09" w:rsidRDefault="00BA1F09" w:rsidP="00BA1F09">
            <w:pPr>
              <w:rPr>
                <w:rFonts w:ascii="Calibri" w:hAnsi="Calibri"/>
                <w:color w:val="000000"/>
                <w:sz w:val="22"/>
                <w:szCs w:val="22"/>
              </w:rPr>
            </w:pPr>
          </w:p>
        </w:tc>
        <w:tc>
          <w:tcPr>
            <w:tcW w:w="460" w:type="dxa"/>
            <w:vMerge/>
            <w:tcBorders>
              <w:top w:val="nil"/>
              <w:left w:val="single" w:sz="4" w:space="0" w:color="auto"/>
              <w:bottom w:val="single" w:sz="4" w:space="0" w:color="auto"/>
              <w:right w:val="single" w:sz="4" w:space="0" w:color="auto"/>
            </w:tcBorders>
            <w:vAlign w:val="center"/>
            <w:hideMark/>
          </w:tcPr>
          <w:p w:rsidR="00BA1F09" w:rsidRPr="00BA1F09" w:rsidRDefault="00BA1F09" w:rsidP="00BA1F09">
            <w:pPr>
              <w:rPr>
                <w:rFonts w:ascii="Calibri" w:hAnsi="Calibri"/>
                <w:color w:val="000000"/>
                <w:sz w:val="22"/>
                <w:szCs w:val="22"/>
              </w:rPr>
            </w:pPr>
          </w:p>
        </w:tc>
        <w:tc>
          <w:tcPr>
            <w:tcW w:w="460" w:type="dxa"/>
            <w:vMerge/>
            <w:tcBorders>
              <w:top w:val="nil"/>
              <w:left w:val="single" w:sz="4" w:space="0" w:color="auto"/>
              <w:bottom w:val="single" w:sz="4" w:space="0" w:color="auto"/>
              <w:right w:val="single" w:sz="4" w:space="0" w:color="auto"/>
            </w:tcBorders>
            <w:vAlign w:val="center"/>
            <w:hideMark/>
          </w:tcPr>
          <w:p w:rsidR="00BA1F09" w:rsidRPr="00BA1F09" w:rsidRDefault="00BA1F09" w:rsidP="00BA1F09">
            <w:pPr>
              <w:rPr>
                <w:rFonts w:ascii="Calibri" w:hAnsi="Calibri"/>
                <w:color w:val="000000"/>
                <w:sz w:val="22"/>
                <w:szCs w:val="22"/>
              </w:rPr>
            </w:pPr>
          </w:p>
        </w:tc>
        <w:tc>
          <w:tcPr>
            <w:tcW w:w="460" w:type="dxa"/>
            <w:vMerge/>
            <w:tcBorders>
              <w:top w:val="nil"/>
              <w:left w:val="single" w:sz="4" w:space="0" w:color="auto"/>
              <w:bottom w:val="single" w:sz="4" w:space="0" w:color="auto"/>
              <w:right w:val="single" w:sz="4" w:space="0" w:color="auto"/>
            </w:tcBorders>
            <w:vAlign w:val="center"/>
            <w:hideMark/>
          </w:tcPr>
          <w:p w:rsidR="00BA1F09" w:rsidRPr="00BA1F09" w:rsidRDefault="00BA1F09" w:rsidP="00BA1F09">
            <w:pPr>
              <w:rPr>
                <w:rFonts w:ascii="Calibri" w:hAnsi="Calibri"/>
                <w:color w:val="000000"/>
                <w:sz w:val="22"/>
                <w:szCs w:val="22"/>
              </w:rPr>
            </w:pPr>
          </w:p>
        </w:tc>
        <w:tc>
          <w:tcPr>
            <w:tcW w:w="302" w:type="dxa"/>
            <w:vMerge/>
            <w:tcBorders>
              <w:top w:val="nil"/>
              <w:left w:val="single" w:sz="4" w:space="0" w:color="auto"/>
              <w:bottom w:val="single" w:sz="4" w:space="0" w:color="auto"/>
              <w:right w:val="single" w:sz="4" w:space="0" w:color="auto"/>
            </w:tcBorders>
            <w:vAlign w:val="center"/>
            <w:hideMark/>
          </w:tcPr>
          <w:p w:rsidR="00BA1F09" w:rsidRPr="00BA1F09" w:rsidRDefault="00BA1F09" w:rsidP="00BA1F09">
            <w:pPr>
              <w:rPr>
                <w:rFonts w:ascii="Calibri" w:hAnsi="Calibri"/>
                <w:color w:val="000000"/>
                <w:sz w:val="22"/>
                <w:szCs w:val="22"/>
              </w:rPr>
            </w:pPr>
          </w:p>
        </w:tc>
        <w:tc>
          <w:tcPr>
            <w:tcW w:w="539" w:type="dxa"/>
            <w:vMerge/>
            <w:tcBorders>
              <w:top w:val="nil"/>
              <w:left w:val="single" w:sz="4" w:space="0" w:color="auto"/>
              <w:bottom w:val="single" w:sz="4" w:space="0" w:color="auto"/>
              <w:right w:val="single" w:sz="4" w:space="0" w:color="auto"/>
            </w:tcBorders>
            <w:vAlign w:val="center"/>
            <w:hideMark/>
          </w:tcPr>
          <w:p w:rsidR="00BA1F09" w:rsidRPr="00BA1F09" w:rsidRDefault="00BA1F09" w:rsidP="00BA1F09">
            <w:pPr>
              <w:rPr>
                <w:rFonts w:ascii="Calibri" w:hAnsi="Calibri"/>
                <w:color w:val="000000"/>
                <w:sz w:val="22"/>
                <w:szCs w:val="22"/>
              </w:rPr>
            </w:pPr>
          </w:p>
        </w:tc>
        <w:tc>
          <w:tcPr>
            <w:tcW w:w="539" w:type="dxa"/>
            <w:vMerge/>
            <w:tcBorders>
              <w:top w:val="nil"/>
              <w:left w:val="single" w:sz="4" w:space="0" w:color="auto"/>
              <w:bottom w:val="single" w:sz="4" w:space="0" w:color="auto"/>
              <w:right w:val="single" w:sz="4" w:space="0" w:color="auto"/>
            </w:tcBorders>
            <w:vAlign w:val="center"/>
            <w:hideMark/>
          </w:tcPr>
          <w:p w:rsidR="00BA1F09" w:rsidRPr="00BA1F09" w:rsidRDefault="00BA1F09" w:rsidP="00BA1F09">
            <w:pPr>
              <w:rPr>
                <w:rFonts w:ascii="Calibri" w:hAnsi="Calibri"/>
                <w:color w:val="000000"/>
                <w:sz w:val="22"/>
                <w:szCs w:val="22"/>
              </w:rPr>
            </w:pPr>
          </w:p>
        </w:tc>
        <w:tc>
          <w:tcPr>
            <w:tcW w:w="473" w:type="dxa"/>
            <w:vMerge/>
            <w:tcBorders>
              <w:top w:val="nil"/>
              <w:left w:val="single" w:sz="4" w:space="0" w:color="auto"/>
              <w:bottom w:val="single" w:sz="4" w:space="0" w:color="auto"/>
              <w:right w:val="single" w:sz="4" w:space="0" w:color="auto"/>
            </w:tcBorders>
            <w:vAlign w:val="center"/>
            <w:hideMark/>
          </w:tcPr>
          <w:p w:rsidR="00BA1F09" w:rsidRPr="00BA1F09" w:rsidRDefault="00BA1F09" w:rsidP="00BA1F09">
            <w:pPr>
              <w:rPr>
                <w:rFonts w:ascii="Calibri" w:hAnsi="Calibri"/>
                <w:color w:val="000000"/>
                <w:sz w:val="22"/>
                <w:szCs w:val="22"/>
              </w:rPr>
            </w:pPr>
          </w:p>
        </w:tc>
        <w:tc>
          <w:tcPr>
            <w:tcW w:w="473" w:type="dxa"/>
            <w:vMerge/>
            <w:tcBorders>
              <w:top w:val="nil"/>
              <w:left w:val="single" w:sz="4" w:space="0" w:color="auto"/>
              <w:bottom w:val="single" w:sz="4" w:space="0" w:color="auto"/>
              <w:right w:val="single" w:sz="4" w:space="0" w:color="auto"/>
            </w:tcBorders>
            <w:vAlign w:val="center"/>
            <w:hideMark/>
          </w:tcPr>
          <w:p w:rsidR="00BA1F09" w:rsidRPr="00BA1F09" w:rsidRDefault="00BA1F09" w:rsidP="00BA1F09">
            <w:pPr>
              <w:rPr>
                <w:rFonts w:ascii="Calibri" w:hAnsi="Calibri"/>
                <w:color w:val="000000"/>
                <w:sz w:val="22"/>
                <w:szCs w:val="22"/>
              </w:rPr>
            </w:pPr>
          </w:p>
        </w:tc>
        <w:tc>
          <w:tcPr>
            <w:tcW w:w="460" w:type="dxa"/>
            <w:vMerge/>
            <w:tcBorders>
              <w:top w:val="nil"/>
              <w:left w:val="single" w:sz="4" w:space="0" w:color="auto"/>
              <w:bottom w:val="single" w:sz="4" w:space="0" w:color="auto"/>
              <w:right w:val="single" w:sz="4" w:space="0" w:color="auto"/>
            </w:tcBorders>
            <w:vAlign w:val="center"/>
            <w:hideMark/>
          </w:tcPr>
          <w:p w:rsidR="00BA1F09" w:rsidRPr="00BA1F09" w:rsidRDefault="00BA1F09" w:rsidP="00BA1F09">
            <w:pPr>
              <w:rPr>
                <w:rFonts w:ascii="Calibri" w:hAnsi="Calibri"/>
                <w:color w:val="000000"/>
                <w:sz w:val="22"/>
                <w:szCs w:val="22"/>
              </w:rPr>
            </w:pPr>
          </w:p>
        </w:tc>
        <w:tc>
          <w:tcPr>
            <w:tcW w:w="460" w:type="dxa"/>
            <w:vMerge/>
            <w:tcBorders>
              <w:top w:val="nil"/>
              <w:left w:val="single" w:sz="4" w:space="0" w:color="auto"/>
              <w:bottom w:val="single" w:sz="4" w:space="0" w:color="auto"/>
              <w:right w:val="single" w:sz="4" w:space="0" w:color="auto"/>
            </w:tcBorders>
            <w:vAlign w:val="center"/>
            <w:hideMark/>
          </w:tcPr>
          <w:p w:rsidR="00BA1F09" w:rsidRPr="00BA1F09" w:rsidRDefault="00BA1F09" w:rsidP="00BA1F09">
            <w:pPr>
              <w:rPr>
                <w:rFonts w:ascii="Calibri" w:hAnsi="Calibri"/>
                <w:color w:val="000000"/>
                <w:sz w:val="22"/>
                <w:szCs w:val="22"/>
              </w:rPr>
            </w:pPr>
          </w:p>
        </w:tc>
      </w:tr>
      <w:tr w:rsidR="00BA1F09" w:rsidRPr="00BA1F09" w:rsidTr="00BA1F09">
        <w:trPr>
          <w:trHeight w:val="285"/>
        </w:trPr>
        <w:tc>
          <w:tcPr>
            <w:tcW w:w="1860" w:type="dxa"/>
            <w:gridSpan w:val="2"/>
            <w:vMerge w:val="restart"/>
            <w:tcBorders>
              <w:top w:val="single" w:sz="4" w:space="0" w:color="auto"/>
              <w:left w:val="single" w:sz="4" w:space="0" w:color="auto"/>
              <w:bottom w:val="single" w:sz="4" w:space="0" w:color="auto"/>
              <w:right w:val="single" w:sz="4" w:space="0" w:color="auto"/>
            </w:tcBorders>
            <w:shd w:val="clear" w:color="000000" w:fill="F79646"/>
            <w:noWrap/>
            <w:vAlign w:val="bottom"/>
            <w:hideMark/>
          </w:tcPr>
          <w:p w:rsidR="00BA1F09" w:rsidRPr="00BA1F09" w:rsidRDefault="00BA1F09" w:rsidP="00BA1F09">
            <w:pPr>
              <w:jc w:val="center"/>
              <w:rPr>
                <w:rFonts w:ascii="Calibri" w:hAnsi="Calibri"/>
                <w:color w:val="000000"/>
                <w:sz w:val="22"/>
                <w:szCs w:val="22"/>
              </w:rPr>
            </w:pPr>
            <w:r w:rsidRPr="00BA1F09">
              <w:rPr>
                <w:rFonts w:ascii="Calibri" w:hAnsi="Calibri"/>
                <w:color w:val="000000"/>
                <w:sz w:val="22"/>
                <w:szCs w:val="22"/>
              </w:rPr>
              <w:t>Iteration 1 Dev</w:t>
            </w:r>
          </w:p>
        </w:tc>
        <w:tc>
          <w:tcPr>
            <w:tcW w:w="460"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BA1F09" w:rsidRPr="00BA1F09" w:rsidRDefault="00BA1F09" w:rsidP="00BA1F09">
            <w:pPr>
              <w:jc w:val="center"/>
              <w:rPr>
                <w:rFonts w:ascii="Calibri" w:hAnsi="Calibri"/>
                <w:color w:val="000000"/>
                <w:sz w:val="22"/>
                <w:szCs w:val="22"/>
              </w:rPr>
            </w:pPr>
            <w:r w:rsidRPr="00BA1F09">
              <w:rPr>
                <w:rFonts w:ascii="Calibri" w:hAnsi="Calibri"/>
                <w:color w:val="000000"/>
                <w:sz w:val="22"/>
                <w:szCs w:val="22"/>
              </w:rPr>
              <w:t> </w:t>
            </w:r>
          </w:p>
        </w:tc>
        <w:tc>
          <w:tcPr>
            <w:tcW w:w="460"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BA1F09" w:rsidRPr="00BA1F09" w:rsidRDefault="00BA1F09" w:rsidP="00BA1F09">
            <w:pPr>
              <w:jc w:val="center"/>
              <w:rPr>
                <w:rFonts w:ascii="Calibri" w:hAnsi="Calibri"/>
                <w:color w:val="000000"/>
                <w:sz w:val="22"/>
                <w:szCs w:val="22"/>
              </w:rPr>
            </w:pPr>
            <w:r w:rsidRPr="00BA1F09">
              <w:rPr>
                <w:rFonts w:ascii="Calibri" w:hAnsi="Calibri"/>
                <w:color w:val="000000"/>
                <w:sz w:val="22"/>
                <w:szCs w:val="22"/>
              </w:rPr>
              <w:t> </w:t>
            </w:r>
          </w:p>
        </w:tc>
        <w:tc>
          <w:tcPr>
            <w:tcW w:w="460"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BA1F09" w:rsidRPr="00BA1F09" w:rsidRDefault="00BA1F09" w:rsidP="00BA1F09">
            <w:pPr>
              <w:jc w:val="center"/>
              <w:rPr>
                <w:rFonts w:ascii="Calibri" w:hAnsi="Calibri"/>
                <w:color w:val="000000"/>
                <w:sz w:val="22"/>
                <w:szCs w:val="22"/>
              </w:rPr>
            </w:pPr>
            <w:r w:rsidRPr="00BA1F09">
              <w:rPr>
                <w:rFonts w:ascii="Calibri" w:hAnsi="Calibri"/>
                <w:color w:val="000000"/>
                <w:sz w:val="22"/>
                <w:szCs w:val="22"/>
              </w:rPr>
              <w:t> </w:t>
            </w:r>
          </w:p>
        </w:tc>
        <w:tc>
          <w:tcPr>
            <w:tcW w:w="460"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BA1F09" w:rsidRPr="00BA1F09" w:rsidRDefault="00BA1F09" w:rsidP="00BA1F09">
            <w:pPr>
              <w:jc w:val="center"/>
              <w:rPr>
                <w:rFonts w:ascii="Calibri" w:hAnsi="Calibri"/>
                <w:color w:val="000000"/>
                <w:sz w:val="22"/>
                <w:szCs w:val="22"/>
              </w:rPr>
            </w:pPr>
            <w:r w:rsidRPr="00BA1F09">
              <w:rPr>
                <w:rFonts w:ascii="Calibri" w:hAnsi="Calibri"/>
                <w:color w:val="000000"/>
                <w:sz w:val="22"/>
                <w:szCs w:val="22"/>
              </w:rPr>
              <w:t> </w:t>
            </w:r>
          </w:p>
        </w:tc>
        <w:tc>
          <w:tcPr>
            <w:tcW w:w="460" w:type="dxa"/>
            <w:vMerge w:val="restart"/>
            <w:tcBorders>
              <w:top w:val="nil"/>
              <w:left w:val="single" w:sz="4" w:space="0" w:color="auto"/>
              <w:bottom w:val="single" w:sz="4" w:space="0" w:color="auto"/>
              <w:right w:val="single" w:sz="4" w:space="0" w:color="auto"/>
            </w:tcBorders>
            <w:shd w:val="clear" w:color="000000" w:fill="808080"/>
            <w:noWrap/>
            <w:vAlign w:val="bottom"/>
            <w:hideMark/>
          </w:tcPr>
          <w:p w:rsidR="00BA1F09" w:rsidRPr="00BA1F09" w:rsidRDefault="00BA1F09" w:rsidP="00BA1F09">
            <w:pPr>
              <w:jc w:val="center"/>
              <w:rPr>
                <w:rFonts w:ascii="Calibri" w:hAnsi="Calibri"/>
                <w:color w:val="000000"/>
                <w:sz w:val="22"/>
                <w:szCs w:val="22"/>
              </w:rPr>
            </w:pPr>
            <w:r w:rsidRPr="00BA1F09">
              <w:rPr>
                <w:rFonts w:ascii="Calibri" w:hAnsi="Calibri"/>
                <w:color w:val="000000"/>
                <w:sz w:val="22"/>
                <w:szCs w:val="22"/>
              </w:rPr>
              <w:t> </w:t>
            </w:r>
          </w:p>
        </w:tc>
        <w:tc>
          <w:tcPr>
            <w:tcW w:w="460" w:type="dxa"/>
            <w:vMerge w:val="restart"/>
            <w:tcBorders>
              <w:top w:val="nil"/>
              <w:left w:val="single" w:sz="4" w:space="0" w:color="auto"/>
              <w:bottom w:val="single" w:sz="4" w:space="0" w:color="auto"/>
              <w:right w:val="single" w:sz="4" w:space="0" w:color="auto"/>
            </w:tcBorders>
            <w:shd w:val="clear" w:color="000000" w:fill="808080"/>
            <w:noWrap/>
            <w:vAlign w:val="bottom"/>
            <w:hideMark/>
          </w:tcPr>
          <w:p w:rsidR="00BA1F09" w:rsidRPr="00BA1F09" w:rsidRDefault="00BA1F09" w:rsidP="00BA1F09">
            <w:pPr>
              <w:jc w:val="center"/>
              <w:rPr>
                <w:rFonts w:ascii="Calibri" w:hAnsi="Calibri"/>
                <w:color w:val="000000"/>
                <w:sz w:val="22"/>
                <w:szCs w:val="22"/>
              </w:rPr>
            </w:pPr>
            <w:r w:rsidRPr="00BA1F09">
              <w:rPr>
                <w:rFonts w:ascii="Calibri" w:hAnsi="Calibri"/>
                <w:color w:val="000000"/>
                <w:sz w:val="22"/>
                <w:szCs w:val="22"/>
              </w:rPr>
              <w:t> </w:t>
            </w:r>
          </w:p>
        </w:tc>
        <w:tc>
          <w:tcPr>
            <w:tcW w:w="460"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BA1F09" w:rsidRPr="00BA1F09" w:rsidRDefault="00BA1F09" w:rsidP="00BA1F09">
            <w:pPr>
              <w:jc w:val="center"/>
              <w:rPr>
                <w:rFonts w:ascii="Calibri" w:hAnsi="Calibri"/>
                <w:color w:val="000000"/>
                <w:sz w:val="22"/>
                <w:szCs w:val="22"/>
              </w:rPr>
            </w:pPr>
            <w:r w:rsidRPr="00BA1F09">
              <w:rPr>
                <w:rFonts w:ascii="Calibri" w:hAnsi="Calibri"/>
                <w:color w:val="000000"/>
                <w:sz w:val="22"/>
                <w:szCs w:val="22"/>
              </w:rPr>
              <w:t> </w:t>
            </w:r>
          </w:p>
        </w:tc>
        <w:tc>
          <w:tcPr>
            <w:tcW w:w="460"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BA1F09" w:rsidRPr="00BA1F09" w:rsidRDefault="00BA1F09" w:rsidP="00BA1F09">
            <w:pPr>
              <w:jc w:val="center"/>
              <w:rPr>
                <w:rFonts w:ascii="Calibri" w:hAnsi="Calibri"/>
                <w:color w:val="000000"/>
                <w:sz w:val="22"/>
                <w:szCs w:val="22"/>
              </w:rPr>
            </w:pPr>
            <w:r w:rsidRPr="00BA1F09">
              <w:rPr>
                <w:rFonts w:ascii="Calibri" w:hAnsi="Calibri"/>
                <w:color w:val="000000"/>
                <w:sz w:val="22"/>
                <w:szCs w:val="22"/>
              </w:rPr>
              <w:t> </w:t>
            </w:r>
          </w:p>
        </w:tc>
        <w:tc>
          <w:tcPr>
            <w:tcW w:w="302"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BA1F09" w:rsidRPr="00BA1F09" w:rsidRDefault="00BA1F09" w:rsidP="00BA1F09">
            <w:pPr>
              <w:jc w:val="center"/>
              <w:rPr>
                <w:rFonts w:ascii="Calibri" w:hAnsi="Calibri"/>
                <w:color w:val="000000"/>
                <w:sz w:val="22"/>
                <w:szCs w:val="22"/>
              </w:rPr>
            </w:pPr>
            <w:r w:rsidRPr="00BA1F09">
              <w:rPr>
                <w:rFonts w:ascii="Calibri" w:hAnsi="Calibri"/>
                <w:color w:val="000000"/>
                <w:sz w:val="22"/>
                <w:szCs w:val="22"/>
              </w:rPr>
              <w:t> </w:t>
            </w:r>
          </w:p>
        </w:tc>
        <w:tc>
          <w:tcPr>
            <w:tcW w:w="539"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BA1F09" w:rsidRPr="00BA1F09" w:rsidRDefault="00BA1F09" w:rsidP="00BA1F09">
            <w:pPr>
              <w:jc w:val="center"/>
              <w:rPr>
                <w:rFonts w:ascii="Calibri" w:hAnsi="Calibri"/>
                <w:color w:val="000000"/>
                <w:sz w:val="22"/>
                <w:szCs w:val="22"/>
              </w:rPr>
            </w:pPr>
            <w:r w:rsidRPr="00BA1F09">
              <w:rPr>
                <w:rFonts w:ascii="Calibri" w:hAnsi="Calibri"/>
                <w:color w:val="000000"/>
                <w:sz w:val="22"/>
                <w:szCs w:val="22"/>
              </w:rPr>
              <w:t> </w:t>
            </w:r>
          </w:p>
        </w:tc>
        <w:tc>
          <w:tcPr>
            <w:tcW w:w="539"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BA1F09" w:rsidRPr="00BA1F09" w:rsidRDefault="00BA1F09" w:rsidP="00BA1F09">
            <w:pPr>
              <w:jc w:val="center"/>
              <w:rPr>
                <w:rFonts w:ascii="Calibri" w:hAnsi="Calibri"/>
                <w:color w:val="000000"/>
                <w:sz w:val="22"/>
                <w:szCs w:val="22"/>
              </w:rPr>
            </w:pPr>
            <w:r w:rsidRPr="00BA1F09">
              <w:rPr>
                <w:rFonts w:ascii="Calibri" w:hAnsi="Calibri"/>
                <w:color w:val="000000"/>
                <w:sz w:val="22"/>
                <w:szCs w:val="22"/>
              </w:rPr>
              <w:t> </w:t>
            </w:r>
          </w:p>
        </w:tc>
        <w:tc>
          <w:tcPr>
            <w:tcW w:w="473"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BA1F09" w:rsidRPr="00BA1F09" w:rsidRDefault="00BA1F09" w:rsidP="00BA1F09">
            <w:pPr>
              <w:jc w:val="center"/>
              <w:rPr>
                <w:rFonts w:ascii="Calibri" w:hAnsi="Calibri"/>
                <w:color w:val="000000"/>
                <w:sz w:val="22"/>
                <w:szCs w:val="22"/>
              </w:rPr>
            </w:pPr>
            <w:r w:rsidRPr="00BA1F09">
              <w:rPr>
                <w:rFonts w:ascii="Calibri" w:hAnsi="Calibri"/>
                <w:color w:val="000000"/>
                <w:sz w:val="22"/>
                <w:szCs w:val="22"/>
              </w:rPr>
              <w:t> </w:t>
            </w:r>
          </w:p>
        </w:tc>
        <w:tc>
          <w:tcPr>
            <w:tcW w:w="473"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BA1F09" w:rsidRPr="00BA1F09" w:rsidRDefault="00BA1F09" w:rsidP="00BA1F09">
            <w:pPr>
              <w:jc w:val="center"/>
              <w:rPr>
                <w:rFonts w:ascii="Calibri" w:hAnsi="Calibri"/>
                <w:color w:val="000000"/>
                <w:sz w:val="22"/>
                <w:szCs w:val="22"/>
              </w:rPr>
            </w:pPr>
            <w:r w:rsidRPr="00BA1F09">
              <w:rPr>
                <w:rFonts w:ascii="Calibri" w:hAnsi="Calibri"/>
                <w:color w:val="000000"/>
                <w:sz w:val="22"/>
                <w:szCs w:val="22"/>
              </w:rPr>
              <w:t> </w:t>
            </w:r>
          </w:p>
        </w:tc>
        <w:tc>
          <w:tcPr>
            <w:tcW w:w="460"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BA1F09" w:rsidRPr="00BA1F09" w:rsidRDefault="00BA1F09" w:rsidP="00BA1F09">
            <w:pPr>
              <w:jc w:val="center"/>
              <w:rPr>
                <w:rFonts w:ascii="Calibri" w:hAnsi="Calibri"/>
                <w:color w:val="000000"/>
                <w:sz w:val="22"/>
                <w:szCs w:val="22"/>
              </w:rPr>
            </w:pPr>
            <w:r w:rsidRPr="00BA1F09">
              <w:rPr>
                <w:rFonts w:ascii="Calibri" w:hAnsi="Calibri"/>
                <w:color w:val="000000"/>
                <w:sz w:val="22"/>
                <w:szCs w:val="22"/>
              </w:rPr>
              <w:t> </w:t>
            </w:r>
          </w:p>
        </w:tc>
        <w:tc>
          <w:tcPr>
            <w:tcW w:w="460"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BA1F09" w:rsidRPr="00BA1F09" w:rsidRDefault="00BA1F09" w:rsidP="00BA1F09">
            <w:pPr>
              <w:jc w:val="center"/>
              <w:rPr>
                <w:rFonts w:ascii="Calibri" w:hAnsi="Calibri"/>
                <w:color w:val="000000"/>
                <w:sz w:val="22"/>
                <w:szCs w:val="22"/>
              </w:rPr>
            </w:pPr>
            <w:r w:rsidRPr="00BA1F09">
              <w:rPr>
                <w:rFonts w:ascii="Calibri" w:hAnsi="Calibri"/>
                <w:color w:val="000000"/>
                <w:sz w:val="22"/>
                <w:szCs w:val="22"/>
              </w:rPr>
              <w:t> </w:t>
            </w:r>
          </w:p>
        </w:tc>
      </w:tr>
      <w:tr w:rsidR="00BA1F09" w:rsidRPr="00BA1F09" w:rsidTr="00BA1F09">
        <w:trPr>
          <w:trHeight w:val="285"/>
        </w:trPr>
        <w:tc>
          <w:tcPr>
            <w:tcW w:w="1860" w:type="dxa"/>
            <w:gridSpan w:val="2"/>
            <w:vMerge/>
            <w:tcBorders>
              <w:top w:val="single" w:sz="4" w:space="0" w:color="auto"/>
              <w:left w:val="single" w:sz="4" w:space="0" w:color="auto"/>
              <w:bottom w:val="single" w:sz="4" w:space="0" w:color="auto"/>
              <w:right w:val="single" w:sz="4" w:space="0" w:color="auto"/>
            </w:tcBorders>
            <w:vAlign w:val="center"/>
            <w:hideMark/>
          </w:tcPr>
          <w:p w:rsidR="00BA1F09" w:rsidRPr="00BA1F09" w:rsidRDefault="00BA1F09" w:rsidP="00BA1F09">
            <w:pPr>
              <w:rPr>
                <w:rFonts w:ascii="Calibri" w:hAnsi="Calibri"/>
                <w:color w:val="000000"/>
                <w:sz w:val="22"/>
                <w:szCs w:val="22"/>
              </w:rPr>
            </w:pPr>
          </w:p>
        </w:tc>
        <w:tc>
          <w:tcPr>
            <w:tcW w:w="460" w:type="dxa"/>
            <w:vMerge/>
            <w:tcBorders>
              <w:top w:val="nil"/>
              <w:left w:val="single" w:sz="4" w:space="0" w:color="auto"/>
              <w:bottom w:val="single" w:sz="4" w:space="0" w:color="auto"/>
              <w:right w:val="single" w:sz="4" w:space="0" w:color="auto"/>
            </w:tcBorders>
            <w:vAlign w:val="center"/>
            <w:hideMark/>
          </w:tcPr>
          <w:p w:rsidR="00BA1F09" w:rsidRPr="00BA1F09" w:rsidRDefault="00BA1F09" w:rsidP="00BA1F09">
            <w:pPr>
              <w:rPr>
                <w:rFonts w:ascii="Calibri" w:hAnsi="Calibri"/>
                <w:color w:val="000000"/>
                <w:sz w:val="22"/>
                <w:szCs w:val="22"/>
              </w:rPr>
            </w:pPr>
          </w:p>
        </w:tc>
        <w:tc>
          <w:tcPr>
            <w:tcW w:w="460" w:type="dxa"/>
            <w:vMerge/>
            <w:tcBorders>
              <w:top w:val="nil"/>
              <w:left w:val="single" w:sz="4" w:space="0" w:color="auto"/>
              <w:bottom w:val="single" w:sz="4" w:space="0" w:color="auto"/>
              <w:right w:val="single" w:sz="4" w:space="0" w:color="auto"/>
            </w:tcBorders>
            <w:vAlign w:val="center"/>
            <w:hideMark/>
          </w:tcPr>
          <w:p w:rsidR="00BA1F09" w:rsidRPr="00BA1F09" w:rsidRDefault="00BA1F09" w:rsidP="00BA1F09">
            <w:pPr>
              <w:rPr>
                <w:rFonts w:ascii="Calibri" w:hAnsi="Calibri"/>
                <w:color w:val="000000"/>
                <w:sz w:val="22"/>
                <w:szCs w:val="22"/>
              </w:rPr>
            </w:pPr>
          </w:p>
        </w:tc>
        <w:tc>
          <w:tcPr>
            <w:tcW w:w="460" w:type="dxa"/>
            <w:vMerge/>
            <w:tcBorders>
              <w:top w:val="nil"/>
              <w:left w:val="single" w:sz="4" w:space="0" w:color="auto"/>
              <w:bottom w:val="single" w:sz="4" w:space="0" w:color="auto"/>
              <w:right w:val="single" w:sz="4" w:space="0" w:color="auto"/>
            </w:tcBorders>
            <w:vAlign w:val="center"/>
            <w:hideMark/>
          </w:tcPr>
          <w:p w:rsidR="00BA1F09" w:rsidRPr="00BA1F09" w:rsidRDefault="00BA1F09" w:rsidP="00BA1F09">
            <w:pPr>
              <w:rPr>
                <w:rFonts w:ascii="Calibri" w:hAnsi="Calibri"/>
                <w:color w:val="000000"/>
                <w:sz w:val="22"/>
                <w:szCs w:val="22"/>
              </w:rPr>
            </w:pPr>
          </w:p>
        </w:tc>
        <w:tc>
          <w:tcPr>
            <w:tcW w:w="460" w:type="dxa"/>
            <w:vMerge/>
            <w:tcBorders>
              <w:top w:val="nil"/>
              <w:left w:val="single" w:sz="4" w:space="0" w:color="auto"/>
              <w:bottom w:val="single" w:sz="4" w:space="0" w:color="auto"/>
              <w:right w:val="single" w:sz="4" w:space="0" w:color="auto"/>
            </w:tcBorders>
            <w:vAlign w:val="center"/>
            <w:hideMark/>
          </w:tcPr>
          <w:p w:rsidR="00BA1F09" w:rsidRPr="00BA1F09" w:rsidRDefault="00BA1F09" w:rsidP="00BA1F09">
            <w:pPr>
              <w:rPr>
                <w:rFonts w:ascii="Calibri" w:hAnsi="Calibri"/>
                <w:color w:val="000000"/>
                <w:sz w:val="22"/>
                <w:szCs w:val="22"/>
              </w:rPr>
            </w:pPr>
          </w:p>
        </w:tc>
        <w:tc>
          <w:tcPr>
            <w:tcW w:w="460" w:type="dxa"/>
            <w:vMerge/>
            <w:tcBorders>
              <w:top w:val="nil"/>
              <w:left w:val="single" w:sz="4" w:space="0" w:color="auto"/>
              <w:bottom w:val="single" w:sz="4" w:space="0" w:color="auto"/>
              <w:right w:val="single" w:sz="4" w:space="0" w:color="auto"/>
            </w:tcBorders>
            <w:vAlign w:val="center"/>
            <w:hideMark/>
          </w:tcPr>
          <w:p w:rsidR="00BA1F09" w:rsidRPr="00BA1F09" w:rsidRDefault="00BA1F09" w:rsidP="00BA1F09">
            <w:pPr>
              <w:rPr>
                <w:rFonts w:ascii="Calibri" w:hAnsi="Calibri"/>
                <w:color w:val="000000"/>
                <w:sz w:val="22"/>
                <w:szCs w:val="22"/>
              </w:rPr>
            </w:pPr>
          </w:p>
        </w:tc>
        <w:tc>
          <w:tcPr>
            <w:tcW w:w="460" w:type="dxa"/>
            <w:vMerge/>
            <w:tcBorders>
              <w:top w:val="nil"/>
              <w:left w:val="single" w:sz="4" w:space="0" w:color="auto"/>
              <w:bottom w:val="single" w:sz="4" w:space="0" w:color="auto"/>
              <w:right w:val="single" w:sz="4" w:space="0" w:color="auto"/>
            </w:tcBorders>
            <w:vAlign w:val="center"/>
            <w:hideMark/>
          </w:tcPr>
          <w:p w:rsidR="00BA1F09" w:rsidRPr="00BA1F09" w:rsidRDefault="00BA1F09" w:rsidP="00BA1F09">
            <w:pPr>
              <w:rPr>
                <w:rFonts w:ascii="Calibri" w:hAnsi="Calibri"/>
                <w:color w:val="000000"/>
                <w:sz w:val="22"/>
                <w:szCs w:val="22"/>
              </w:rPr>
            </w:pPr>
          </w:p>
        </w:tc>
        <w:tc>
          <w:tcPr>
            <w:tcW w:w="460" w:type="dxa"/>
            <w:vMerge/>
            <w:tcBorders>
              <w:top w:val="nil"/>
              <w:left w:val="single" w:sz="4" w:space="0" w:color="auto"/>
              <w:bottom w:val="single" w:sz="4" w:space="0" w:color="auto"/>
              <w:right w:val="single" w:sz="4" w:space="0" w:color="auto"/>
            </w:tcBorders>
            <w:vAlign w:val="center"/>
            <w:hideMark/>
          </w:tcPr>
          <w:p w:rsidR="00BA1F09" w:rsidRPr="00BA1F09" w:rsidRDefault="00BA1F09" w:rsidP="00BA1F09">
            <w:pPr>
              <w:rPr>
                <w:rFonts w:ascii="Calibri" w:hAnsi="Calibri"/>
                <w:color w:val="000000"/>
                <w:sz w:val="22"/>
                <w:szCs w:val="22"/>
              </w:rPr>
            </w:pPr>
          </w:p>
        </w:tc>
        <w:tc>
          <w:tcPr>
            <w:tcW w:w="460" w:type="dxa"/>
            <w:vMerge/>
            <w:tcBorders>
              <w:top w:val="nil"/>
              <w:left w:val="single" w:sz="4" w:space="0" w:color="auto"/>
              <w:bottom w:val="single" w:sz="4" w:space="0" w:color="auto"/>
              <w:right w:val="single" w:sz="4" w:space="0" w:color="auto"/>
            </w:tcBorders>
            <w:vAlign w:val="center"/>
            <w:hideMark/>
          </w:tcPr>
          <w:p w:rsidR="00BA1F09" w:rsidRPr="00BA1F09" w:rsidRDefault="00BA1F09" w:rsidP="00BA1F09">
            <w:pPr>
              <w:rPr>
                <w:rFonts w:ascii="Calibri" w:hAnsi="Calibri"/>
                <w:color w:val="000000"/>
                <w:sz w:val="22"/>
                <w:szCs w:val="22"/>
              </w:rPr>
            </w:pPr>
          </w:p>
        </w:tc>
        <w:tc>
          <w:tcPr>
            <w:tcW w:w="302" w:type="dxa"/>
            <w:vMerge/>
            <w:tcBorders>
              <w:top w:val="nil"/>
              <w:left w:val="single" w:sz="4" w:space="0" w:color="auto"/>
              <w:bottom w:val="single" w:sz="4" w:space="0" w:color="auto"/>
              <w:right w:val="single" w:sz="4" w:space="0" w:color="auto"/>
            </w:tcBorders>
            <w:vAlign w:val="center"/>
            <w:hideMark/>
          </w:tcPr>
          <w:p w:rsidR="00BA1F09" w:rsidRPr="00BA1F09" w:rsidRDefault="00BA1F09" w:rsidP="00BA1F09">
            <w:pPr>
              <w:rPr>
                <w:rFonts w:ascii="Calibri" w:hAnsi="Calibri"/>
                <w:color w:val="000000"/>
                <w:sz w:val="22"/>
                <w:szCs w:val="22"/>
              </w:rPr>
            </w:pPr>
          </w:p>
        </w:tc>
        <w:tc>
          <w:tcPr>
            <w:tcW w:w="539" w:type="dxa"/>
            <w:vMerge/>
            <w:tcBorders>
              <w:top w:val="nil"/>
              <w:left w:val="single" w:sz="4" w:space="0" w:color="auto"/>
              <w:bottom w:val="single" w:sz="4" w:space="0" w:color="auto"/>
              <w:right w:val="single" w:sz="4" w:space="0" w:color="auto"/>
            </w:tcBorders>
            <w:vAlign w:val="center"/>
            <w:hideMark/>
          </w:tcPr>
          <w:p w:rsidR="00BA1F09" w:rsidRPr="00BA1F09" w:rsidRDefault="00BA1F09" w:rsidP="00BA1F09">
            <w:pPr>
              <w:rPr>
                <w:rFonts w:ascii="Calibri" w:hAnsi="Calibri"/>
                <w:color w:val="000000"/>
                <w:sz w:val="22"/>
                <w:szCs w:val="22"/>
              </w:rPr>
            </w:pPr>
          </w:p>
        </w:tc>
        <w:tc>
          <w:tcPr>
            <w:tcW w:w="539" w:type="dxa"/>
            <w:vMerge/>
            <w:tcBorders>
              <w:top w:val="nil"/>
              <w:left w:val="single" w:sz="4" w:space="0" w:color="auto"/>
              <w:bottom w:val="single" w:sz="4" w:space="0" w:color="auto"/>
              <w:right w:val="single" w:sz="4" w:space="0" w:color="auto"/>
            </w:tcBorders>
            <w:vAlign w:val="center"/>
            <w:hideMark/>
          </w:tcPr>
          <w:p w:rsidR="00BA1F09" w:rsidRPr="00BA1F09" w:rsidRDefault="00BA1F09" w:rsidP="00BA1F09">
            <w:pPr>
              <w:rPr>
                <w:rFonts w:ascii="Calibri" w:hAnsi="Calibri"/>
                <w:color w:val="000000"/>
                <w:sz w:val="22"/>
                <w:szCs w:val="22"/>
              </w:rPr>
            </w:pPr>
          </w:p>
        </w:tc>
        <w:tc>
          <w:tcPr>
            <w:tcW w:w="473" w:type="dxa"/>
            <w:vMerge/>
            <w:tcBorders>
              <w:top w:val="nil"/>
              <w:left w:val="single" w:sz="4" w:space="0" w:color="auto"/>
              <w:bottom w:val="single" w:sz="4" w:space="0" w:color="auto"/>
              <w:right w:val="single" w:sz="4" w:space="0" w:color="auto"/>
            </w:tcBorders>
            <w:vAlign w:val="center"/>
            <w:hideMark/>
          </w:tcPr>
          <w:p w:rsidR="00BA1F09" w:rsidRPr="00BA1F09" w:rsidRDefault="00BA1F09" w:rsidP="00BA1F09">
            <w:pPr>
              <w:rPr>
                <w:rFonts w:ascii="Calibri" w:hAnsi="Calibri"/>
                <w:color w:val="000000"/>
                <w:sz w:val="22"/>
                <w:szCs w:val="22"/>
              </w:rPr>
            </w:pPr>
          </w:p>
        </w:tc>
        <w:tc>
          <w:tcPr>
            <w:tcW w:w="473" w:type="dxa"/>
            <w:vMerge/>
            <w:tcBorders>
              <w:top w:val="nil"/>
              <w:left w:val="single" w:sz="4" w:space="0" w:color="auto"/>
              <w:bottom w:val="single" w:sz="4" w:space="0" w:color="auto"/>
              <w:right w:val="single" w:sz="4" w:space="0" w:color="auto"/>
            </w:tcBorders>
            <w:vAlign w:val="center"/>
            <w:hideMark/>
          </w:tcPr>
          <w:p w:rsidR="00BA1F09" w:rsidRPr="00BA1F09" w:rsidRDefault="00BA1F09" w:rsidP="00BA1F09">
            <w:pPr>
              <w:rPr>
                <w:rFonts w:ascii="Calibri" w:hAnsi="Calibri"/>
                <w:color w:val="000000"/>
                <w:sz w:val="22"/>
                <w:szCs w:val="22"/>
              </w:rPr>
            </w:pPr>
          </w:p>
        </w:tc>
        <w:tc>
          <w:tcPr>
            <w:tcW w:w="460" w:type="dxa"/>
            <w:vMerge/>
            <w:tcBorders>
              <w:top w:val="nil"/>
              <w:left w:val="single" w:sz="4" w:space="0" w:color="auto"/>
              <w:bottom w:val="single" w:sz="4" w:space="0" w:color="auto"/>
              <w:right w:val="single" w:sz="4" w:space="0" w:color="auto"/>
            </w:tcBorders>
            <w:vAlign w:val="center"/>
            <w:hideMark/>
          </w:tcPr>
          <w:p w:rsidR="00BA1F09" w:rsidRPr="00BA1F09" w:rsidRDefault="00BA1F09" w:rsidP="00BA1F09">
            <w:pPr>
              <w:rPr>
                <w:rFonts w:ascii="Calibri" w:hAnsi="Calibri"/>
                <w:color w:val="000000"/>
                <w:sz w:val="22"/>
                <w:szCs w:val="22"/>
              </w:rPr>
            </w:pPr>
          </w:p>
        </w:tc>
        <w:tc>
          <w:tcPr>
            <w:tcW w:w="460" w:type="dxa"/>
            <w:vMerge/>
            <w:tcBorders>
              <w:top w:val="nil"/>
              <w:left w:val="single" w:sz="4" w:space="0" w:color="auto"/>
              <w:bottom w:val="single" w:sz="4" w:space="0" w:color="auto"/>
              <w:right w:val="single" w:sz="4" w:space="0" w:color="auto"/>
            </w:tcBorders>
            <w:vAlign w:val="center"/>
            <w:hideMark/>
          </w:tcPr>
          <w:p w:rsidR="00BA1F09" w:rsidRPr="00BA1F09" w:rsidRDefault="00BA1F09" w:rsidP="00BA1F09">
            <w:pPr>
              <w:rPr>
                <w:rFonts w:ascii="Calibri" w:hAnsi="Calibri"/>
                <w:color w:val="000000"/>
                <w:sz w:val="22"/>
                <w:szCs w:val="22"/>
              </w:rPr>
            </w:pPr>
          </w:p>
        </w:tc>
      </w:tr>
      <w:tr w:rsidR="00BA1F09" w:rsidRPr="00BA1F09" w:rsidTr="00BA1F09">
        <w:trPr>
          <w:trHeight w:val="285"/>
        </w:trPr>
        <w:tc>
          <w:tcPr>
            <w:tcW w:w="1860" w:type="dxa"/>
            <w:gridSpan w:val="2"/>
            <w:vMerge w:val="restart"/>
            <w:tcBorders>
              <w:top w:val="single" w:sz="4" w:space="0" w:color="auto"/>
              <w:left w:val="single" w:sz="4" w:space="0" w:color="auto"/>
              <w:bottom w:val="single" w:sz="4" w:space="0" w:color="auto"/>
              <w:right w:val="single" w:sz="4" w:space="0" w:color="auto"/>
            </w:tcBorders>
            <w:shd w:val="clear" w:color="000000" w:fill="F79646"/>
            <w:noWrap/>
            <w:vAlign w:val="bottom"/>
            <w:hideMark/>
          </w:tcPr>
          <w:p w:rsidR="00BA1F09" w:rsidRPr="00BA1F09" w:rsidRDefault="00BA1F09" w:rsidP="00BA1F09">
            <w:pPr>
              <w:jc w:val="center"/>
              <w:rPr>
                <w:rFonts w:ascii="Calibri" w:hAnsi="Calibri"/>
                <w:color w:val="000000"/>
                <w:sz w:val="22"/>
                <w:szCs w:val="22"/>
              </w:rPr>
            </w:pPr>
            <w:r w:rsidRPr="00BA1F09">
              <w:rPr>
                <w:rFonts w:ascii="Calibri" w:hAnsi="Calibri"/>
                <w:color w:val="000000"/>
                <w:sz w:val="22"/>
                <w:szCs w:val="22"/>
              </w:rPr>
              <w:t>Iteration 2 Design</w:t>
            </w:r>
          </w:p>
        </w:tc>
        <w:tc>
          <w:tcPr>
            <w:tcW w:w="460"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BA1F09" w:rsidRPr="00BA1F09" w:rsidRDefault="00BA1F09" w:rsidP="00BA1F09">
            <w:pPr>
              <w:jc w:val="center"/>
              <w:rPr>
                <w:rFonts w:ascii="Calibri" w:hAnsi="Calibri"/>
                <w:color w:val="000000"/>
                <w:sz w:val="22"/>
                <w:szCs w:val="22"/>
              </w:rPr>
            </w:pPr>
            <w:r w:rsidRPr="00BA1F09">
              <w:rPr>
                <w:rFonts w:ascii="Calibri" w:hAnsi="Calibri"/>
                <w:color w:val="000000"/>
                <w:sz w:val="22"/>
                <w:szCs w:val="22"/>
              </w:rPr>
              <w:t> </w:t>
            </w:r>
          </w:p>
        </w:tc>
        <w:tc>
          <w:tcPr>
            <w:tcW w:w="460"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BA1F09" w:rsidRPr="00BA1F09" w:rsidRDefault="00BA1F09" w:rsidP="00BA1F09">
            <w:pPr>
              <w:jc w:val="center"/>
              <w:rPr>
                <w:rFonts w:ascii="Calibri" w:hAnsi="Calibri"/>
                <w:color w:val="000000"/>
                <w:sz w:val="22"/>
                <w:szCs w:val="22"/>
              </w:rPr>
            </w:pPr>
            <w:r w:rsidRPr="00BA1F09">
              <w:rPr>
                <w:rFonts w:ascii="Calibri" w:hAnsi="Calibri"/>
                <w:color w:val="000000"/>
                <w:sz w:val="22"/>
                <w:szCs w:val="22"/>
              </w:rPr>
              <w:t> </w:t>
            </w:r>
          </w:p>
        </w:tc>
        <w:tc>
          <w:tcPr>
            <w:tcW w:w="460"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BA1F09" w:rsidRPr="00BA1F09" w:rsidRDefault="00BA1F09" w:rsidP="00BA1F09">
            <w:pPr>
              <w:jc w:val="center"/>
              <w:rPr>
                <w:rFonts w:ascii="Calibri" w:hAnsi="Calibri"/>
                <w:color w:val="000000"/>
                <w:sz w:val="22"/>
                <w:szCs w:val="22"/>
              </w:rPr>
            </w:pPr>
            <w:r w:rsidRPr="00BA1F09">
              <w:rPr>
                <w:rFonts w:ascii="Calibri" w:hAnsi="Calibri"/>
                <w:color w:val="000000"/>
                <w:sz w:val="22"/>
                <w:szCs w:val="22"/>
              </w:rPr>
              <w:t> </w:t>
            </w:r>
          </w:p>
        </w:tc>
        <w:tc>
          <w:tcPr>
            <w:tcW w:w="460"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BA1F09" w:rsidRPr="00BA1F09" w:rsidRDefault="00BA1F09" w:rsidP="00BA1F09">
            <w:pPr>
              <w:jc w:val="center"/>
              <w:rPr>
                <w:rFonts w:ascii="Calibri" w:hAnsi="Calibri"/>
                <w:color w:val="000000"/>
                <w:sz w:val="22"/>
                <w:szCs w:val="22"/>
              </w:rPr>
            </w:pPr>
            <w:r w:rsidRPr="00BA1F09">
              <w:rPr>
                <w:rFonts w:ascii="Calibri" w:hAnsi="Calibri"/>
                <w:color w:val="000000"/>
                <w:sz w:val="22"/>
                <w:szCs w:val="22"/>
              </w:rPr>
              <w:t> </w:t>
            </w:r>
          </w:p>
        </w:tc>
        <w:tc>
          <w:tcPr>
            <w:tcW w:w="460"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BA1F09" w:rsidRPr="00BA1F09" w:rsidRDefault="00BA1F09" w:rsidP="00BA1F09">
            <w:pPr>
              <w:jc w:val="center"/>
              <w:rPr>
                <w:rFonts w:ascii="Calibri" w:hAnsi="Calibri"/>
                <w:color w:val="000000"/>
                <w:sz w:val="22"/>
                <w:szCs w:val="22"/>
              </w:rPr>
            </w:pPr>
            <w:r w:rsidRPr="00BA1F09">
              <w:rPr>
                <w:rFonts w:ascii="Calibri" w:hAnsi="Calibri"/>
                <w:color w:val="000000"/>
                <w:sz w:val="22"/>
                <w:szCs w:val="22"/>
              </w:rPr>
              <w:t> </w:t>
            </w:r>
          </w:p>
        </w:tc>
        <w:tc>
          <w:tcPr>
            <w:tcW w:w="460" w:type="dxa"/>
            <w:vMerge w:val="restart"/>
            <w:tcBorders>
              <w:top w:val="nil"/>
              <w:left w:val="single" w:sz="4" w:space="0" w:color="auto"/>
              <w:bottom w:val="single" w:sz="4" w:space="0" w:color="auto"/>
              <w:right w:val="single" w:sz="4" w:space="0" w:color="auto"/>
            </w:tcBorders>
            <w:shd w:val="clear" w:color="000000" w:fill="808080"/>
            <w:noWrap/>
            <w:vAlign w:val="bottom"/>
            <w:hideMark/>
          </w:tcPr>
          <w:p w:rsidR="00BA1F09" w:rsidRPr="00BA1F09" w:rsidRDefault="00BA1F09" w:rsidP="00BA1F09">
            <w:pPr>
              <w:jc w:val="center"/>
              <w:rPr>
                <w:rFonts w:ascii="Calibri" w:hAnsi="Calibri"/>
                <w:color w:val="000000"/>
                <w:sz w:val="22"/>
                <w:szCs w:val="22"/>
              </w:rPr>
            </w:pPr>
            <w:r w:rsidRPr="00BA1F09">
              <w:rPr>
                <w:rFonts w:ascii="Calibri" w:hAnsi="Calibri"/>
                <w:color w:val="000000"/>
                <w:sz w:val="22"/>
                <w:szCs w:val="22"/>
              </w:rPr>
              <w:t> </w:t>
            </w:r>
          </w:p>
        </w:tc>
        <w:tc>
          <w:tcPr>
            <w:tcW w:w="460"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BA1F09" w:rsidRPr="00BA1F09" w:rsidRDefault="00BA1F09" w:rsidP="00BA1F09">
            <w:pPr>
              <w:jc w:val="center"/>
              <w:rPr>
                <w:rFonts w:ascii="Calibri" w:hAnsi="Calibri"/>
                <w:color w:val="000000"/>
                <w:sz w:val="22"/>
                <w:szCs w:val="22"/>
              </w:rPr>
            </w:pPr>
            <w:r w:rsidRPr="00BA1F09">
              <w:rPr>
                <w:rFonts w:ascii="Calibri" w:hAnsi="Calibri"/>
                <w:color w:val="000000"/>
                <w:sz w:val="22"/>
                <w:szCs w:val="22"/>
              </w:rPr>
              <w:t> </w:t>
            </w:r>
          </w:p>
        </w:tc>
        <w:tc>
          <w:tcPr>
            <w:tcW w:w="460"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BA1F09" w:rsidRPr="00BA1F09" w:rsidRDefault="00BA1F09" w:rsidP="00BA1F09">
            <w:pPr>
              <w:jc w:val="center"/>
              <w:rPr>
                <w:rFonts w:ascii="Calibri" w:hAnsi="Calibri"/>
                <w:color w:val="000000"/>
                <w:sz w:val="22"/>
                <w:szCs w:val="22"/>
              </w:rPr>
            </w:pPr>
            <w:r w:rsidRPr="00BA1F09">
              <w:rPr>
                <w:rFonts w:ascii="Calibri" w:hAnsi="Calibri"/>
                <w:color w:val="000000"/>
                <w:sz w:val="22"/>
                <w:szCs w:val="22"/>
              </w:rPr>
              <w:t> </w:t>
            </w:r>
          </w:p>
        </w:tc>
        <w:tc>
          <w:tcPr>
            <w:tcW w:w="302"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BA1F09" w:rsidRPr="00BA1F09" w:rsidRDefault="00BA1F09" w:rsidP="00BA1F09">
            <w:pPr>
              <w:jc w:val="center"/>
              <w:rPr>
                <w:rFonts w:ascii="Calibri" w:hAnsi="Calibri"/>
                <w:color w:val="000000"/>
                <w:sz w:val="22"/>
                <w:szCs w:val="22"/>
              </w:rPr>
            </w:pPr>
            <w:r w:rsidRPr="00BA1F09">
              <w:rPr>
                <w:rFonts w:ascii="Calibri" w:hAnsi="Calibri"/>
                <w:color w:val="000000"/>
                <w:sz w:val="22"/>
                <w:szCs w:val="22"/>
              </w:rPr>
              <w:t> </w:t>
            </w:r>
          </w:p>
        </w:tc>
        <w:tc>
          <w:tcPr>
            <w:tcW w:w="539"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BA1F09" w:rsidRPr="00BA1F09" w:rsidRDefault="00BA1F09" w:rsidP="00BA1F09">
            <w:pPr>
              <w:jc w:val="center"/>
              <w:rPr>
                <w:rFonts w:ascii="Calibri" w:hAnsi="Calibri"/>
                <w:color w:val="000000"/>
                <w:sz w:val="22"/>
                <w:szCs w:val="22"/>
              </w:rPr>
            </w:pPr>
            <w:r w:rsidRPr="00BA1F09">
              <w:rPr>
                <w:rFonts w:ascii="Calibri" w:hAnsi="Calibri"/>
                <w:color w:val="000000"/>
                <w:sz w:val="22"/>
                <w:szCs w:val="22"/>
              </w:rPr>
              <w:t> </w:t>
            </w:r>
          </w:p>
        </w:tc>
        <w:tc>
          <w:tcPr>
            <w:tcW w:w="539"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BA1F09" w:rsidRPr="00BA1F09" w:rsidRDefault="00BA1F09" w:rsidP="00BA1F09">
            <w:pPr>
              <w:jc w:val="center"/>
              <w:rPr>
                <w:rFonts w:ascii="Calibri" w:hAnsi="Calibri"/>
                <w:color w:val="000000"/>
                <w:sz w:val="22"/>
                <w:szCs w:val="22"/>
              </w:rPr>
            </w:pPr>
            <w:r w:rsidRPr="00BA1F09">
              <w:rPr>
                <w:rFonts w:ascii="Calibri" w:hAnsi="Calibri"/>
                <w:color w:val="000000"/>
                <w:sz w:val="22"/>
                <w:szCs w:val="22"/>
              </w:rPr>
              <w:t> </w:t>
            </w:r>
          </w:p>
        </w:tc>
        <w:tc>
          <w:tcPr>
            <w:tcW w:w="473"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BA1F09" w:rsidRPr="00BA1F09" w:rsidRDefault="00BA1F09" w:rsidP="00BA1F09">
            <w:pPr>
              <w:jc w:val="center"/>
              <w:rPr>
                <w:rFonts w:ascii="Calibri" w:hAnsi="Calibri"/>
                <w:color w:val="000000"/>
                <w:sz w:val="22"/>
                <w:szCs w:val="22"/>
              </w:rPr>
            </w:pPr>
            <w:r w:rsidRPr="00BA1F09">
              <w:rPr>
                <w:rFonts w:ascii="Calibri" w:hAnsi="Calibri"/>
                <w:color w:val="000000"/>
                <w:sz w:val="22"/>
                <w:szCs w:val="22"/>
              </w:rPr>
              <w:t> </w:t>
            </w:r>
          </w:p>
        </w:tc>
        <w:tc>
          <w:tcPr>
            <w:tcW w:w="473"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BA1F09" w:rsidRPr="00BA1F09" w:rsidRDefault="00BA1F09" w:rsidP="00BA1F09">
            <w:pPr>
              <w:jc w:val="center"/>
              <w:rPr>
                <w:rFonts w:ascii="Calibri" w:hAnsi="Calibri"/>
                <w:color w:val="000000"/>
                <w:sz w:val="22"/>
                <w:szCs w:val="22"/>
              </w:rPr>
            </w:pPr>
            <w:r w:rsidRPr="00BA1F09">
              <w:rPr>
                <w:rFonts w:ascii="Calibri" w:hAnsi="Calibri"/>
                <w:color w:val="000000"/>
                <w:sz w:val="22"/>
                <w:szCs w:val="22"/>
              </w:rPr>
              <w:t> </w:t>
            </w:r>
          </w:p>
        </w:tc>
        <w:tc>
          <w:tcPr>
            <w:tcW w:w="460"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BA1F09" w:rsidRPr="00BA1F09" w:rsidRDefault="00BA1F09" w:rsidP="00BA1F09">
            <w:pPr>
              <w:jc w:val="center"/>
              <w:rPr>
                <w:rFonts w:ascii="Calibri" w:hAnsi="Calibri"/>
                <w:color w:val="000000"/>
                <w:sz w:val="22"/>
                <w:szCs w:val="22"/>
              </w:rPr>
            </w:pPr>
            <w:r w:rsidRPr="00BA1F09">
              <w:rPr>
                <w:rFonts w:ascii="Calibri" w:hAnsi="Calibri"/>
                <w:color w:val="000000"/>
                <w:sz w:val="22"/>
                <w:szCs w:val="22"/>
              </w:rPr>
              <w:t> </w:t>
            </w:r>
          </w:p>
        </w:tc>
        <w:tc>
          <w:tcPr>
            <w:tcW w:w="460"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BA1F09" w:rsidRPr="00BA1F09" w:rsidRDefault="00BA1F09" w:rsidP="00BA1F09">
            <w:pPr>
              <w:jc w:val="center"/>
              <w:rPr>
                <w:rFonts w:ascii="Calibri" w:hAnsi="Calibri"/>
                <w:color w:val="000000"/>
                <w:sz w:val="22"/>
                <w:szCs w:val="22"/>
              </w:rPr>
            </w:pPr>
            <w:r w:rsidRPr="00BA1F09">
              <w:rPr>
                <w:rFonts w:ascii="Calibri" w:hAnsi="Calibri"/>
                <w:color w:val="000000"/>
                <w:sz w:val="22"/>
                <w:szCs w:val="22"/>
              </w:rPr>
              <w:t> </w:t>
            </w:r>
          </w:p>
        </w:tc>
      </w:tr>
      <w:tr w:rsidR="00BA1F09" w:rsidRPr="00BA1F09" w:rsidTr="00BA1F09">
        <w:trPr>
          <w:trHeight w:val="285"/>
        </w:trPr>
        <w:tc>
          <w:tcPr>
            <w:tcW w:w="1860" w:type="dxa"/>
            <w:gridSpan w:val="2"/>
            <w:vMerge/>
            <w:tcBorders>
              <w:top w:val="single" w:sz="4" w:space="0" w:color="auto"/>
              <w:left w:val="single" w:sz="4" w:space="0" w:color="auto"/>
              <w:bottom w:val="single" w:sz="4" w:space="0" w:color="auto"/>
              <w:right w:val="single" w:sz="4" w:space="0" w:color="auto"/>
            </w:tcBorders>
            <w:vAlign w:val="center"/>
            <w:hideMark/>
          </w:tcPr>
          <w:p w:rsidR="00BA1F09" w:rsidRPr="00BA1F09" w:rsidRDefault="00BA1F09" w:rsidP="00BA1F09">
            <w:pPr>
              <w:rPr>
                <w:rFonts w:ascii="Calibri" w:hAnsi="Calibri"/>
                <w:color w:val="000000"/>
                <w:sz w:val="22"/>
                <w:szCs w:val="22"/>
              </w:rPr>
            </w:pPr>
          </w:p>
        </w:tc>
        <w:tc>
          <w:tcPr>
            <w:tcW w:w="460" w:type="dxa"/>
            <w:vMerge/>
            <w:tcBorders>
              <w:top w:val="nil"/>
              <w:left w:val="single" w:sz="4" w:space="0" w:color="auto"/>
              <w:bottom w:val="single" w:sz="4" w:space="0" w:color="auto"/>
              <w:right w:val="single" w:sz="4" w:space="0" w:color="auto"/>
            </w:tcBorders>
            <w:vAlign w:val="center"/>
            <w:hideMark/>
          </w:tcPr>
          <w:p w:rsidR="00BA1F09" w:rsidRPr="00BA1F09" w:rsidRDefault="00BA1F09" w:rsidP="00BA1F09">
            <w:pPr>
              <w:rPr>
                <w:rFonts w:ascii="Calibri" w:hAnsi="Calibri"/>
                <w:color w:val="000000"/>
                <w:sz w:val="22"/>
                <w:szCs w:val="22"/>
              </w:rPr>
            </w:pPr>
          </w:p>
        </w:tc>
        <w:tc>
          <w:tcPr>
            <w:tcW w:w="460" w:type="dxa"/>
            <w:vMerge/>
            <w:tcBorders>
              <w:top w:val="nil"/>
              <w:left w:val="single" w:sz="4" w:space="0" w:color="auto"/>
              <w:bottom w:val="single" w:sz="4" w:space="0" w:color="auto"/>
              <w:right w:val="single" w:sz="4" w:space="0" w:color="auto"/>
            </w:tcBorders>
            <w:vAlign w:val="center"/>
            <w:hideMark/>
          </w:tcPr>
          <w:p w:rsidR="00BA1F09" w:rsidRPr="00BA1F09" w:rsidRDefault="00BA1F09" w:rsidP="00BA1F09">
            <w:pPr>
              <w:rPr>
                <w:rFonts w:ascii="Calibri" w:hAnsi="Calibri"/>
                <w:color w:val="000000"/>
                <w:sz w:val="22"/>
                <w:szCs w:val="22"/>
              </w:rPr>
            </w:pPr>
          </w:p>
        </w:tc>
        <w:tc>
          <w:tcPr>
            <w:tcW w:w="460" w:type="dxa"/>
            <w:vMerge/>
            <w:tcBorders>
              <w:top w:val="nil"/>
              <w:left w:val="single" w:sz="4" w:space="0" w:color="auto"/>
              <w:bottom w:val="single" w:sz="4" w:space="0" w:color="auto"/>
              <w:right w:val="single" w:sz="4" w:space="0" w:color="auto"/>
            </w:tcBorders>
            <w:vAlign w:val="center"/>
            <w:hideMark/>
          </w:tcPr>
          <w:p w:rsidR="00BA1F09" w:rsidRPr="00BA1F09" w:rsidRDefault="00BA1F09" w:rsidP="00BA1F09">
            <w:pPr>
              <w:rPr>
                <w:rFonts w:ascii="Calibri" w:hAnsi="Calibri"/>
                <w:color w:val="000000"/>
                <w:sz w:val="22"/>
                <w:szCs w:val="22"/>
              </w:rPr>
            </w:pPr>
          </w:p>
        </w:tc>
        <w:tc>
          <w:tcPr>
            <w:tcW w:w="460" w:type="dxa"/>
            <w:vMerge/>
            <w:tcBorders>
              <w:top w:val="nil"/>
              <w:left w:val="single" w:sz="4" w:space="0" w:color="auto"/>
              <w:bottom w:val="single" w:sz="4" w:space="0" w:color="auto"/>
              <w:right w:val="single" w:sz="4" w:space="0" w:color="auto"/>
            </w:tcBorders>
            <w:vAlign w:val="center"/>
            <w:hideMark/>
          </w:tcPr>
          <w:p w:rsidR="00BA1F09" w:rsidRPr="00BA1F09" w:rsidRDefault="00BA1F09" w:rsidP="00BA1F09">
            <w:pPr>
              <w:rPr>
                <w:rFonts w:ascii="Calibri" w:hAnsi="Calibri"/>
                <w:color w:val="000000"/>
                <w:sz w:val="22"/>
                <w:szCs w:val="22"/>
              </w:rPr>
            </w:pPr>
          </w:p>
        </w:tc>
        <w:tc>
          <w:tcPr>
            <w:tcW w:w="460" w:type="dxa"/>
            <w:vMerge/>
            <w:tcBorders>
              <w:top w:val="nil"/>
              <w:left w:val="single" w:sz="4" w:space="0" w:color="auto"/>
              <w:bottom w:val="single" w:sz="4" w:space="0" w:color="auto"/>
              <w:right w:val="single" w:sz="4" w:space="0" w:color="auto"/>
            </w:tcBorders>
            <w:vAlign w:val="center"/>
            <w:hideMark/>
          </w:tcPr>
          <w:p w:rsidR="00BA1F09" w:rsidRPr="00BA1F09" w:rsidRDefault="00BA1F09" w:rsidP="00BA1F09">
            <w:pPr>
              <w:rPr>
                <w:rFonts w:ascii="Calibri" w:hAnsi="Calibri"/>
                <w:color w:val="000000"/>
                <w:sz w:val="22"/>
                <w:szCs w:val="22"/>
              </w:rPr>
            </w:pPr>
          </w:p>
        </w:tc>
        <w:tc>
          <w:tcPr>
            <w:tcW w:w="460" w:type="dxa"/>
            <w:vMerge/>
            <w:tcBorders>
              <w:top w:val="nil"/>
              <w:left w:val="single" w:sz="4" w:space="0" w:color="auto"/>
              <w:bottom w:val="single" w:sz="4" w:space="0" w:color="auto"/>
              <w:right w:val="single" w:sz="4" w:space="0" w:color="auto"/>
            </w:tcBorders>
            <w:vAlign w:val="center"/>
            <w:hideMark/>
          </w:tcPr>
          <w:p w:rsidR="00BA1F09" w:rsidRPr="00BA1F09" w:rsidRDefault="00BA1F09" w:rsidP="00BA1F09">
            <w:pPr>
              <w:rPr>
                <w:rFonts w:ascii="Calibri" w:hAnsi="Calibri"/>
                <w:color w:val="000000"/>
                <w:sz w:val="22"/>
                <w:szCs w:val="22"/>
              </w:rPr>
            </w:pPr>
          </w:p>
        </w:tc>
        <w:tc>
          <w:tcPr>
            <w:tcW w:w="460" w:type="dxa"/>
            <w:vMerge/>
            <w:tcBorders>
              <w:top w:val="nil"/>
              <w:left w:val="single" w:sz="4" w:space="0" w:color="auto"/>
              <w:bottom w:val="single" w:sz="4" w:space="0" w:color="auto"/>
              <w:right w:val="single" w:sz="4" w:space="0" w:color="auto"/>
            </w:tcBorders>
            <w:vAlign w:val="center"/>
            <w:hideMark/>
          </w:tcPr>
          <w:p w:rsidR="00BA1F09" w:rsidRPr="00BA1F09" w:rsidRDefault="00BA1F09" w:rsidP="00BA1F09">
            <w:pPr>
              <w:rPr>
                <w:rFonts w:ascii="Calibri" w:hAnsi="Calibri"/>
                <w:color w:val="000000"/>
                <w:sz w:val="22"/>
                <w:szCs w:val="22"/>
              </w:rPr>
            </w:pPr>
          </w:p>
        </w:tc>
        <w:tc>
          <w:tcPr>
            <w:tcW w:w="460" w:type="dxa"/>
            <w:vMerge/>
            <w:tcBorders>
              <w:top w:val="nil"/>
              <w:left w:val="single" w:sz="4" w:space="0" w:color="auto"/>
              <w:bottom w:val="single" w:sz="4" w:space="0" w:color="auto"/>
              <w:right w:val="single" w:sz="4" w:space="0" w:color="auto"/>
            </w:tcBorders>
            <w:vAlign w:val="center"/>
            <w:hideMark/>
          </w:tcPr>
          <w:p w:rsidR="00BA1F09" w:rsidRPr="00BA1F09" w:rsidRDefault="00BA1F09" w:rsidP="00BA1F09">
            <w:pPr>
              <w:rPr>
                <w:rFonts w:ascii="Calibri" w:hAnsi="Calibri"/>
                <w:color w:val="000000"/>
                <w:sz w:val="22"/>
                <w:szCs w:val="22"/>
              </w:rPr>
            </w:pPr>
          </w:p>
        </w:tc>
        <w:tc>
          <w:tcPr>
            <w:tcW w:w="302" w:type="dxa"/>
            <w:vMerge/>
            <w:tcBorders>
              <w:top w:val="nil"/>
              <w:left w:val="single" w:sz="4" w:space="0" w:color="auto"/>
              <w:bottom w:val="single" w:sz="4" w:space="0" w:color="auto"/>
              <w:right w:val="single" w:sz="4" w:space="0" w:color="auto"/>
            </w:tcBorders>
            <w:vAlign w:val="center"/>
            <w:hideMark/>
          </w:tcPr>
          <w:p w:rsidR="00BA1F09" w:rsidRPr="00BA1F09" w:rsidRDefault="00BA1F09" w:rsidP="00BA1F09">
            <w:pPr>
              <w:rPr>
                <w:rFonts w:ascii="Calibri" w:hAnsi="Calibri"/>
                <w:color w:val="000000"/>
                <w:sz w:val="22"/>
                <w:szCs w:val="22"/>
              </w:rPr>
            </w:pPr>
          </w:p>
        </w:tc>
        <w:tc>
          <w:tcPr>
            <w:tcW w:w="539" w:type="dxa"/>
            <w:vMerge/>
            <w:tcBorders>
              <w:top w:val="nil"/>
              <w:left w:val="single" w:sz="4" w:space="0" w:color="auto"/>
              <w:bottom w:val="single" w:sz="4" w:space="0" w:color="auto"/>
              <w:right w:val="single" w:sz="4" w:space="0" w:color="auto"/>
            </w:tcBorders>
            <w:vAlign w:val="center"/>
            <w:hideMark/>
          </w:tcPr>
          <w:p w:rsidR="00BA1F09" w:rsidRPr="00BA1F09" w:rsidRDefault="00BA1F09" w:rsidP="00BA1F09">
            <w:pPr>
              <w:rPr>
                <w:rFonts w:ascii="Calibri" w:hAnsi="Calibri"/>
                <w:color w:val="000000"/>
                <w:sz w:val="22"/>
                <w:szCs w:val="22"/>
              </w:rPr>
            </w:pPr>
          </w:p>
        </w:tc>
        <w:tc>
          <w:tcPr>
            <w:tcW w:w="539" w:type="dxa"/>
            <w:vMerge/>
            <w:tcBorders>
              <w:top w:val="nil"/>
              <w:left w:val="single" w:sz="4" w:space="0" w:color="auto"/>
              <w:bottom w:val="single" w:sz="4" w:space="0" w:color="auto"/>
              <w:right w:val="single" w:sz="4" w:space="0" w:color="auto"/>
            </w:tcBorders>
            <w:vAlign w:val="center"/>
            <w:hideMark/>
          </w:tcPr>
          <w:p w:rsidR="00BA1F09" w:rsidRPr="00BA1F09" w:rsidRDefault="00BA1F09" w:rsidP="00BA1F09">
            <w:pPr>
              <w:rPr>
                <w:rFonts w:ascii="Calibri" w:hAnsi="Calibri"/>
                <w:color w:val="000000"/>
                <w:sz w:val="22"/>
                <w:szCs w:val="22"/>
              </w:rPr>
            </w:pPr>
          </w:p>
        </w:tc>
        <w:tc>
          <w:tcPr>
            <w:tcW w:w="473" w:type="dxa"/>
            <w:vMerge/>
            <w:tcBorders>
              <w:top w:val="nil"/>
              <w:left w:val="single" w:sz="4" w:space="0" w:color="auto"/>
              <w:bottom w:val="single" w:sz="4" w:space="0" w:color="auto"/>
              <w:right w:val="single" w:sz="4" w:space="0" w:color="auto"/>
            </w:tcBorders>
            <w:vAlign w:val="center"/>
            <w:hideMark/>
          </w:tcPr>
          <w:p w:rsidR="00BA1F09" w:rsidRPr="00BA1F09" w:rsidRDefault="00BA1F09" w:rsidP="00BA1F09">
            <w:pPr>
              <w:rPr>
                <w:rFonts w:ascii="Calibri" w:hAnsi="Calibri"/>
                <w:color w:val="000000"/>
                <w:sz w:val="22"/>
                <w:szCs w:val="22"/>
              </w:rPr>
            </w:pPr>
          </w:p>
        </w:tc>
        <w:tc>
          <w:tcPr>
            <w:tcW w:w="473" w:type="dxa"/>
            <w:vMerge/>
            <w:tcBorders>
              <w:top w:val="nil"/>
              <w:left w:val="single" w:sz="4" w:space="0" w:color="auto"/>
              <w:bottom w:val="single" w:sz="4" w:space="0" w:color="auto"/>
              <w:right w:val="single" w:sz="4" w:space="0" w:color="auto"/>
            </w:tcBorders>
            <w:vAlign w:val="center"/>
            <w:hideMark/>
          </w:tcPr>
          <w:p w:rsidR="00BA1F09" w:rsidRPr="00BA1F09" w:rsidRDefault="00BA1F09" w:rsidP="00BA1F09">
            <w:pPr>
              <w:rPr>
                <w:rFonts w:ascii="Calibri" w:hAnsi="Calibri"/>
                <w:color w:val="000000"/>
                <w:sz w:val="22"/>
                <w:szCs w:val="22"/>
              </w:rPr>
            </w:pPr>
          </w:p>
        </w:tc>
        <w:tc>
          <w:tcPr>
            <w:tcW w:w="460" w:type="dxa"/>
            <w:vMerge/>
            <w:tcBorders>
              <w:top w:val="nil"/>
              <w:left w:val="single" w:sz="4" w:space="0" w:color="auto"/>
              <w:bottom w:val="single" w:sz="4" w:space="0" w:color="auto"/>
              <w:right w:val="single" w:sz="4" w:space="0" w:color="auto"/>
            </w:tcBorders>
            <w:vAlign w:val="center"/>
            <w:hideMark/>
          </w:tcPr>
          <w:p w:rsidR="00BA1F09" w:rsidRPr="00BA1F09" w:rsidRDefault="00BA1F09" w:rsidP="00BA1F09">
            <w:pPr>
              <w:rPr>
                <w:rFonts w:ascii="Calibri" w:hAnsi="Calibri"/>
                <w:color w:val="000000"/>
                <w:sz w:val="22"/>
                <w:szCs w:val="22"/>
              </w:rPr>
            </w:pPr>
          </w:p>
        </w:tc>
        <w:tc>
          <w:tcPr>
            <w:tcW w:w="460" w:type="dxa"/>
            <w:vMerge/>
            <w:tcBorders>
              <w:top w:val="nil"/>
              <w:left w:val="single" w:sz="4" w:space="0" w:color="auto"/>
              <w:bottom w:val="single" w:sz="4" w:space="0" w:color="auto"/>
              <w:right w:val="single" w:sz="4" w:space="0" w:color="auto"/>
            </w:tcBorders>
            <w:vAlign w:val="center"/>
            <w:hideMark/>
          </w:tcPr>
          <w:p w:rsidR="00BA1F09" w:rsidRPr="00BA1F09" w:rsidRDefault="00BA1F09" w:rsidP="00BA1F09">
            <w:pPr>
              <w:rPr>
                <w:rFonts w:ascii="Calibri" w:hAnsi="Calibri"/>
                <w:color w:val="000000"/>
                <w:sz w:val="22"/>
                <w:szCs w:val="22"/>
              </w:rPr>
            </w:pPr>
          </w:p>
        </w:tc>
      </w:tr>
      <w:tr w:rsidR="00BA1F09" w:rsidRPr="00BA1F09" w:rsidTr="00BA1F09">
        <w:trPr>
          <w:trHeight w:val="285"/>
        </w:trPr>
        <w:tc>
          <w:tcPr>
            <w:tcW w:w="1860" w:type="dxa"/>
            <w:gridSpan w:val="2"/>
            <w:vMerge w:val="restart"/>
            <w:tcBorders>
              <w:top w:val="single" w:sz="4" w:space="0" w:color="auto"/>
              <w:left w:val="single" w:sz="4" w:space="0" w:color="auto"/>
              <w:bottom w:val="single" w:sz="4" w:space="0" w:color="auto"/>
              <w:right w:val="single" w:sz="4" w:space="0" w:color="auto"/>
            </w:tcBorders>
            <w:shd w:val="clear" w:color="000000" w:fill="F79646"/>
            <w:noWrap/>
            <w:vAlign w:val="bottom"/>
            <w:hideMark/>
          </w:tcPr>
          <w:p w:rsidR="00BA1F09" w:rsidRPr="00BA1F09" w:rsidRDefault="00BA1F09" w:rsidP="00BA1F09">
            <w:pPr>
              <w:jc w:val="center"/>
              <w:rPr>
                <w:rFonts w:ascii="Calibri" w:hAnsi="Calibri"/>
                <w:color w:val="000000"/>
                <w:sz w:val="22"/>
                <w:szCs w:val="22"/>
              </w:rPr>
            </w:pPr>
            <w:r w:rsidRPr="00BA1F09">
              <w:rPr>
                <w:rFonts w:ascii="Calibri" w:hAnsi="Calibri"/>
                <w:color w:val="000000"/>
                <w:sz w:val="22"/>
                <w:szCs w:val="22"/>
              </w:rPr>
              <w:t>Iteration 2 Dev</w:t>
            </w:r>
          </w:p>
        </w:tc>
        <w:tc>
          <w:tcPr>
            <w:tcW w:w="460"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BA1F09" w:rsidRPr="00BA1F09" w:rsidRDefault="00BA1F09" w:rsidP="00BA1F09">
            <w:pPr>
              <w:jc w:val="center"/>
              <w:rPr>
                <w:rFonts w:ascii="Calibri" w:hAnsi="Calibri"/>
                <w:color w:val="000000"/>
                <w:sz w:val="22"/>
                <w:szCs w:val="22"/>
              </w:rPr>
            </w:pPr>
            <w:r w:rsidRPr="00BA1F09">
              <w:rPr>
                <w:rFonts w:ascii="Calibri" w:hAnsi="Calibri"/>
                <w:color w:val="000000"/>
                <w:sz w:val="22"/>
                <w:szCs w:val="22"/>
              </w:rPr>
              <w:t> </w:t>
            </w:r>
          </w:p>
        </w:tc>
        <w:tc>
          <w:tcPr>
            <w:tcW w:w="460"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BA1F09" w:rsidRPr="00BA1F09" w:rsidRDefault="00BA1F09" w:rsidP="00BA1F09">
            <w:pPr>
              <w:jc w:val="center"/>
              <w:rPr>
                <w:rFonts w:ascii="Calibri" w:hAnsi="Calibri"/>
                <w:color w:val="000000"/>
                <w:sz w:val="22"/>
                <w:szCs w:val="22"/>
              </w:rPr>
            </w:pPr>
            <w:r w:rsidRPr="00BA1F09">
              <w:rPr>
                <w:rFonts w:ascii="Calibri" w:hAnsi="Calibri"/>
                <w:color w:val="000000"/>
                <w:sz w:val="22"/>
                <w:szCs w:val="22"/>
              </w:rPr>
              <w:t> </w:t>
            </w:r>
          </w:p>
        </w:tc>
        <w:tc>
          <w:tcPr>
            <w:tcW w:w="460"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BA1F09" w:rsidRPr="00BA1F09" w:rsidRDefault="00BA1F09" w:rsidP="00BA1F09">
            <w:pPr>
              <w:jc w:val="center"/>
              <w:rPr>
                <w:rFonts w:ascii="Calibri" w:hAnsi="Calibri"/>
                <w:color w:val="000000"/>
                <w:sz w:val="22"/>
                <w:szCs w:val="22"/>
              </w:rPr>
            </w:pPr>
            <w:r w:rsidRPr="00BA1F09">
              <w:rPr>
                <w:rFonts w:ascii="Calibri" w:hAnsi="Calibri"/>
                <w:color w:val="000000"/>
                <w:sz w:val="22"/>
                <w:szCs w:val="22"/>
              </w:rPr>
              <w:t> </w:t>
            </w:r>
          </w:p>
        </w:tc>
        <w:tc>
          <w:tcPr>
            <w:tcW w:w="460"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BA1F09" w:rsidRPr="00BA1F09" w:rsidRDefault="00BA1F09" w:rsidP="00BA1F09">
            <w:pPr>
              <w:jc w:val="center"/>
              <w:rPr>
                <w:rFonts w:ascii="Calibri" w:hAnsi="Calibri"/>
                <w:color w:val="000000"/>
                <w:sz w:val="22"/>
                <w:szCs w:val="22"/>
              </w:rPr>
            </w:pPr>
            <w:r w:rsidRPr="00BA1F09">
              <w:rPr>
                <w:rFonts w:ascii="Calibri" w:hAnsi="Calibri"/>
                <w:color w:val="000000"/>
                <w:sz w:val="22"/>
                <w:szCs w:val="22"/>
              </w:rPr>
              <w:t> </w:t>
            </w:r>
          </w:p>
        </w:tc>
        <w:tc>
          <w:tcPr>
            <w:tcW w:w="460"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BA1F09" w:rsidRPr="00BA1F09" w:rsidRDefault="00BA1F09" w:rsidP="00BA1F09">
            <w:pPr>
              <w:jc w:val="center"/>
              <w:rPr>
                <w:rFonts w:ascii="Calibri" w:hAnsi="Calibri"/>
                <w:color w:val="000000"/>
                <w:sz w:val="22"/>
                <w:szCs w:val="22"/>
              </w:rPr>
            </w:pPr>
            <w:r w:rsidRPr="00BA1F09">
              <w:rPr>
                <w:rFonts w:ascii="Calibri" w:hAnsi="Calibri"/>
                <w:color w:val="000000"/>
                <w:sz w:val="22"/>
                <w:szCs w:val="22"/>
              </w:rPr>
              <w:t> </w:t>
            </w:r>
          </w:p>
        </w:tc>
        <w:tc>
          <w:tcPr>
            <w:tcW w:w="460"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BA1F09" w:rsidRPr="00BA1F09" w:rsidRDefault="00BA1F09" w:rsidP="00BA1F09">
            <w:pPr>
              <w:jc w:val="center"/>
              <w:rPr>
                <w:rFonts w:ascii="Calibri" w:hAnsi="Calibri"/>
                <w:color w:val="000000"/>
                <w:sz w:val="22"/>
                <w:szCs w:val="22"/>
              </w:rPr>
            </w:pPr>
            <w:r w:rsidRPr="00BA1F09">
              <w:rPr>
                <w:rFonts w:ascii="Calibri" w:hAnsi="Calibri"/>
                <w:color w:val="000000"/>
                <w:sz w:val="22"/>
                <w:szCs w:val="22"/>
              </w:rPr>
              <w:t> </w:t>
            </w:r>
          </w:p>
        </w:tc>
        <w:tc>
          <w:tcPr>
            <w:tcW w:w="460" w:type="dxa"/>
            <w:vMerge w:val="restart"/>
            <w:tcBorders>
              <w:top w:val="nil"/>
              <w:left w:val="single" w:sz="4" w:space="0" w:color="auto"/>
              <w:bottom w:val="single" w:sz="4" w:space="0" w:color="auto"/>
              <w:right w:val="single" w:sz="4" w:space="0" w:color="auto"/>
            </w:tcBorders>
            <w:shd w:val="clear" w:color="000000" w:fill="808080"/>
            <w:noWrap/>
            <w:vAlign w:val="bottom"/>
            <w:hideMark/>
          </w:tcPr>
          <w:p w:rsidR="00BA1F09" w:rsidRPr="00BA1F09" w:rsidRDefault="00BA1F09" w:rsidP="00BA1F09">
            <w:pPr>
              <w:jc w:val="center"/>
              <w:rPr>
                <w:rFonts w:ascii="Calibri" w:hAnsi="Calibri"/>
                <w:color w:val="000000"/>
                <w:sz w:val="22"/>
                <w:szCs w:val="22"/>
              </w:rPr>
            </w:pPr>
            <w:r w:rsidRPr="00BA1F09">
              <w:rPr>
                <w:rFonts w:ascii="Calibri" w:hAnsi="Calibri"/>
                <w:color w:val="000000"/>
                <w:sz w:val="22"/>
                <w:szCs w:val="22"/>
              </w:rPr>
              <w:t> </w:t>
            </w:r>
          </w:p>
        </w:tc>
        <w:tc>
          <w:tcPr>
            <w:tcW w:w="460" w:type="dxa"/>
            <w:vMerge w:val="restart"/>
            <w:tcBorders>
              <w:top w:val="nil"/>
              <w:left w:val="single" w:sz="4" w:space="0" w:color="auto"/>
              <w:bottom w:val="single" w:sz="4" w:space="0" w:color="auto"/>
              <w:right w:val="single" w:sz="4" w:space="0" w:color="auto"/>
            </w:tcBorders>
            <w:shd w:val="clear" w:color="000000" w:fill="808080"/>
            <w:noWrap/>
            <w:vAlign w:val="bottom"/>
            <w:hideMark/>
          </w:tcPr>
          <w:p w:rsidR="00BA1F09" w:rsidRPr="00BA1F09" w:rsidRDefault="00BA1F09" w:rsidP="00BA1F09">
            <w:pPr>
              <w:jc w:val="center"/>
              <w:rPr>
                <w:rFonts w:ascii="Calibri" w:hAnsi="Calibri"/>
                <w:color w:val="000000"/>
                <w:sz w:val="22"/>
                <w:szCs w:val="22"/>
              </w:rPr>
            </w:pPr>
            <w:r w:rsidRPr="00BA1F09">
              <w:rPr>
                <w:rFonts w:ascii="Calibri" w:hAnsi="Calibri"/>
                <w:color w:val="000000"/>
                <w:sz w:val="22"/>
                <w:szCs w:val="22"/>
              </w:rPr>
              <w:t> </w:t>
            </w:r>
          </w:p>
        </w:tc>
        <w:tc>
          <w:tcPr>
            <w:tcW w:w="302"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BA1F09" w:rsidRPr="00BA1F09" w:rsidRDefault="00BA1F09" w:rsidP="00BA1F09">
            <w:pPr>
              <w:jc w:val="center"/>
              <w:rPr>
                <w:rFonts w:ascii="Calibri" w:hAnsi="Calibri"/>
                <w:color w:val="000000"/>
                <w:sz w:val="22"/>
                <w:szCs w:val="22"/>
              </w:rPr>
            </w:pPr>
            <w:r w:rsidRPr="00BA1F09">
              <w:rPr>
                <w:rFonts w:ascii="Calibri" w:hAnsi="Calibri"/>
                <w:color w:val="000000"/>
                <w:sz w:val="22"/>
                <w:szCs w:val="22"/>
              </w:rPr>
              <w:t> </w:t>
            </w:r>
          </w:p>
        </w:tc>
        <w:tc>
          <w:tcPr>
            <w:tcW w:w="539"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BA1F09" w:rsidRPr="00BA1F09" w:rsidRDefault="00BA1F09" w:rsidP="00BA1F09">
            <w:pPr>
              <w:jc w:val="center"/>
              <w:rPr>
                <w:rFonts w:ascii="Calibri" w:hAnsi="Calibri"/>
                <w:color w:val="000000"/>
                <w:sz w:val="22"/>
                <w:szCs w:val="22"/>
              </w:rPr>
            </w:pPr>
            <w:r w:rsidRPr="00BA1F09">
              <w:rPr>
                <w:rFonts w:ascii="Calibri" w:hAnsi="Calibri"/>
                <w:color w:val="000000"/>
                <w:sz w:val="22"/>
                <w:szCs w:val="22"/>
              </w:rPr>
              <w:t> </w:t>
            </w:r>
          </w:p>
        </w:tc>
        <w:tc>
          <w:tcPr>
            <w:tcW w:w="539"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BA1F09" w:rsidRPr="00BA1F09" w:rsidRDefault="00BA1F09" w:rsidP="00BA1F09">
            <w:pPr>
              <w:jc w:val="center"/>
              <w:rPr>
                <w:rFonts w:ascii="Calibri" w:hAnsi="Calibri"/>
                <w:color w:val="000000"/>
                <w:sz w:val="22"/>
                <w:szCs w:val="22"/>
              </w:rPr>
            </w:pPr>
            <w:r w:rsidRPr="00BA1F09">
              <w:rPr>
                <w:rFonts w:ascii="Calibri" w:hAnsi="Calibri"/>
                <w:color w:val="000000"/>
                <w:sz w:val="22"/>
                <w:szCs w:val="22"/>
              </w:rPr>
              <w:t> </w:t>
            </w:r>
          </w:p>
        </w:tc>
        <w:tc>
          <w:tcPr>
            <w:tcW w:w="473"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BA1F09" w:rsidRPr="00BA1F09" w:rsidRDefault="00BA1F09" w:rsidP="00BA1F09">
            <w:pPr>
              <w:jc w:val="center"/>
              <w:rPr>
                <w:rFonts w:ascii="Calibri" w:hAnsi="Calibri"/>
                <w:color w:val="000000"/>
                <w:sz w:val="22"/>
                <w:szCs w:val="22"/>
              </w:rPr>
            </w:pPr>
            <w:r w:rsidRPr="00BA1F09">
              <w:rPr>
                <w:rFonts w:ascii="Calibri" w:hAnsi="Calibri"/>
                <w:color w:val="000000"/>
                <w:sz w:val="22"/>
                <w:szCs w:val="22"/>
              </w:rPr>
              <w:t> </w:t>
            </w:r>
          </w:p>
        </w:tc>
        <w:tc>
          <w:tcPr>
            <w:tcW w:w="473"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BA1F09" w:rsidRPr="00BA1F09" w:rsidRDefault="00BA1F09" w:rsidP="00BA1F09">
            <w:pPr>
              <w:jc w:val="center"/>
              <w:rPr>
                <w:rFonts w:ascii="Calibri" w:hAnsi="Calibri"/>
                <w:color w:val="000000"/>
                <w:sz w:val="22"/>
                <w:szCs w:val="22"/>
              </w:rPr>
            </w:pPr>
            <w:r w:rsidRPr="00BA1F09">
              <w:rPr>
                <w:rFonts w:ascii="Calibri" w:hAnsi="Calibri"/>
                <w:color w:val="000000"/>
                <w:sz w:val="22"/>
                <w:szCs w:val="22"/>
              </w:rPr>
              <w:t> </w:t>
            </w:r>
          </w:p>
        </w:tc>
        <w:tc>
          <w:tcPr>
            <w:tcW w:w="460"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BA1F09" w:rsidRPr="00BA1F09" w:rsidRDefault="00BA1F09" w:rsidP="00BA1F09">
            <w:pPr>
              <w:jc w:val="center"/>
              <w:rPr>
                <w:rFonts w:ascii="Calibri" w:hAnsi="Calibri"/>
                <w:color w:val="000000"/>
                <w:sz w:val="22"/>
                <w:szCs w:val="22"/>
              </w:rPr>
            </w:pPr>
            <w:r w:rsidRPr="00BA1F09">
              <w:rPr>
                <w:rFonts w:ascii="Calibri" w:hAnsi="Calibri"/>
                <w:color w:val="000000"/>
                <w:sz w:val="22"/>
                <w:szCs w:val="22"/>
              </w:rPr>
              <w:t> </w:t>
            </w:r>
          </w:p>
        </w:tc>
        <w:tc>
          <w:tcPr>
            <w:tcW w:w="460"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BA1F09" w:rsidRPr="00BA1F09" w:rsidRDefault="00BA1F09" w:rsidP="00BA1F09">
            <w:pPr>
              <w:jc w:val="center"/>
              <w:rPr>
                <w:rFonts w:ascii="Calibri" w:hAnsi="Calibri"/>
                <w:color w:val="000000"/>
                <w:sz w:val="22"/>
                <w:szCs w:val="22"/>
              </w:rPr>
            </w:pPr>
            <w:r w:rsidRPr="00BA1F09">
              <w:rPr>
                <w:rFonts w:ascii="Calibri" w:hAnsi="Calibri"/>
                <w:color w:val="000000"/>
                <w:sz w:val="22"/>
                <w:szCs w:val="22"/>
              </w:rPr>
              <w:t> </w:t>
            </w:r>
          </w:p>
        </w:tc>
      </w:tr>
      <w:tr w:rsidR="00BA1F09" w:rsidRPr="00BA1F09" w:rsidTr="00BA1F09">
        <w:trPr>
          <w:trHeight w:val="285"/>
        </w:trPr>
        <w:tc>
          <w:tcPr>
            <w:tcW w:w="1860" w:type="dxa"/>
            <w:gridSpan w:val="2"/>
            <w:vMerge/>
            <w:tcBorders>
              <w:top w:val="single" w:sz="4" w:space="0" w:color="auto"/>
              <w:left w:val="single" w:sz="4" w:space="0" w:color="auto"/>
              <w:bottom w:val="single" w:sz="4" w:space="0" w:color="auto"/>
              <w:right w:val="single" w:sz="4" w:space="0" w:color="auto"/>
            </w:tcBorders>
            <w:vAlign w:val="center"/>
            <w:hideMark/>
          </w:tcPr>
          <w:p w:rsidR="00BA1F09" w:rsidRPr="00BA1F09" w:rsidRDefault="00BA1F09" w:rsidP="00BA1F09">
            <w:pPr>
              <w:rPr>
                <w:rFonts w:ascii="Calibri" w:hAnsi="Calibri"/>
                <w:color w:val="000000"/>
                <w:sz w:val="22"/>
                <w:szCs w:val="22"/>
              </w:rPr>
            </w:pPr>
          </w:p>
        </w:tc>
        <w:tc>
          <w:tcPr>
            <w:tcW w:w="460" w:type="dxa"/>
            <w:vMerge/>
            <w:tcBorders>
              <w:top w:val="nil"/>
              <w:left w:val="single" w:sz="4" w:space="0" w:color="auto"/>
              <w:bottom w:val="single" w:sz="4" w:space="0" w:color="auto"/>
              <w:right w:val="single" w:sz="4" w:space="0" w:color="auto"/>
            </w:tcBorders>
            <w:vAlign w:val="center"/>
            <w:hideMark/>
          </w:tcPr>
          <w:p w:rsidR="00BA1F09" w:rsidRPr="00BA1F09" w:rsidRDefault="00BA1F09" w:rsidP="00BA1F09">
            <w:pPr>
              <w:rPr>
                <w:rFonts w:ascii="Calibri" w:hAnsi="Calibri"/>
                <w:color w:val="000000"/>
                <w:sz w:val="22"/>
                <w:szCs w:val="22"/>
              </w:rPr>
            </w:pPr>
          </w:p>
        </w:tc>
        <w:tc>
          <w:tcPr>
            <w:tcW w:w="460" w:type="dxa"/>
            <w:vMerge/>
            <w:tcBorders>
              <w:top w:val="nil"/>
              <w:left w:val="single" w:sz="4" w:space="0" w:color="auto"/>
              <w:bottom w:val="single" w:sz="4" w:space="0" w:color="auto"/>
              <w:right w:val="single" w:sz="4" w:space="0" w:color="auto"/>
            </w:tcBorders>
            <w:vAlign w:val="center"/>
            <w:hideMark/>
          </w:tcPr>
          <w:p w:rsidR="00BA1F09" w:rsidRPr="00BA1F09" w:rsidRDefault="00BA1F09" w:rsidP="00BA1F09">
            <w:pPr>
              <w:rPr>
                <w:rFonts w:ascii="Calibri" w:hAnsi="Calibri"/>
                <w:color w:val="000000"/>
                <w:sz w:val="22"/>
                <w:szCs w:val="22"/>
              </w:rPr>
            </w:pPr>
          </w:p>
        </w:tc>
        <w:tc>
          <w:tcPr>
            <w:tcW w:w="460" w:type="dxa"/>
            <w:vMerge/>
            <w:tcBorders>
              <w:top w:val="nil"/>
              <w:left w:val="single" w:sz="4" w:space="0" w:color="auto"/>
              <w:bottom w:val="single" w:sz="4" w:space="0" w:color="auto"/>
              <w:right w:val="single" w:sz="4" w:space="0" w:color="auto"/>
            </w:tcBorders>
            <w:vAlign w:val="center"/>
            <w:hideMark/>
          </w:tcPr>
          <w:p w:rsidR="00BA1F09" w:rsidRPr="00BA1F09" w:rsidRDefault="00BA1F09" w:rsidP="00BA1F09">
            <w:pPr>
              <w:rPr>
                <w:rFonts w:ascii="Calibri" w:hAnsi="Calibri"/>
                <w:color w:val="000000"/>
                <w:sz w:val="22"/>
                <w:szCs w:val="22"/>
              </w:rPr>
            </w:pPr>
          </w:p>
        </w:tc>
        <w:tc>
          <w:tcPr>
            <w:tcW w:w="460" w:type="dxa"/>
            <w:vMerge/>
            <w:tcBorders>
              <w:top w:val="nil"/>
              <w:left w:val="single" w:sz="4" w:space="0" w:color="auto"/>
              <w:bottom w:val="single" w:sz="4" w:space="0" w:color="auto"/>
              <w:right w:val="single" w:sz="4" w:space="0" w:color="auto"/>
            </w:tcBorders>
            <w:vAlign w:val="center"/>
            <w:hideMark/>
          </w:tcPr>
          <w:p w:rsidR="00BA1F09" w:rsidRPr="00BA1F09" w:rsidRDefault="00BA1F09" w:rsidP="00BA1F09">
            <w:pPr>
              <w:rPr>
                <w:rFonts w:ascii="Calibri" w:hAnsi="Calibri"/>
                <w:color w:val="000000"/>
                <w:sz w:val="22"/>
                <w:szCs w:val="22"/>
              </w:rPr>
            </w:pPr>
          </w:p>
        </w:tc>
        <w:tc>
          <w:tcPr>
            <w:tcW w:w="460" w:type="dxa"/>
            <w:vMerge/>
            <w:tcBorders>
              <w:top w:val="nil"/>
              <w:left w:val="single" w:sz="4" w:space="0" w:color="auto"/>
              <w:bottom w:val="single" w:sz="4" w:space="0" w:color="auto"/>
              <w:right w:val="single" w:sz="4" w:space="0" w:color="auto"/>
            </w:tcBorders>
            <w:vAlign w:val="center"/>
            <w:hideMark/>
          </w:tcPr>
          <w:p w:rsidR="00BA1F09" w:rsidRPr="00BA1F09" w:rsidRDefault="00BA1F09" w:rsidP="00BA1F09">
            <w:pPr>
              <w:rPr>
                <w:rFonts w:ascii="Calibri" w:hAnsi="Calibri"/>
                <w:color w:val="000000"/>
                <w:sz w:val="22"/>
                <w:szCs w:val="22"/>
              </w:rPr>
            </w:pPr>
          </w:p>
        </w:tc>
        <w:tc>
          <w:tcPr>
            <w:tcW w:w="460" w:type="dxa"/>
            <w:vMerge/>
            <w:tcBorders>
              <w:top w:val="nil"/>
              <w:left w:val="single" w:sz="4" w:space="0" w:color="auto"/>
              <w:bottom w:val="single" w:sz="4" w:space="0" w:color="auto"/>
              <w:right w:val="single" w:sz="4" w:space="0" w:color="auto"/>
            </w:tcBorders>
            <w:vAlign w:val="center"/>
            <w:hideMark/>
          </w:tcPr>
          <w:p w:rsidR="00BA1F09" w:rsidRPr="00BA1F09" w:rsidRDefault="00BA1F09" w:rsidP="00BA1F09">
            <w:pPr>
              <w:rPr>
                <w:rFonts w:ascii="Calibri" w:hAnsi="Calibri"/>
                <w:color w:val="000000"/>
                <w:sz w:val="22"/>
                <w:szCs w:val="22"/>
              </w:rPr>
            </w:pPr>
          </w:p>
        </w:tc>
        <w:tc>
          <w:tcPr>
            <w:tcW w:w="460" w:type="dxa"/>
            <w:vMerge/>
            <w:tcBorders>
              <w:top w:val="nil"/>
              <w:left w:val="single" w:sz="4" w:space="0" w:color="auto"/>
              <w:bottom w:val="single" w:sz="4" w:space="0" w:color="auto"/>
              <w:right w:val="single" w:sz="4" w:space="0" w:color="auto"/>
            </w:tcBorders>
            <w:vAlign w:val="center"/>
            <w:hideMark/>
          </w:tcPr>
          <w:p w:rsidR="00BA1F09" w:rsidRPr="00BA1F09" w:rsidRDefault="00BA1F09" w:rsidP="00BA1F09">
            <w:pPr>
              <w:rPr>
                <w:rFonts w:ascii="Calibri" w:hAnsi="Calibri"/>
                <w:color w:val="000000"/>
                <w:sz w:val="22"/>
                <w:szCs w:val="22"/>
              </w:rPr>
            </w:pPr>
          </w:p>
        </w:tc>
        <w:tc>
          <w:tcPr>
            <w:tcW w:w="460" w:type="dxa"/>
            <w:vMerge/>
            <w:tcBorders>
              <w:top w:val="nil"/>
              <w:left w:val="single" w:sz="4" w:space="0" w:color="auto"/>
              <w:bottom w:val="single" w:sz="4" w:space="0" w:color="auto"/>
              <w:right w:val="single" w:sz="4" w:space="0" w:color="auto"/>
            </w:tcBorders>
            <w:vAlign w:val="center"/>
            <w:hideMark/>
          </w:tcPr>
          <w:p w:rsidR="00BA1F09" w:rsidRPr="00BA1F09" w:rsidRDefault="00BA1F09" w:rsidP="00BA1F09">
            <w:pPr>
              <w:rPr>
                <w:rFonts w:ascii="Calibri" w:hAnsi="Calibri"/>
                <w:color w:val="000000"/>
                <w:sz w:val="22"/>
                <w:szCs w:val="22"/>
              </w:rPr>
            </w:pPr>
          </w:p>
        </w:tc>
        <w:tc>
          <w:tcPr>
            <w:tcW w:w="302" w:type="dxa"/>
            <w:vMerge/>
            <w:tcBorders>
              <w:top w:val="nil"/>
              <w:left w:val="single" w:sz="4" w:space="0" w:color="auto"/>
              <w:bottom w:val="single" w:sz="4" w:space="0" w:color="auto"/>
              <w:right w:val="single" w:sz="4" w:space="0" w:color="auto"/>
            </w:tcBorders>
            <w:vAlign w:val="center"/>
            <w:hideMark/>
          </w:tcPr>
          <w:p w:rsidR="00BA1F09" w:rsidRPr="00BA1F09" w:rsidRDefault="00BA1F09" w:rsidP="00BA1F09">
            <w:pPr>
              <w:rPr>
                <w:rFonts w:ascii="Calibri" w:hAnsi="Calibri"/>
                <w:color w:val="000000"/>
                <w:sz w:val="22"/>
                <w:szCs w:val="22"/>
              </w:rPr>
            </w:pPr>
          </w:p>
        </w:tc>
        <w:tc>
          <w:tcPr>
            <w:tcW w:w="539" w:type="dxa"/>
            <w:vMerge/>
            <w:tcBorders>
              <w:top w:val="nil"/>
              <w:left w:val="single" w:sz="4" w:space="0" w:color="auto"/>
              <w:bottom w:val="single" w:sz="4" w:space="0" w:color="auto"/>
              <w:right w:val="single" w:sz="4" w:space="0" w:color="auto"/>
            </w:tcBorders>
            <w:vAlign w:val="center"/>
            <w:hideMark/>
          </w:tcPr>
          <w:p w:rsidR="00BA1F09" w:rsidRPr="00BA1F09" w:rsidRDefault="00BA1F09" w:rsidP="00BA1F09">
            <w:pPr>
              <w:rPr>
                <w:rFonts w:ascii="Calibri" w:hAnsi="Calibri"/>
                <w:color w:val="000000"/>
                <w:sz w:val="22"/>
                <w:szCs w:val="22"/>
              </w:rPr>
            </w:pPr>
          </w:p>
        </w:tc>
        <w:tc>
          <w:tcPr>
            <w:tcW w:w="539" w:type="dxa"/>
            <w:vMerge/>
            <w:tcBorders>
              <w:top w:val="nil"/>
              <w:left w:val="single" w:sz="4" w:space="0" w:color="auto"/>
              <w:bottom w:val="single" w:sz="4" w:space="0" w:color="auto"/>
              <w:right w:val="single" w:sz="4" w:space="0" w:color="auto"/>
            </w:tcBorders>
            <w:vAlign w:val="center"/>
            <w:hideMark/>
          </w:tcPr>
          <w:p w:rsidR="00BA1F09" w:rsidRPr="00BA1F09" w:rsidRDefault="00BA1F09" w:rsidP="00BA1F09">
            <w:pPr>
              <w:rPr>
                <w:rFonts w:ascii="Calibri" w:hAnsi="Calibri"/>
                <w:color w:val="000000"/>
                <w:sz w:val="22"/>
                <w:szCs w:val="22"/>
              </w:rPr>
            </w:pPr>
          </w:p>
        </w:tc>
        <w:tc>
          <w:tcPr>
            <w:tcW w:w="473" w:type="dxa"/>
            <w:vMerge/>
            <w:tcBorders>
              <w:top w:val="nil"/>
              <w:left w:val="single" w:sz="4" w:space="0" w:color="auto"/>
              <w:bottom w:val="single" w:sz="4" w:space="0" w:color="auto"/>
              <w:right w:val="single" w:sz="4" w:space="0" w:color="auto"/>
            </w:tcBorders>
            <w:vAlign w:val="center"/>
            <w:hideMark/>
          </w:tcPr>
          <w:p w:rsidR="00BA1F09" w:rsidRPr="00BA1F09" w:rsidRDefault="00BA1F09" w:rsidP="00BA1F09">
            <w:pPr>
              <w:rPr>
                <w:rFonts w:ascii="Calibri" w:hAnsi="Calibri"/>
                <w:color w:val="000000"/>
                <w:sz w:val="22"/>
                <w:szCs w:val="22"/>
              </w:rPr>
            </w:pPr>
          </w:p>
        </w:tc>
        <w:tc>
          <w:tcPr>
            <w:tcW w:w="473" w:type="dxa"/>
            <w:vMerge/>
            <w:tcBorders>
              <w:top w:val="nil"/>
              <w:left w:val="single" w:sz="4" w:space="0" w:color="auto"/>
              <w:bottom w:val="single" w:sz="4" w:space="0" w:color="auto"/>
              <w:right w:val="single" w:sz="4" w:space="0" w:color="auto"/>
            </w:tcBorders>
            <w:vAlign w:val="center"/>
            <w:hideMark/>
          </w:tcPr>
          <w:p w:rsidR="00BA1F09" w:rsidRPr="00BA1F09" w:rsidRDefault="00BA1F09" w:rsidP="00BA1F09">
            <w:pPr>
              <w:rPr>
                <w:rFonts w:ascii="Calibri" w:hAnsi="Calibri"/>
                <w:color w:val="000000"/>
                <w:sz w:val="22"/>
                <w:szCs w:val="22"/>
              </w:rPr>
            </w:pPr>
          </w:p>
        </w:tc>
        <w:tc>
          <w:tcPr>
            <w:tcW w:w="460" w:type="dxa"/>
            <w:vMerge/>
            <w:tcBorders>
              <w:top w:val="nil"/>
              <w:left w:val="single" w:sz="4" w:space="0" w:color="auto"/>
              <w:bottom w:val="single" w:sz="4" w:space="0" w:color="auto"/>
              <w:right w:val="single" w:sz="4" w:space="0" w:color="auto"/>
            </w:tcBorders>
            <w:vAlign w:val="center"/>
            <w:hideMark/>
          </w:tcPr>
          <w:p w:rsidR="00BA1F09" w:rsidRPr="00BA1F09" w:rsidRDefault="00BA1F09" w:rsidP="00BA1F09">
            <w:pPr>
              <w:rPr>
                <w:rFonts w:ascii="Calibri" w:hAnsi="Calibri"/>
                <w:color w:val="000000"/>
                <w:sz w:val="22"/>
                <w:szCs w:val="22"/>
              </w:rPr>
            </w:pPr>
          </w:p>
        </w:tc>
        <w:tc>
          <w:tcPr>
            <w:tcW w:w="460" w:type="dxa"/>
            <w:vMerge/>
            <w:tcBorders>
              <w:top w:val="nil"/>
              <w:left w:val="single" w:sz="4" w:space="0" w:color="auto"/>
              <w:bottom w:val="single" w:sz="4" w:space="0" w:color="auto"/>
              <w:right w:val="single" w:sz="4" w:space="0" w:color="auto"/>
            </w:tcBorders>
            <w:vAlign w:val="center"/>
            <w:hideMark/>
          </w:tcPr>
          <w:p w:rsidR="00BA1F09" w:rsidRPr="00BA1F09" w:rsidRDefault="00BA1F09" w:rsidP="00BA1F09">
            <w:pPr>
              <w:rPr>
                <w:rFonts w:ascii="Calibri" w:hAnsi="Calibri"/>
                <w:color w:val="000000"/>
                <w:sz w:val="22"/>
                <w:szCs w:val="22"/>
              </w:rPr>
            </w:pPr>
          </w:p>
        </w:tc>
      </w:tr>
      <w:tr w:rsidR="00BA1F09" w:rsidRPr="00BA1F09" w:rsidTr="00BA1F09">
        <w:trPr>
          <w:trHeight w:val="285"/>
        </w:trPr>
        <w:tc>
          <w:tcPr>
            <w:tcW w:w="1860" w:type="dxa"/>
            <w:gridSpan w:val="2"/>
            <w:vMerge w:val="restart"/>
            <w:tcBorders>
              <w:top w:val="single" w:sz="4" w:space="0" w:color="auto"/>
              <w:left w:val="single" w:sz="4" w:space="0" w:color="auto"/>
              <w:bottom w:val="single" w:sz="4" w:space="0" w:color="auto"/>
              <w:right w:val="single" w:sz="4" w:space="0" w:color="auto"/>
            </w:tcBorders>
            <w:shd w:val="clear" w:color="000000" w:fill="F79646"/>
            <w:noWrap/>
            <w:vAlign w:val="bottom"/>
            <w:hideMark/>
          </w:tcPr>
          <w:p w:rsidR="00BA1F09" w:rsidRPr="00BA1F09" w:rsidRDefault="00BA1F09" w:rsidP="00BA1F09">
            <w:pPr>
              <w:jc w:val="center"/>
              <w:rPr>
                <w:rFonts w:ascii="Calibri" w:hAnsi="Calibri"/>
                <w:color w:val="000000"/>
                <w:sz w:val="22"/>
                <w:szCs w:val="22"/>
              </w:rPr>
            </w:pPr>
            <w:r w:rsidRPr="00BA1F09">
              <w:rPr>
                <w:rFonts w:ascii="Calibri" w:hAnsi="Calibri"/>
                <w:color w:val="000000"/>
                <w:sz w:val="22"/>
                <w:szCs w:val="22"/>
              </w:rPr>
              <w:t>Iteration 3 Design</w:t>
            </w:r>
          </w:p>
        </w:tc>
        <w:tc>
          <w:tcPr>
            <w:tcW w:w="460"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BA1F09" w:rsidRPr="00BA1F09" w:rsidRDefault="00BA1F09" w:rsidP="00BA1F09">
            <w:pPr>
              <w:jc w:val="center"/>
              <w:rPr>
                <w:rFonts w:ascii="Calibri" w:hAnsi="Calibri"/>
                <w:color w:val="000000"/>
                <w:sz w:val="22"/>
                <w:szCs w:val="22"/>
              </w:rPr>
            </w:pPr>
            <w:r w:rsidRPr="00BA1F09">
              <w:rPr>
                <w:rFonts w:ascii="Calibri" w:hAnsi="Calibri"/>
                <w:color w:val="000000"/>
                <w:sz w:val="22"/>
                <w:szCs w:val="22"/>
              </w:rPr>
              <w:t> </w:t>
            </w:r>
          </w:p>
        </w:tc>
        <w:tc>
          <w:tcPr>
            <w:tcW w:w="460"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BA1F09" w:rsidRPr="00BA1F09" w:rsidRDefault="00BA1F09" w:rsidP="00BA1F09">
            <w:pPr>
              <w:jc w:val="center"/>
              <w:rPr>
                <w:rFonts w:ascii="Calibri" w:hAnsi="Calibri"/>
                <w:color w:val="000000"/>
                <w:sz w:val="22"/>
                <w:szCs w:val="22"/>
              </w:rPr>
            </w:pPr>
            <w:r w:rsidRPr="00BA1F09">
              <w:rPr>
                <w:rFonts w:ascii="Calibri" w:hAnsi="Calibri"/>
                <w:color w:val="000000"/>
                <w:sz w:val="22"/>
                <w:szCs w:val="22"/>
              </w:rPr>
              <w:t> </w:t>
            </w:r>
          </w:p>
        </w:tc>
        <w:tc>
          <w:tcPr>
            <w:tcW w:w="460"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BA1F09" w:rsidRPr="00BA1F09" w:rsidRDefault="00BA1F09" w:rsidP="00BA1F09">
            <w:pPr>
              <w:jc w:val="center"/>
              <w:rPr>
                <w:rFonts w:ascii="Calibri" w:hAnsi="Calibri"/>
                <w:color w:val="000000"/>
                <w:sz w:val="22"/>
                <w:szCs w:val="22"/>
              </w:rPr>
            </w:pPr>
            <w:r w:rsidRPr="00BA1F09">
              <w:rPr>
                <w:rFonts w:ascii="Calibri" w:hAnsi="Calibri"/>
                <w:color w:val="000000"/>
                <w:sz w:val="22"/>
                <w:szCs w:val="22"/>
              </w:rPr>
              <w:t> </w:t>
            </w:r>
          </w:p>
        </w:tc>
        <w:tc>
          <w:tcPr>
            <w:tcW w:w="460"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BA1F09" w:rsidRPr="00BA1F09" w:rsidRDefault="00BA1F09" w:rsidP="00BA1F09">
            <w:pPr>
              <w:jc w:val="center"/>
              <w:rPr>
                <w:rFonts w:ascii="Calibri" w:hAnsi="Calibri"/>
                <w:color w:val="000000"/>
                <w:sz w:val="22"/>
                <w:szCs w:val="22"/>
              </w:rPr>
            </w:pPr>
            <w:r w:rsidRPr="00BA1F09">
              <w:rPr>
                <w:rFonts w:ascii="Calibri" w:hAnsi="Calibri"/>
                <w:color w:val="000000"/>
                <w:sz w:val="22"/>
                <w:szCs w:val="22"/>
              </w:rPr>
              <w:t> </w:t>
            </w:r>
          </w:p>
        </w:tc>
        <w:tc>
          <w:tcPr>
            <w:tcW w:w="460"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BA1F09" w:rsidRPr="00BA1F09" w:rsidRDefault="00BA1F09" w:rsidP="00BA1F09">
            <w:pPr>
              <w:jc w:val="center"/>
              <w:rPr>
                <w:rFonts w:ascii="Calibri" w:hAnsi="Calibri"/>
                <w:color w:val="000000"/>
                <w:sz w:val="22"/>
                <w:szCs w:val="22"/>
              </w:rPr>
            </w:pPr>
            <w:r w:rsidRPr="00BA1F09">
              <w:rPr>
                <w:rFonts w:ascii="Calibri" w:hAnsi="Calibri"/>
                <w:color w:val="000000"/>
                <w:sz w:val="22"/>
                <w:szCs w:val="22"/>
              </w:rPr>
              <w:t> </w:t>
            </w:r>
          </w:p>
        </w:tc>
        <w:tc>
          <w:tcPr>
            <w:tcW w:w="460"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BA1F09" w:rsidRPr="00BA1F09" w:rsidRDefault="00BA1F09" w:rsidP="00BA1F09">
            <w:pPr>
              <w:jc w:val="center"/>
              <w:rPr>
                <w:rFonts w:ascii="Calibri" w:hAnsi="Calibri"/>
                <w:color w:val="000000"/>
                <w:sz w:val="22"/>
                <w:szCs w:val="22"/>
              </w:rPr>
            </w:pPr>
            <w:r w:rsidRPr="00BA1F09">
              <w:rPr>
                <w:rFonts w:ascii="Calibri" w:hAnsi="Calibri"/>
                <w:color w:val="000000"/>
                <w:sz w:val="22"/>
                <w:szCs w:val="22"/>
              </w:rPr>
              <w:t> </w:t>
            </w:r>
          </w:p>
        </w:tc>
        <w:tc>
          <w:tcPr>
            <w:tcW w:w="460"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BA1F09" w:rsidRPr="00BA1F09" w:rsidRDefault="00BA1F09" w:rsidP="00BA1F09">
            <w:pPr>
              <w:jc w:val="center"/>
              <w:rPr>
                <w:rFonts w:ascii="Calibri" w:hAnsi="Calibri"/>
                <w:color w:val="000000"/>
                <w:sz w:val="22"/>
                <w:szCs w:val="22"/>
              </w:rPr>
            </w:pPr>
            <w:r w:rsidRPr="00BA1F09">
              <w:rPr>
                <w:rFonts w:ascii="Calibri" w:hAnsi="Calibri"/>
                <w:color w:val="000000"/>
                <w:sz w:val="22"/>
                <w:szCs w:val="22"/>
              </w:rPr>
              <w:t> </w:t>
            </w:r>
          </w:p>
        </w:tc>
        <w:tc>
          <w:tcPr>
            <w:tcW w:w="460" w:type="dxa"/>
            <w:vMerge w:val="restart"/>
            <w:tcBorders>
              <w:top w:val="nil"/>
              <w:left w:val="single" w:sz="4" w:space="0" w:color="auto"/>
              <w:bottom w:val="single" w:sz="4" w:space="0" w:color="auto"/>
              <w:right w:val="single" w:sz="4" w:space="0" w:color="auto"/>
            </w:tcBorders>
            <w:shd w:val="clear" w:color="000000" w:fill="808080"/>
            <w:noWrap/>
            <w:vAlign w:val="bottom"/>
            <w:hideMark/>
          </w:tcPr>
          <w:p w:rsidR="00BA1F09" w:rsidRPr="00BA1F09" w:rsidRDefault="00BA1F09" w:rsidP="00BA1F09">
            <w:pPr>
              <w:jc w:val="center"/>
              <w:rPr>
                <w:rFonts w:ascii="Calibri" w:hAnsi="Calibri"/>
                <w:color w:val="000000"/>
                <w:sz w:val="22"/>
                <w:szCs w:val="22"/>
              </w:rPr>
            </w:pPr>
            <w:r w:rsidRPr="00BA1F09">
              <w:rPr>
                <w:rFonts w:ascii="Calibri" w:hAnsi="Calibri"/>
                <w:color w:val="000000"/>
                <w:sz w:val="22"/>
                <w:szCs w:val="22"/>
              </w:rPr>
              <w:t> </w:t>
            </w:r>
          </w:p>
        </w:tc>
        <w:tc>
          <w:tcPr>
            <w:tcW w:w="302"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BA1F09" w:rsidRPr="00BA1F09" w:rsidRDefault="00BA1F09" w:rsidP="00BA1F09">
            <w:pPr>
              <w:jc w:val="center"/>
              <w:rPr>
                <w:rFonts w:ascii="Calibri" w:hAnsi="Calibri"/>
                <w:color w:val="000000"/>
                <w:sz w:val="22"/>
                <w:szCs w:val="22"/>
              </w:rPr>
            </w:pPr>
            <w:r w:rsidRPr="00BA1F09">
              <w:rPr>
                <w:rFonts w:ascii="Calibri" w:hAnsi="Calibri"/>
                <w:color w:val="000000"/>
                <w:sz w:val="22"/>
                <w:szCs w:val="22"/>
              </w:rPr>
              <w:t> </w:t>
            </w:r>
          </w:p>
        </w:tc>
        <w:tc>
          <w:tcPr>
            <w:tcW w:w="539"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BA1F09" w:rsidRPr="00BA1F09" w:rsidRDefault="00BA1F09" w:rsidP="00BA1F09">
            <w:pPr>
              <w:jc w:val="center"/>
              <w:rPr>
                <w:rFonts w:ascii="Calibri" w:hAnsi="Calibri"/>
                <w:color w:val="000000"/>
                <w:sz w:val="22"/>
                <w:szCs w:val="22"/>
              </w:rPr>
            </w:pPr>
            <w:r w:rsidRPr="00BA1F09">
              <w:rPr>
                <w:rFonts w:ascii="Calibri" w:hAnsi="Calibri"/>
                <w:color w:val="000000"/>
                <w:sz w:val="22"/>
                <w:szCs w:val="22"/>
              </w:rPr>
              <w:t> </w:t>
            </w:r>
          </w:p>
        </w:tc>
        <w:tc>
          <w:tcPr>
            <w:tcW w:w="539"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BA1F09" w:rsidRPr="00BA1F09" w:rsidRDefault="00BA1F09" w:rsidP="00BA1F09">
            <w:pPr>
              <w:jc w:val="center"/>
              <w:rPr>
                <w:rFonts w:ascii="Calibri" w:hAnsi="Calibri"/>
                <w:color w:val="000000"/>
                <w:sz w:val="22"/>
                <w:szCs w:val="22"/>
              </w:rPr>
            </w:pPr>
            <w:r w:rsidRPr="00BA1F09">
              <w:rPr>
                <w:rFonts w:ascii="Calibri" w:hAnsi="Calibri"/>
                <w:color w:val="000000"/>
                <w:sz w:val="22"/>
                <w:szCs w:val="22"/>
              </w:rPr>
              <w:t> </w:t>
            </w:r>
          </w:p>
        </w:tc>
        <w:tc>
          <w:tcPr>
            <w:tcW w:w="473"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BA1F09" w:rsidRPr="00BA1F09" w:rsidRDefault="00BA1F09" w:rsidP="00BA1F09">
            <w:pPr>
              <w:jc w:val="center"/>
              <w:rPr>
                <w:rFonts w:ascii="Calibri" w:hAnsi="Calibri"/>
                <w:color w:val="000000"/>
                <w:sz w:val="22"/>
                <w:szCs w:val="22"/>
              </w:rPr>
            </w:pPr>
            <w:r w:rsidRPr="00BA1F09">
              <w:rPr>
                <w:rFonts w:ascii="Calibri" w:hAnsi="Calibri"/>
                <w:color w:val="000000"/>
                <w:sz w:val="22"/>
                <w:szCs w:val="22"/>
              </w:rPr>
              <w:t> </w:t>
            </w:r>
          </w:p>
        </w:tc>
        <w:tc>
          <w:tcPr>
            <w:tcW w:w="473"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BA1F09" w:rsidRPr="00BA1F09" w:rsidRDefault="00BA1F09" w:rsidP="00BA1F09">
            <w:pPr>
              <w:jc w:val="center"/>
              <w:rPr>
                <w:rFonts w:ascii="Calibri" w:hAnsi="Calibri"/>
                <w:color w:val="000000"/>
                <w:sz w:val="22"/>
                <w:szCs w:val="22"/>
              </w:rPr>
            </w:pPr>
            <w:r w:rsidRPr="00BA1F09">
              <w:rPr>
                <w:rFonts w:ascii="Calibri" w:hAnsi="Calibri"/>
                <w:color w:val="000000"/>
                <w:sz w:val="22"/>
                <w:szCs w:val="22"/>
              </w:rPr>
              <w:t> </w:t>
            </w:r>
          </w:p>
        </w:tc>
        <w:tc>
          <w:tcPr>
            <w:tcW w:w="460"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BA1F09" w:rsidRPr="00BA1F09" w:rsidRDefault="00BA1F09" w:rsidP="00BA1F09">
            <w:pPr>
              <w:jc w:val="center"/>
              <w:rPr>
                <w:rFonts w:ascii="Calibri" w:hAnsi="Calibri"/>
                <w:color w:val="000000"/>
                <w:sz w:val="22"/>
                <w:szCs w:val="22"/>
              </w:rPr>
            </w:pPr>
            <w:r w:rsidRPr="00BA1F09">
              <w:rPr>
                <w:rFonts w:ascii="Calibri" w:hAnsi="Calibri"/>
                <w:color w:val="000000"/>
                <w:sz w:val="22"/>
                <w:szCs w:val="22"/>
              </w:rPr>
              <w:t> </w:t>
            </w:r>
          </w:p>
        </w:tc>
        <w:tc>
          <w:tcPr>
            <w:tcW w:w="460"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BA1F09" w:rsidRPr="00BA1F09" w:rsidRDefault="00BA1F09" w:rsidP="00BA1F09">
            <w:pPr>
              <w:jc w:val="center"/>
              <w:rPr>
                <w:rFonts w:ascii="Calibri" w:hAnsi="Calibri"/>
                <w:color w:val="000000"/>
                <w:sz w:val="22"/>
                <w:szCs w:val="22"/>
              </w:rPr>
            </w:pPr>
            <w:r w:rsidRPr="00BA1F09">
              <w:rPr>
                <w:rFonts w:ascii="Calibri" w:hAnsi="Calibri"/>
                <w:color w:val="000000"/>
                <w:sz w:val="22"/>
                <w:szCs w:val="22"/>
              </w:rPr>
              <w:t> </w:t>
            </w:r>
          </w:p>
        </w:tc>
      </w:tr>
      <w:tr w:rsidR="00BA1F09" w:rsidRPr="00BA1F09" w:rsidTr="00BA1F09">
        <w:trPr>
          <w:trHeight w:val="285"/>
        </w:trPr>
        <w:tc>
          <w:tcPr>
            <w:tcW w:w="1860" w:type="dxa"/>
            <w:gridSpan w:val="2"/>
            <w:vMerge/>
            <w:tcBorders>
              <w:top w:val="single" w:sz="4" w:space="0" w:color="auto"/>
              <w:left w:val="single" w:sz="4" w:space="0" w:color="auto"/>
              <w:bottom w:val="single" w:sz="4" w:space="0" w:color="auto"/>
              <w:right w:val="single" w:sz="4" w:space="0" w:color="auto"/>
            </w:tcBorders>
            <w:vAlign w:val="center"/>
            <w:hideMark/>
          </w:tcPr>
          <w:p w:rsidR="00BA1F09" w:rsidRPr="00BA1F09" w:rsidRDefault="00BA1F09" w:rsidP="00BA1F09">
            <w:pPr>
              <w:rPr>
                <w:rFonts w:ascii="Calibri" w:hAnsi="Calibri"/>
                <w:color w:val="000000"/>
                <w:sz w:val="22"/>
                <w:szCs w:val="22"/>
              </w:rPr>
            </w:pPr>
          </w:p>
        </w:tc>
        <w:tc>
          <w:tcPr>
            <w:tcW w:w="460" w:type="dxa"/>
            <w:vMerge/>
            <w:tcBorders>
              <w:top w:val="nil"/>
              <w:left w:val="single" w:sz="4" w:space="0" w:color="auto"/>
              <w:bottom w:val="single" w:sz="4" w:space="0" w:color="auto"/>
              <w:right w:val="single" w:sz="4" w:space="0" w:color="auto"/>
            </w:tcBorders>
            <w:vAlign w:val="center"/>
            <w:hideMark/>
          </w:tcPr>
          <w:p w:rsidR="00BA1F09" w:rsidRPr="00BA1F09" w:rsidRDefault="00BA1F09" w:rsidP="00BA1F09">
            <w:pPr>
              <w:rPr>
                <w:rFonts w:ascii="Calibri" w:hAnsi="Calibri"/>
                <w:color w:val="000000"/>
                <w:sz w:val="22"/>
                <w:szCs w:val="22"/>
              </w:rPr>
            </w:pPr>
          </w:p>
        </w:tc>
        <w:tc>
          <w:tcPr>
            <w:tcW w:w="460" w:type="dxa"/>
            <w:vMerge/>
            <w:tcBorders>
              <w:top w:val="nil"/>
              <w:left w:val="single" w:sz="4" w:space="0" w:color="auto"/>
              <w:bottom w:val="single" w:sz="4" w:space="0" w:color="auto"/>
              <w:right w:val="single" w:sz="4" w:space="0" w:color="auto"/>
            </w:tcBorders>
            <w:vAlign w:val="center"/>
            <w:hideMark/>
          </w:tcPr>
          <w:p w:rsidR="00BA1F09" w:rsidRPr="00BA1F09" w:rsidRDefault="00BA1F09" w:rsidP="00BA1F09">
            <w:pPr>
              <w:rPr>
                <w:rFonts w:ascii="Calibri" w:hAnsi="Calibri"/>
                <w:color w:val="000000"/>
                <w:sz w:val="22"/>
                <w:szCs w:val="22"/>
              </w:rPr>
            </w:pPr>
          </w:p>
        </w:tc>
        <w:tc>
          <w:tcPr>
            <w:tcW w:w="460" w:type="dxa"/>
            <w:vMerge/>
            <w:tcBorders>
              <w:top w:val="nil"/>
              <w:left w:val="single" w:sz="4" w:space="0" w:color="auto"/>
              <w:bottom w:val="single" w:sz="4" w:space="0" w:color="auto"/>
              <w:right w:val="single" w:sz="4" w:space="0" w:color="auto"/>
            </w:tcBorders>
            <w:vAlign w:val="center"/>
            <w:hideMark/>
          </w:tcPr>
          <w:p w:rsidR="00BA1F09" w:rsidRPr="00BA1F09" w:rsidRDefault="00BA1F09" w:rsidP="00BA1F09">
            <w:pPr>
              <w:rPr>
                <w:rFonts w:ascii="Calibri" w:hAnsi="Calibri"/>
                <w:color w:val="000000"/>
                <w:sz w:val="22"/>
                <w:szCs w:val="22"/>
              </w:rPr>
            </w:pPr>
          </w:p>
        </w:tc>
        <w:tc>
          <w:tcPr>
            <w:tcW w:w="460" w:type="dxa"/>
            <w:vMerge/>
            <w:tcBorders>
              <w:top w:val="nil"/>
              <w:left w:val="single" w:sz="4" w:space="0" w:color="auto"/>
              <w:bottom w:val="single" w:sz="4" w:space="0" w:color="auto"/>
              <w:right w:val="single" w:sz="4" w:space="0" w:color="auto"/>
            </w:tcBorders>
            <w:vAlign w:val="center"/>
            <w:hideMark/>
          </w:tcPr>
          <w:p w:rsidR="00BA1F09" w:rsidRPr="00BA1F09" w:rsidRDefault="00BA1F09" w:rsidP="00BA1F09">
            <w:pPr>
              <w:rPr>
                <w:rFonts w:ascii="Calibri" w:hAnsi="Calibri"/>
                <w:color w:val="000000"/>
                <w:sz w:val="22"/>
                <w:szCs w:val="22"/>
              </w:rPr>
            </w:pPr>
          </w:p>
        </w:tc>
        <w:tc>
          <w:tcPr>
            <w:tcW w:w="460" w:type="dxa"/>
            <w:vMerge/>
            <w:tcBorders>
              <w:top w:val="nil"/>
              <w:left w:val="single" w:sz="4" w:space="0" w:color="auto"/>
              <w:bottom w:val="single" w:sz="4" w:space="0" w:color="auto"/>
              <w:right w:val="single" w:sz="4" w:space="0" w:color="auto"/>
            </w:tcBorders>
            <w:vAlign w:val="center"/>
            <w:hideMark/>
          </w:tcPr>
          <w:p w:rsidR="00BA1F09" w:rsidRPr="00BA1F09" w:rsidRDefault="00BA1F09" w:rsidP="00BA1F09">
            <w:pPr>
              <w:rPr>
                <w:rFonts w:ascii="Calibri" w:hAnsi="Calibri"/>
                <w:color w:val="000000"/>
                <w:sz w:val="22"/>
                <w:szCs w:val="22"/>
              </w:rPr>
            </w:pPr>
          </w:p>
        </w:tc>
        <w:tc>
          <w:tcPr>
            <w:tcW w:w="460" w:type="dxa"/>
            <w:vMerge/>
            <w:tcBorders>
              <w:top w:val="nil"/>
              <w:left w:val="single" w:sz="4" w:space="0" w:color="auto"/>
              <w:bottom w:val="single" w:sz="4" w:space="0" w:color="auto"/>
              <w:right w:val="single" w:sz="4" w:space="0" w:color="auto"/>
            </w:tcBorders>
            <w:vAlign w:val="center"/>
            <w:hideMark/>
          </w:tcPr>
          <w:p w:rsidR="00BA1F09" w:rsidRPr="00BA1F09" w:rsidRDefault="00BA1F09" w:rsidP="00BA1F09">
            <w:pPr>
              <w:rPr>
                <w:rFonts w:ascii="Calibri" w:hAnsi="Calibri"/>
                <w:color w:val="000000"/>
                <w:sz w:val="22"/>
                <w:szCs w:val="22"/>
              </w:rPr>
            </w:pPr>
          </w:p>
        </w:tc>
        <w:tc>
          <w:tcPr>
            <w:tcW w:w="460" w:type="dxa"/>
            <w:vMerge/>
            <w:tcBorders>
              <w:top w:val="nil"/>
              <w:left w:val="single" w:sz="4" w:space="0" w:color="auto"/>
              <w:bottom w:val="single" w:sz="4" w:space="0" w:color="auto"/>
              <w:right w:val="single" w:sz="4" w:space="0" w:color="auto"/>
            </w:tcBorders>
            <w:vAlign w:val="center"/>
            <w:hideMark/>
          </w:tcPr>
          <w:p w:rsidR="00BA1F09" w:rsidRPr="00BA1F09" w:rsidRDefault="00BA1F09" w:rsidP="00BA1F09">
            <w:pPr>
              <w:rPr>
                <w:rFonts w:ascii="Calibri" w:hAnsi="Calibri"/>
                <w:color w:val="000000"/>
                <w:sz w:val="22"/>
                <w:szCs w:val="22"/>
              </w:rPr>
            </w:pPr>
          </w:p>
        </w:tc>
        <w:tc>
          <w:tcPr>
            <w:tcW w:w="460" w:type="dxa"/>
            <w:vMerge/>
            <w:tcBorders>
              <w:top w:val="nil"/>
              <w:left w:val="single" w:sz="4" w:space="0" w:color="auto"/>
              <w:bottom w:val="single" w:sz="4" w:space="0" w:color="auto"/>
              <w:right w:val="single" w:sz="4" w:space="0" w:color="auto"/>
            </w:tcBorders>
            <w:vAlign w:val="center"/>
            <w:hideMark/>
          </w:tcPr>
          <w:p w:rsidR="00BA1F09" w:rsidRPr="00BA1F09" w:rsidRDefault="00BA1F09" w:rsidP="00BA1F09">
            <w:pPr>
              <w:rPr>
                <w:rFonts w:ascii="Calibri" w:hAnsi="Calibri"/>
                <w:color w:val="000000"/>
                <w:sz w:val="22"/>
                <w:szCs w:val="22"/>
              </w:rPr>
            </w:pPr>
          </w:p>
        </w:tc>
        <w:tc>
          <w:tcPr>
            <w:tcW w:w="302" w:type="dxa"/>
            <w:vMerge/>
            <w:tcBorders>
              <w:top w:val="nil"/>
              <w:left w:val="single" w:sz="4" w:space="0" w:color="auto"/>
              <w:bottom w:val="single" w:sz="4" w:space="0" w:color="auto"/>
              <w:right w:val="single" w:sz="4" w:space="0" w:color="auto"/>
            </w:tcBorders>
            <w:vAlign w:val="center"/>
            <w:hideMark/>
          </w:tcPr>
          <w:p w:rsidR="00BA1F09" w:rsidRPr="00BA1F09" w:rsidRDefault="00BA1F09" w:rsidP="00BA1F09">
            <w:pPr>
              <w:rPr>
                <w:rFonts w:ascii="Calibri" w:hAnsi="Calibri"/>
                <w:color w:val="000000"/>
                <w:sz w:val="22"/>
                <w:szCs w:val="22"/>
              </w:rPr>
            </w:pPr>
          </w:p>
        </w:tc>
        <w:tc>
          <w:tcPr>
            <w:tcW w:w="539" w:type="dxa"/>
            <w:vMerge/>
            <w:tcBorders>
              <w:top w:val="nil"/>
              <w:left w:val="single" w:sz="4" w:space="0" w:color="auto"/>
              <w:bottom w:val="single" w:sz="4" w:space="0" w:color="auto"/>
              <w:right w:val="single" w:sz="4" w:space="0" w:color="auto"/>
            </w:tcBorders>
            <w:vAlign w:val="center"/>
            <w:hideMark/>
          </w:tcPr>
          <w:p w:rsidR="00BA1F09" w:rsidRPr="00BA1F09" w:rsidRDefault="00BA1F09" w:rsidP="00BA1F09">
            <w:pPr>
              <w:rPr>
                <w:rFonts w:ascii="Calibri" w:hAnsi="Calibri"/>
                <w:color w:val="000000"/>
                <w:sz w:val="22"/>
                <w:szCs w:val="22"/>
              </w:rPr>
            </w:pPr>
          </w:p>
        </w:tc>
        <w:tc>
          <w:tcPr>
            <w:tcW w:w="539" w:type="dxa"/>
            <w:vMerge/>
            <w:tcBorders>
              <w:top w:val="nil"/>
              <w:left w:val="single" w:sz="4" w:space="0" w:color="auto"/>
              <w:bottom w:val="single" w:sz="4" w:space="0" w:color="auto"/>
              <w:right w:val="single" w:sz="4" w:space="0" w:color="auto"/>
            </w:tcBorders>
            <w:vAlign w:val="center"/>
            <w:hideMark/>
          </w:tcPr>
          <w:p w:rsidR="00BA1F09" w:rsidRPr="00BA1F09" w:rsidRDefault="00BA1F09" w:rsidP="00BA1F09">
            <w:pPr>
              <w:rPr>
                <w:rFonts w:ascii="Calibri" w:hAnsi="Calibri"/>
                <w:color w:val="000000"/>
                <w:sz w:val="22"/>
                <w:szCs w:val="22"/>
              </w:rPr>
            </w:pPr>
          </w:p>
        </w:tc>
        <w:tc>
          <w:tcPr>
            <w:tcW w:w="473" w:type="dxa"/>
            <w:vMerge/>
            <w:tcBorders>
              <w:top w:val="nil"/>
              <w:left w:val="single" w:sz="4" w:space="0" w:color="auto"/>
              <w:bottom w:val="single" w:sz="4" w:space="0" w:color="auto"/>
              <w:right w:val="single" w:sz="4" w:space="0" w:color="auto"/>
            </w:tcBorders>
            <w:vAlign w:val="center"/>
            <w:hideMark/>
          </w:tcPr>
          <w:p w:rsidR="00BA1F09" w:rsidRPr="00BA1F09" w:rsidRDefault="00BA1F09" w:rsidP="00BA1F09">
            <w:pPr>
              <w:rPr>
                <w:rFonts w:ascii="Calibri" w:hAnsi="Calibri"/>
                <w:color w:val="000000"/>
                <w:sz w:val="22"/>
                <w:szCs w:val="22"/>
              </w:rPr>
            </w:pPr>
          </w:p>
        </w:tc>
        <w:tc>
          <w:tcPr>
            <w:tcW w:w="473" w:type="dxa"/>
            <w:vMerge/>
            <w:tcBorders>
              <w:top w:val="nil"/>
              <w:left w:val="single" w:sz="4" w:space="0" w:color="auto"/>
              <w:bottom w:val="single" w:sz="4" w:space="0" w:color="auto"/>
              <w:right w:val="single" w:sz="4" w:space="0" w:color="auto"/>
            </w:tcBorders>
            <w:vAlign w:val="center"/>
            <w:hideMark/>
          </w:tcPr>
          <w:p w:rsidR="00BA1F09" w:rsidRPr="00BA1F09" w:rsidRDefault="00BA1F09" w:rsidP="00BA1F09">
            <w:pPr>
              <w:rPr>
                <w:rFonts w:ascii="Calibri" w:hAnsi="Calibri"/>
                <w:color w:val="000000"/>
                <w:sz w:val="22"/>
                <w:szCs w:val="22"/>
              </w:rPr>
            </w:pPr>
          </w:p>
        </w:tc>
        <w:tc>
          <w:tcPr>
            <w:tcW w:w="460" w:type="dxa"/>
            <w:vMerge/>
            <w:tcBorders>
              <w:top w:val="nil"/>
              <w:left w:val="single" w:sz="4" w:space="0" w:color="auto"/>
              <w:bottom w:val="single" w:sz="4" w:space="0" w:color="auto"/>
              <w:right w:val="single" w:sz="4" w:space="0" w:color="auto"/>
            </w:tcBorders>
            <w:vAlign w:val="center"/>
            <w:hideMark/>
          </w:tcPr>
          <w:p w:rsidR="00BA1F09" w:rsidRPr="00BA1F09" w:rsidRDefault="00BA1F09" w:rsidP="00BA1F09">
            <w:pPr>
              <w:rPr>
                <w:rFonts w:ascii="Calibri" w:hAnsi="Calibri"/>
                <w:color w:val="000000"/>
                <w:sz w:val="22"/>
                <w:szCs w:val="22"/>
              </w:rPr>
            </w:pPr>
          </w:p>
        </w:tc>
        <w:tc>
          <w:tcPr>
            <w:tcW w:w="460" w:type="dxa"/>
            <w:vMerge/>
            <w:tcBorders>
              <w:top w:val="nil"/>
              <w:left w:val="single" w:sz="4" w:space="0" w:color="auto"/>
              <w:bottom w:val="single" w:sz="4" w:space="0" w:color="auto"/>
              <w:right w:val="single" w:sz="4" w:space="0" w:color="auto"/>
            </w:tcBorders>
            <w:vAlign w:val="center"/>
            <w:hideMark/>
          </w:tcPr>
          <w:p w:rsidR="00BA1F09" w:rsidRPr="00BA1F09" w:rsidRDefault="00BA1F09" w:rsidP="00BA1F09">
            <w:pPr>
              <w:rPr>
                <w:rFonts w:ascii="Calibri" w:hAnsi="Calibri"/>
                <w:color w:val="000000"/>
                <w:sz w:val="22"/>
                <w:szCs w:val="22"/>
              </w:rPr>
            </w:pPr>
          </w:p>
        </w:tc>
      </w:tr>
      <w:tr w:rsidR="00BA1F09" w:rsidRPr="00BA1F09" w:rsidTr="00BA1F09">
        <w:trPr>
          <w:trHeight w:val="285"/>
        </w:trPr>
        <w:tc>
          <w:tcPr>
            <w:tcW w:w="1860" w:type="dxa"/>
            <w:gridSpan w:val="2"/>
            <w:vMerge w:val="restart"/>
            <w:tcBorders>
              <w:top w:val="single" w:sz="4" w:space="0" w:color="auto"/>
              <w:left w:val="single" w:sz="4" w:space="0" w:color="auto"/>
              <w:bottom w:val="single" w:sz="4" w:space="0" w:color="auto"/>
              <w:right w:val="single" w:sz="4" w:space="0" w:color="auto"/>
            </w:tcBorders>
            <w:shd w:val="clear" w:color="000000" w:fill="F79646"/>
            <w:noWrap/>
            <w:vAlign w:val="bottom"/>
            <w:hideMark/>
          </w:tcPr>
          <w:p w:rsidR="00BA1F09" w:rsidRPr="00BA1F09" w:rsidRDefault="00BA1F09" w:rsidP="00BA1F09">
            <w:pPr>
              <w:jc w:val="center"/>
              <w:rPr>
                <w:rFonts w:ascii="Calibri" w:hAnsi="Calibri"/>
                <w:color w:val="000000"/>
                <w:sz w:val="22"/>
                <w:szCs w:val="22"/>
              </w:rPr>
            </w:pPr>
            <w:r w:rsidRPr="00BA1F09">
              <w:rPr>
                <w:rFonts w:ascii="Calibri" w:hAnsi="Calibri"/>
                <w:color w:val="000000"/>
                <w:sz w:val="22"/>
                <w:szCs w:val="22"/>
              </w:rPr>
              <w:t>Iteration 3 Dev</w:t>
            </w:r>
          </w:p>
        </w:tc>
        <w:tc>
          <w:tcPr>
            <w:tcW w:w="460"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BA1F09" w:rsidRPr="00BA1F09" w:rsidRDefault="00BA1F09" w:rsidP="00BA1F09">
            <w:pPr>
              <w:jc w:val="center"/>
              <w:rPr>
                <w:rFonts w:ascii="Calibri" w:hAnsi="Calibri"/>
                <w:color w:val="000000"/>
                <w:sz w:val="22"/>
                <w:szCs w:val="22"/>
              </w:rPr>
            </w:pPr>
            <w:r w:rsidRPr="00BA1F09">
              <w:rPr>
                <w:rFonts w:ascii="Calibri" w:hAnsi="Calibri"/>
                <w:color w:val="000000"/>
                <w:sz w:val="22"/>
                <w:szCs w:val="22"/>
              </w:rPr>
              <w:t> </w:t>
            </w:r>
          </w:p>
        </w:tc>
        <w:tc>
          <w:tcPr>
            <w:tcW w:w="460"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BA1F09" w:rsidRPr="00BA1F09" w:rsidRDefault="00BA1F09" w:rsidP="00BA1F09">
            <w:pPr>
              <w:jc w:val="center"/>
              <w:rPr>
                <w:rFonts w:ascii="Calibri" w:hAnsi="Calibri"/>
                <w:color w:val="000000"/>
                <w:sz w:val="22"/>
                <w:szCs w:val="22"/>
              </w:rPr>
            </w:pPr>
            <w:r w:rsidRPr="00BA1F09">
              <w:rPr>
                <w:rFonts w:ascii="Calibri" w:hAnsi="Calibri"/>
                <w:color w:val="000000"/>
                <w:sz w:val="22"/>
                <w:szCs w:val="22"/>
              </w:rPr>
              <w:t> </w:t>
            </w:r>
          </w:p>
        </w:tc>
        <w:tc>
          <w:tcPr>
            <w:tcW w:w="460"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BA1F09" w:rsidRPr="00BA1F09" w:rsidRDefault="00BA1F09" w:rsidP="00BA1F09">
            <w:pPr>
              <w:jc w:val="center"/>
              <w:rPr>
                <w:rFonts w:ascii="Calibri" w:hAnsi="Calibri"/>
                <w:color w:val="000000"/>
                <w:sz w:val="22"/>
                <w:szCs w:val="22"/>
              </w:rPr>
            </w:pPr>
            <w:r w:rsidRPr="00BA1F09">
              <w:rPr>
                <w:rFonts w:ascii="Calibri" w:hAnsi="Calibri"/>
                <w:color w:val="000000"/>
                <w:sz w:val="22"/>
                <w:szCs w:val="22"/>
              </w:rPr>
              <w:t> </w:t>
            </w:r>
          </w:p>
        </w:tc>
        <w:tc>
          <w:tcPr>
            <w:tcW w:w="460"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BA1F09" w:rsidRPr="00BA1F09" w:rsidRDefault="00BA1F09" w:rsidP="00BA1F09">
            <w:pPr>
              <w:jc w:val="center"/>
              <w:rPr>
                <w:rFonts w:ascii="Calibri" w:hAnsi="Calibri"/>
                <w:color w:val="000000"/>
                <w:sz w:val="22"/>
                <w:szCs w:val="22"/>
              </w:rPr>
            </w:pPr>
            <w:r w:rsidRPr="00BA1F09">
              <w:rPr>
                <w:rFonts w:ascii="Calibri" w:hAnsi="Calibri"/>
                <w:color w:val="000000"/>
                <w:sz w:val="22"/>
                <w:szCs w:val="22"/>
              </w:rPr>
              <w:t> </w:t>
            </w:r>
          </w:p>
        </w:tc>
        <w:tc>
          <w:tcPr>
            <w:tcW w:w="460"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BA1F09" w:rsidRPr="00BA1F09" w:rsidRDefault="00BA1F09" w:rsidP="00BA1F09">
            <w:pPr>
              <w:jc w:val="center"/>
              <w:rPr>
                <w:rFonts w:ascii="Calibri" w:hAnsi="Calibri"/>
                <w:color w:val="000000"/>
                <w:sz w:val="22"/>
                <w:szCs w:val="22"/>
              </w:rPr>
            </w:pPr>
            <w:r w:rsidRPr="00BA1F09">
              <w:rPr>
                <w:rFonts w:ascii="Calibri" w:hAnsi="Calibri"/>
                <w:color w:val="000000"/>
                <w:sz w:val="22"/>
                <w:szCs w:val="22"/>
              </w:rPr>
              <w:t> </w:t>
            </w:r>
          </w:p>
        </w:tc>
        <w:tc>
          <w:tcPr>
            <w:tcW w:w="460"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BA1F09" w:rsidRPr="00BA1F09" w:rsidRDefault="00BA1F09" w:rsidP="00BA1F09">
            <w:pPr>
              <w:jc w:val="center"/>
              <w:rPr>
                <w:rFonts w:ascii="Calibri" w:hAnsi="Calibri"/>
                <w:color w:val="000000"/>
                <w:sz w:val="22"/>
                <w:szCs w:val="22"/>
              </w:rPr>
            </w:pPr>
            <w:r w:rsidRPr="00BA1F09">
              <w:rPr>
                <w:rFonts w:ascii="Calibri" w:hAnsi="Calibri"/>
                <w:color w:val="000000"/>
                <w:sz w:val="22"/>
                <w:szCs w:val="22"/>
              </w:rPr>
              <w:t> </w:t>
            </w:r>
          </w:p>
        </w:tc>
        <w:tc>
          <w:tcPr>
            <w:tcW w:w="460"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BA1F09" w:rsidRPr="00BA1F09" w:rsidRDefault="00BA1F09" w:rsidP="00BA1F09">
            <w:pPr>
              <w:jc w:val="center"/>
              <w:rPr>
                <w:rFonts w:ascii="Calibri" w:hAnsi="Calibri"/>
                <w:color w:val="000000"/>
                <w:sz w:val="22"/>
                <w:szCs w:val="22"/>
              </w:rPr>
            </w:pPr>
            <w:r w:rsidRPr="00BA1F09">
              <w:rPr>
                <w:rFonts w:ascii="Calibri" w:hAnsi="Calibri"/>
                <w:color w:val="000000"/>
                <w:sz w:val="22"/>
                <w:szCs w:val="22"/>
              </w:rPr>
              <w:t> </w:t>
            </w:r>
          </w:p>
        </w:tc>
        <w:tc>
          <w:tcPr>
            <w:tcW w:w="460"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BA1F09" w:rsidRPr="00BA1F09" w:rsidRDefault="00BA1F09" w:rsidP="00BA1F09">
            <w:pPr>
              <w:jc w:val="center"/>
              <w:rPr>
                <w:rFonts w:ascii="Calibri" w:hAnsi="Calibri"/>
                <w:color w:val="000000"/>
                <w:sz w:val="22"/>
                <w:szCs w:val="22"/>
              </w:rPr>
            </w:pPr>
            <w:r w:rsidRPr="00BA1F09">
              <w:rPr>
                <w:rFonts w:ascii="Calibri" w:hAnsi="Calibri"/>
                <w:color w:val="000000"/>
                <w:sz w:val="22"/>
                <w:szCs w:val="22"/>
              </w:rPr>
              <w:t> </w:t>
            </w:r>
          </w:p>
        </w:tc>
        <w:tc>
          <w:tcPr>
            <w:tcW w:w="302" w:type="dxa"/>
            <w:vMerge w:val="restart"/>
            <w:tcBorders>
              <w:top w:val="nil"/>
              <w:left w:val="single" w:sz="4" w:space="0" w:color="auto"/>
              <w:bottom w:val="single" w:sz="4" w:space="0" w:color="auto"/>
              <w:right w:val="single" w:sz="4" w:space="0" w:color="auto"/>
            </w:tcBorders>
            <w:shd w:val="clear" w:color="000000" w:fill="808080"/>
            <w:noWrap/>
            <w:vAlign w:val="bottom"/>
            <w:hideMark/>
          </w:tcPr>
          <w:p w:rsidR="00BA1F09" w:rsidRPr="00BA1F09" w:rsidRDefault="00BA1F09" w:rsidP="00BA1F09">
            <w:pPr>
              <w:jc w:val="center"/>
              <w:rPr>
                <w:rFonts w:ascii="Calibri" w:hAnsi="Calibri"/>
                <w:color w:val="000000"/>
                <w:sz w:val="22"/>
                <w:szCs w:val="22"/>
              </w:rPr>
            </w:pPr>
            <w:r w:rsidRPr="00BA1F09">
              <w:rPr>
                <w:rFonts w:ascii="Calibri" w:hAnsi="Calibri"/>
                <w:color w:val="000000"/>
                <w:sz w:val="22"/>
                <w:szCs w:val="22"/>
              </w:rPr>
              <w:t> </w:t>
            </w:r>
          </w:p>
        </w:tc>
        <w:tc>
          <w:tcPr>
            <w:tcW w:w="539" w:type="dxa"/>
            <w:vMerge w:val="restart"/>
            <w:tcBorders>
              <w:top w:val="nil"/>
              <w:left w:val="single" w:sz="4" w:space="0" w:color="auto"/>
              <w:bottom w:val="single" w:sz="4" w:space="0" w:color="auto"/>
              <w:right w:val="single" w:sz="4" w:space="0" w:color="auto"/>
            </w:tcBorders>
            <w:shd w:val="clear" w:color="000000" w:fill="808080"/>
            <w:noWrap/>
            <w:vAlign w:val="bottom"/>
            <w:hideMark/>
          </w:tcPr>
          <w:p w:rsidR="00BA1F09" w:rsidRPr="00BA1F09" w:rsidRDefault="00BA1F09" w:rsidP="00BA1F09">
            <w:pPr>
              <w:jc w:val="center"/>
              <w:rPr>
                <w:rFonts w:ascii="Calibri" w:hAnsi="Calibri"/>
                <w:color w:val="000000"/>
                <w:sz w:val="22"/>
                <w:szCs w:val="22"/>
              </w:rPr>
            </w:pPr>
            <w:r w:rsidRPr="00BA1F09">
              <w:rPr>
                <w:rFonts w:ascii="Calibri" w:hAnsi="Calibri"/>
                <w:color w:val="000000"/>
                <w:sz w:val="22"/>
                <w:szCs w:val="22"/>
              </w:rPr>
              <w:t> </w:t>
            </w:r>
          </w:p>
        </w:tc>
        <w:tc>
          <w:tcPr>
            <w:tcW w:w="539" w:type="dxa"/>
            <w:vMerge w:val="restart"/>
            <w:tcBorders>
              <w:top w:val="nil"/>
              <w:left w:val="single" w:sz="4" w:space="0" w:color="auto"/>
              <w:bottom w:val="single" w:sz="4" w:space="0" w:color="auto"/>
              <w:right w:val="single" w:sz="4" w:space="0" w:color="auto"/>
            </w:tcBorders>
            <w:shd w:val="clear" w:color="000000" w:fill="808080"/>
            <w:noWrap/>
            <w:vAlign w:val="bottom"/>
            <w:hideMark/>
          </w:tcPr>
          <w:p w:rsidR="00BA1F09" w:rsidRPr="00BA1F09" w:rsidRDefault="00BA1F09" w:rsidP="00BA1F09">
            <w:pPr>
              <w:jc w:val="center"/>
              <w:rPr>
                <w:rFonts w:ascii="Calibri" w:hAnsi="Calibri"/>
                <w:color w:val="000000"/>
                <w:sz w:val="22"/>
                <w:szCs w:val="22"/>
              </w:rPr>
            </w:pPr>
            <w:r w:rsidRPr="00BA1F09">
              <w:rPr>
                <w:rFonts w:ascii="Calibri" w:hAnsi="Calibri"/>
                <w:color w:val="000000"/>
                <w:sz w:val="22"/>
                <w:szCs w:val="22"/>
              </w:rPr>
              <w:t> </w:t>
            </w:r>
          </w:p>
        </w:tc>
        <w:tc>
          <w:tcPr>
            <w:tcW w:w="473"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BA1F09" w:rsidRPr="00BA1F09" w:rsidRDefault="00BA1F09" w:rsidP="00BA1F09">
            <w:pPr>
              <w:jc w:val="center"/>
              <w:rPr>
                <w:rFonts w:ascii="Calibri" w:hAnsi="Calibri"/>
                <w:color w:val="000000"/>
                <w:sz w:val="22"/>
                <w:szCs w:val="22"/>
              </w:rPr>
            </w:pPr>
            <w:r w:rsidRPr="00BA1F09">
              <w:rPr>
                <w:rFonts w:ascii="Calibri" w:hAnsi="Calibri"/>
                <w:color w:val="000000"/>
                <w:sz w:val="22"/>
                <w:szCs w:val="22"/>
              </w:rPr>
              <w:t> </w:t>
            </w:r>
          </w:p>
        </w:tc>
        <w:tc>
          <w:tcPr>
            <w:tcW w:w="473"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BA1F09" w:rsidRPr="00BA1F09" w:rsidRDefault="00BA1F09" w:rsidP="00BA1F09">
            <w:pPr>
              <w:jc w:val="center"/>
              <w:rPr>
                <w:rFonts w:ascii="Calibri" w:hAnsi="Calibri"/>
                <w:color w:val="000000"/>
                <w:sz w:val="22"/>
                <w:szCs w:val="22"/>
              </w:rPr>
            </w:pPr>
            <w:r w:rsidRPr="00BA1F09">
              <w:rPr>
                <w:rFonts w:ascii="Calibri" w:hAnsi="Calibri"/>
                <w:color w:val="000000"/>
                <w:sz w:val="22"/>
                <w:szCs w:val="22"/>
              </w:rPr>
              <w:t> </w:t>
            </w:r>
          </w:p>
        </w:tc>
        <w:tc>
          <w:tcPr>
            <w:tcW w:w="460"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BA1F09" w:rsidRPr="00BA1F09" w:rsidRDefault="00BA1F09" w:rsidP="00BA1F09">
            <w:pPr>
              <w:jc w:val="center"/>
              <w:rPr>
                <w:rFonts w:ascii="Calibri" w:hAnsi="Calibri"/>
                <w:color w:val="000000"/>
                <w:sz w:val="22"/>
                <w:szCs w:val="22"/>
              </w:rPr>
            </w:pPr>
            <w:r w:rsidRPr="00BA1F09">
              <w:rPr>
                <w:rFonts w:ascii="Calibri" w:hAnsi="Calibri"/>
                <w:color w:val="000000"/>
                <w:sz w:val="22"/>
                <w:szCs w:val="22"/>
              </w:rPr>
              <w:t> </w:t>
            </w:r>
          </w:p>
        </w:tc>
        <w:tc>
          <w:tcPr>
            <w:tcW w:w="460"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BA1F09" w:rsidRPr="00BA1F09" w:rsidRDefault="00BA1F09" w:rsidP="00BA1F09">
            <w:pPr>
              <w:jc w:val="center"/>
              <w:rPr>
                <w:rFonts w:ascii="Calibri" w:hAnsi="Calibri"/>
                <w:color w:val="000000"/>
                <w:sz w:val="22"/>
                <w:szCs w:val="22"/>
              </w:rPr>
            </w:pPr>
            <w:r w:rsidRPr="00BA1F09">
              <w:rPr>
                <w:rFonts w:ascii="Calibri" w:hAnsi="Calibri"/>
                <w:color w:val="000000"/>
                <w:sz w:val="22"/>
                <w:szCs w:val="22"/>
              </w:rPr>
              <w:t> </w:t>
            </w:r>
          </w:p>
        </w:tc>
      </w:tr>
      <w:tr w:rsidR="00BA1F09" w:rsidRPr="00BA1F09" w:rsidTr="00BA1F09">
        <w:trPr>
          <w:trHeight w:val="285"/>
        </w:trPr>
        <w:tc>
          <w:tcPr>
            <w:tcW w:w="1860" w:type="dxa"/>
            <w:gridSpan w:val="2"/>
            <w:vMerge/>
            <w:tcBorders>
              <w:top w:val="single" w:sz="4" w:space="0" w:color="auto"/>
              <w:left w:val="single" w:sz="4" w:space="0" w:color="auto"/>
              <w:bottom w:val="single" w:sz="4" w:space="0" w:color="auto"/>
              <w:right w:val="single" w:sz="4" w:space="0" w:color="auto"/>
            </w:tcBorders>
            <w:vAlign w:val="center"/>
            <w:hideMark/>
          </w:tcPr>
          <w:p w:rsidR="00BA1F09" w:rsidRPr="00BA1F09" w:rsidRDefault="00BA1F09" w:rsidP="00BA1F09">
            <w:pPr>
              <w:rPr>
                <w:rFonts w:ascii="Calibri" w:hAnsi="Calibri"/>
                <w:color w:val="000000"/>
                <w:sz w:val="22"/>
                <w:szCs w:val="22"/>
              </w:rPr>
            </w:pPr>
          </w:p>
        </w:tc>
        <w:tc>
          <w:tcPr>
            <w:tcW w:w="460" w:type="dxa"/>
            <w:vMerge/>
            <w:tcBorders>
              <w:top w:val="nil"/>
              <w:left w:val="single" w:sz="4" w:space="0" w:color="auto"/>
              <w:bottom w:val="single" w:sz="4" w:space="0" w:color="auto"/>
              <w:right w:val="single" w:sz="4" w:space="0" w:color="auto"/>
            </w:tcBorders>
            <w:vAlign w:val="center"/>
            <w:hideMark/>
          </w:tcPr>
          <w:p w:rsidR="00BA1F09" w:rsidRPr="00BA1F09" w:rsidRDefault="00BA1F09" w:rsidP="00BA1F09">
            <w:pPr>
              <w:rPr>
                <w:rFonts w:ascii="Calibri" w:hAnsi="Calibri"/>
                <w:color w:val="000000"/>
                <w:sz w:val="22"/>
                <w:szCs w:val="22"/>
              </w:rPr>
            </w:pPr>
          </w:p>
        </w:tc>
        <w:tc>
          <w:tcPr>
            <w:tcW w:w="460" w:type="dxa"/>
            <w:vMerge/>
            <w:tcBorders>
              <w:top w:val="nil"/>
              <w:left w:val="single" w:sz="4" w:space="0" w:color="auto"/>
              <w:bottom w:val="single" w:sz="4" w:space="0" w:color="auto"/>
              <w:right w:val="single" w:sz="4" w:space="0" w:color="auto"/>
            </w:tcBorders>
            <w:vAlign w:val="center"/>
            <w:hideMark/>
          </w:tcPr>
          <w:p w:rsidR="00BA1F09" w:rsidRPr="00BA1F09" w:rsidRDefault="00BA1F09" w:rsidP="00BA1F09">
            <w:pPr>
              <w:rPr>
                <w:rFonts w:ascii="Calibri" w:hAnsi="Calibri"/>
                <w:color w:val="000000"/>
                <w:sz w:val="22"/>
                <w:szCs w:val="22"/>
              </w:rPr>
            </w:pPr>
          </w:p>
        </w:tc>
        <w:tc>
          <w:tcPr>
            <w:tcW w:w="460" w:type="dxa"/>
            <w:vMerge/>
            <w:tcBorders>
              <w:top w:val="nil"/>
              <w:left w:val="single" w:sz="4" w:space="0" w:color="auto"/>
              <w:bottom w:val="single" w:sz="4" w:space="0" w:color="auto"/>
              <w:right w:val="single" w:sz="4" w:space="0" w:color="auto"/>
            </w:tcBorders>
            <w:vAlign w:val="center"/>
            <w:hideMark/>
          </w:tcPr>
          <w:p w:rsidR="00BA1F09" w:rsidRPr="00BA1F09" w:rsidRDefault="00BA1F09" w:rsidP="00BA1F09">
            <w:pPr>
              <w:rPr>
                <w:rFonts w:ascii="Calibri" w:hAnsi="Calibri"/>
                <w:color w:val="000000"/>
                <w:sz w:val="22"/>
                <w:szCs w:val="22"/>
              </w:rPr>
            </w:pPr>
          </w:p>
        </w:tc>
        <w:tc>
          <w:tcPr>
            <w:tcW w:w="460" w:type="dxa"/>
            <w:vMerge/>
            <w:tcBorders>
              <w:top w:val="nil"/>
              <w:left w:val="single" w:sz="4" w:space="0" w:color="auto"/>
              <w:bottom w:val="single" w:sz="4" w:space="0" w:color="auto"/>
              <w:right w:val="single" w:sz="4" w:space="0" w:color="auto"/>
            </w:tcBorders>
            <w:vAlign w:val="center"/>
            <w:hideMark/>
          </w:tcPr>
          <w:p w:rsidR="00BA1F09" w:rsidRPr="00BA1F09" w:rsidRDefault="00BA1F09" w:rsidP="00BA1F09">
            <w:pPr>
              <w:rPr>
                <w:rFonts w:ascii="Calibri" w:hAnsi="Calibri"/>
                <w:color w:val="000000"/>
                <w:sz w:val="22"/>
                <w:szCs w:val="22"/>
              </w:rPr>
            </w:pPr>
          </w:p>
        </w:tc>
        <w:tc>
          <w:tcPr>
            <w:tcW w:w="460" w:type="dxa"/>
            <w:vMerge/>
            <w:tcBorders>
              <w:top w:val="nil"/>
              <w:left w:val="single" w:sz="4" w:space="0" w:color="auto"/>
              <w:bottom w:val="single" w:sz="4" w:space="0" w:color="auto"/>
              <w:right w:val="single" w:sz="4" w:space="0" w:color="auto"/>
            </w:tcBorders>
            <w:vAlign w:val="center"/>
            <w:hideMark/>
          </w:tcPr>
          <w:p w:rsidR="00BA1F09" w:rsidRPr="00BA1F09" w:rsidRDefault="00BA1F09" w:rsidP="00BA1F09">
            <w:pPr>
              <w:rPr>
                <w:rFonts w:ascii="Calibri" w:hAnsi="Calibri"/>
                <w:color w:val="000000"/>
                <w:sz w:val="22"/>
                <w:szCs w:val="22"/>
              </w:rPr>
            </w:pPr>
          </w:p>
        </w:tc>
        <w:tc>
          <w:tcPr>
            <w:tcW w:w="460" w:type="dxa"/>
            <w:vMerge/>
            <w:tcBorders>
              <w:top w:val="nil"/>
              <w:left w:val="single" w:sz="4" w:space="0" w:color="auto"/>
              <w:bottom w:val="single" w:sz="4" w:space="0" w:color="auto"/>
              <w:right w:val="single" w:sz="4" w:space="0" w:color="auto"/>
            </w:tcBorders>
            <w:vAlign w:val="center"/>
            <w:hideMark/>
          </w:tcPr>
          <w:p w:rsidR="00BA1F09" w:rsidRPr="00BA1F09" w:rsidRDefault="00BA1F09" w:rsidP="00BA1F09">
            <w:pPr>
              <w:rPr>
                <w:rFonts w:ascii="Calibri" w:hAnsi="Calibri"/>
                <w:color w:val="000000"/>
                <w:sz w:val="22"/>
                <w:szCs w:val="22"/>
              </w:rPr>
            </w:pPr>
          </w:p>
        </w:tc>
        <w:tc>
          <w:tcPr>
            <w:tcW w:w="460" w:type="dxa"/>
            <w:vMerge/>
            <w:tcBorders>
              <w:top w:val="nil"/>
              <w:left w:val="single" w:sz="4" w:space="0" w:color="auto"/>
              <w:bottom w:val="single" w:sz="4" w:space="0" w:color="auto"/>
              <w:right w:val="single" w:sz="4" w:space="0" w:color="auto"/>
            </w:tcBorders>
            <w:vAlign w:val="center"/>
            <w:hideMark/>
          </w:tcPr>
          <w:p w:rsidR="00BA1F09" w:rsidRPr="00BA1F09" w:rsidRDefault="00BA1F09" w:rsidP="00BA1F09">
            <w:pPr>
              <w:rPr>
                <w:rFonts w:ascii="Calibri" w:hAnsi="Calibri"/>
                <w:color w:val="000000"/>
                <w:sz w:val="22"/>
                <w:szCs w:val="22"/>
              </w:rPr>
            </w:pPr>
          </w:p>
        </w:tc>
        <w:tc>
          <w:tcPr>
            <w:tcW w:w="460" w:type="dxa"/>
            <w:vMerge/>
            <w:tcBorders>
              <w:top w:val="nil"/>
              <w:left w:val="single" w:sz="4" w:space="0" w:color="auto"/>
              <w:bottom w:val="single" w:sz="4" w:space="0" w:color="auto"/>
              <w:right w:val="single" w:sz="4" w:space="0" w:color="auto"/>
            </w:tcBorders>
            <w:vAlign w:val="center"/>
            <w:hideMark/>
          </w:tcPr>
          <w:p w:rsidR="00BA1F09" w:rsidRPr="00BA1F09" w:rsidRDefault="00BA1F09" w:rsidP="00BA1F09">
            <w:pPr>
              <w:rPr>
                <w:rFonts w:ascii="Calibri" w:hAnsi="Calibri"/>
                <w:color w:val="000000"/>
                <w:sz w:val="22"/>
                <w:szCs w:val="22"/>
              </w:rPr>
            </w:pPr>
          </w:p>
        </w:tc>
        <w:tc>
          <w:tcPr>
            <w:tcW w:w="302" w:type="dxa"/>
            <w:vMerge/>
            <w:tcBorders>
              <w:top w:val="nil"/>
              <w:left w:val="single" w:sz="4" w:space="0" w:color="auto"/>
              <w:bottom w:val="single" w:sz="4" w:space="0" w:color="auto"/>
              <w:right w:val="single" w:sz="4" w:space="0" w:color="auto"/>
            </w:tcBorders>
            <w:vAlign w:val="center"/>
            <w:hideMark/>
          </w:tcPr>
          <w:p w:rsidR="00BA1F09" w:rsidRPr="00BA1F09" w:rsidRDefault="00BA1F09" w:rsidP="00BA1F09">
            <w:pPr>
              <w:rPr>
                <w:rFonts w:ascii="Calibri" w:hAnsi="Calibri"/>
                <w:color w:val="000000"/>
                <w:sz w:val="22"/>
                <w:szCs w:val="22"/>
              </w:rPr>
            </w:pPr>
          </w:p>
        </w:tc>
        <w:tc>
          <w:tcPr>
            <w:tcW w:w="539" w:type="dxa"/>
            <w:vMerge/>
            <w:tcBorders>
              <w:top w:val="nil"/>
              <w:left w:val="single" w:sz="4" w:space="0" w:color="auto"/>
              <w:bottom w:val="single" w:sz="4" w:space="0" w:color="auto"/>
              <w:right w:val="single" w:sz="4" w:space="0" w:color="auto"/>
            </w:tcBorders>
            <w:vAlign w:val="center"/>
            <w:hideMark/>
          </w:tcPr>
          <w:p w:rsidR="00BA1F09" w:rsidRPr="00BA1F09" w:rsidRDefault="00BA1F09" w:rsidP="00BA1F09">
            <w:pPr>
              <w:rPr>
                <w:rFonts w:ascii="Calibri" w:hAnsi="Calibri"/>
                <w:color w:val="000000"/>
                <w:sz w:val="22"/>
                <w:szCs w:val="22"/>
              </w:rPr>
            </w:pPr>
          </w:p>
        </w:tc>
        <w:tc>
          <w:tcPr>
            <w:tcW w:w="539" w:type="dxa"/>
            <w:vMerge/>
            <w:tcBorders>
              <w:top w:val="nil"/>
              <w:left w:val="single" w:sz="4" w:space="0" w:color="auto"/>
              <w:bottom w:val="single" w:sz="4" w:space="0" w:color="auto"/>
              <w:right w:val="single" w:sz="4" w:space="0" w:color="auto"/>
            </w:tcBorders>
            <w:vAlign w:val="center"/>
            <w:hideMark/>
          </w:tcPr>
          <w:p w:rsidR="00BA1F09" w:rsidRPr="00BA1F09" w:rsidRDefault="00BA1F09" w:rsidP="00BA1F09">
            <w:pPr>
              <w:rPr>
                <w:rFonts w:ascii="Calibri" w:hAnsi="Calibri"/>
                <w:color w:val="000000"/>
                <w:sz w:val="22"/>
                <w:szCs w:val="22"/>
              </w:rPr>
            </w:pPr>
          </w:p>
        </w:tc>
        <w:tc>
          <w:tcPr>
            <w:tcW w:w="473" w:type="dxa"/>
            <w:vMerge/>
            <w:tcBorders>
              <w:top w:val="nil"/>
              <w:left w:val="single" w:sz="4" w:space="0" w:color="auto"/>
              <w:bottom w:val="single" w:sz="4" w:space="0" w:color="auto"/>
              <w:right w:val="single" w:sz="4" w:space="0" w:color="auto"/>
            </w:tcBorders>
            <w:vAlign w:val="center"/>
            <w:hideMark/>
          </w:tcPr>
          <w:p w:rsidR="00BA1F09" w:rsidRPr="00BA1F09" w:rsidRDefault="00BA1F09" w:rsidP="00BA1F09">
            <w:pPr>
              <w:rPr>
                <w:rFonts w:ascii="Calibri" w:hAnsi="Calibri"/>
                <w:color w:val="000000"/>
                <w:sz w:val="22"/>
                <w:szCs w:val="22"/>
              </w:rPr>
            </w:pPr>
          </w:p>
        </w:tc>
        <w:tc>
          <w:tcPr>
            <w:tcW w:w="473" w:type="dxa"/>
            <w:vMerge/>
            <w:tcBorders>
              <w:top w:val="nil"/>
              <w:left w:val="single" w:sz="4" w:space="0" w:color="auto"/>
              <w:bottom w:val="single" w:sz="4" w:space="0" w:color="auto"/>
              <w:right w:val="single" w:sz="4" w:space="0" w:color="auto"/>
            </w:tcBorders>
            <w:vAlign w:val="center"/>
            <w:hideMark/>
          </w:tcPr>
          <w:p w:rsidR="00BA1F09" w:rsidRPr="00BA1F09" w:rsidRDefault="00BA1F09" w:rsidP="00BA1F09">
            <w:pPr>
              <w:rPr>
                <w:rFonts w:ascii="Calibri" w:hAnsi="Calibri"/>
                <w:color w:val="000000"/>
                <w:sz w:val="22"/>
                <w:szCs w:val="22"/>
              </w:rPr>
            </w:pPr>
          </w:p>
        </w:tc>
        <w:tc>
          <w:tcPr>
            <w:tcW w:w="460" w:type="dxa"/>
            <w:vMerge/>
            <w:tcBorders>
              <w:top w:val="nil"/>
              <w:left w:val="single" w:sz="4" w:space="0" w:color="auto"/>
              <w:bottom w:val="single" w:sz="4" w:space="0" w:color="auto"/>
              <w:right w:val="single" w:sz="4" w:space="0" w:color="auto"/>
            </w:tcBorders>
            <w:vAlign w:val="center"/>
            <w:hideMark/>
          </w:tcPr>
          <w:p w:rsidR="00BA1F09" w:rsidRPr="00BA1F09" w:rsidRDefault="00BA1F09" w:rsidP="00BA1F09">
            <w:pPr>
              <w:rPr>
                <w:rFonts w:ascii="Calibri" w:hAnsi="Calibri"/>
                <w:color w:val="000000"/>
                <w:sz w:val="22"/>
                <w:szCs w:val="22"/>
              </w:rPr>
            </w:pPr>
          </w:p>
        </w:tc>
        <w:tc>
          <w:tcPr>
            <w:tcW w:w="460" w:type="dxa"/>
            <w:vMerge/>
            <w:tcBorders>
              <w:top w:val="nil"/>
              <w:left w:val="single" w:sz="4" w:space="0" w:color="auto"/>
              <w:bottom w:val="single" w:sz="4" w:space="0" w:color="auto"/>
              <w:right w:val="single" w:sz="4" w:space="0" w:color="auto"/>
            </w:tcBorders>
            <w:vAlign w:val="center"/>
            <w:hideMark/>
          </w:tcPr>
          <w:p w:rsidR="00BA1F09" w:rsidRPr="00BA1F09" w:rsidRDefault="00BA1F09" w:rsidP="00BA1F09">
            <w:pPr>
              <w:rPr>
                <w:rFonts w:ascii="Calibri" w:hAnsi="Calibri"/>
                <w:color w:val="000000"/>
                <w:sz w:val="22"/>
                <w:szCs w:val="22"/>
              </w:rPr>
            </w:pPr>
          </w:p>
        </w:tc>
      </w:tr>
      <w:tr w:rsidR="00BA1F09" w:rsidRPr="00BA1F09" w:rsidTr="00BA1F09">
        <w:trPr>
          <w:trHeight w:val="285"/>
        </w:trPr>
        <w:tc>
          <w:tcPr>
            <w:tcW w:w="1860" w:type="dxa"/>
            <w:gridSpan w:val="2"/>
            <w:vMerge w:val="restart"/>
            <w:tcBorders>
              <w:top w:val="single" w:sz="4" w:space="0" w:color="auto"/>
              <w:left w:val="single" w:sz="4" w:space="0" w:color="auto"/>
              <w:bottom w:val="single" w:sz="4" w:space="0" w:color="auto"/>
              <w:right w:val="single" w:sz="4" w:space="0" w:color="auto"/>
            </w:tcBorders>
            <w:shd w:val="clear" w:color="000000" w:fill="F79646"/>
            <w:noWrap/>
            <w:vAlign w:val="bottom"/>
            <w:hideMark/>
          </w:tcPr>
          <w:p w:rsidR="00BA1F09" w:rsidRPr="00BA1F09" w:rsidRDefault="00BA1F09" w:rsidP="00BA1F09">
            <w:pPr>
              <w:jc w:val="center"/>
              <w:rPr>
                <w:rFonts w:ascii="Calibri" w:hAnsi="Calibri"/>
                <w:color w:val="000000"/>
                <w:sz w:val="22"/>
                <w:szCs w:val="22"/>
              </w:rPr>
            </w:pPr>
            <w:r w:rsidRPr="00BA1F09">
              <w:rPr>
                <w:rFonts w:ascii="Calibri" w:hAnsi="Calibri"/>
                <w:color w:val="000000"/>
                <w:sz w:val="22"/>
                <w:szCs w:val="22"/>
              </w:rPr>
              <w:t>Iteration 4 Design</w:t>
            </w:r>
          </w:p>
        </w:tc>
        <w:tc>
          <w:tcPr>
            <w:tcW w:w="460"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BA1F09" w:rsidRPr="00BA1F09" w:rsidRDefault="00BA1F09" w:rsidP="00BA1F09">
            <w:pPr>
              <w:jc w:val="center"/>
              <w:rPr>
                <w:rFonts w:ascii="Calibri" w:hAnsi="Calibri"/>
                <w:color w:val="000000"/>
                <w:sz w:val="22"/>
                <w:szCs w:val="22"/>
              </w:rPr>
            </w:pPr>
            <w:r w:rsidRPr="00BA1F09">
              <w:rPr>
                <w:rFonts w:ascii="Calibri" w:hAnsi="Calibri"/>
                <w:color w:val="000000"/>
                <w:sz w:val="22"/>
                <w:szCs w:val="22"/>
              </w:rPr>
              <w:t> </w:t>
            </w:r>
          </w:p>
        </w:tc>
        <w:tc>
          <w:tcPr>
            <w:tcW w:w="460"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BA1F09" w:rsidRPr="00BA1F09" w:rsidRDefault="00BA1F09" w:rsidP="00BA1F09">
            <w:pPr>
              <w:jc w:val="center"/>
              <w:rPr>
                <w:rFonts w:ascii="Calibri" w:hAnsi="Calibri"/>
                <w:color w:val="000000"/>
                <w:sz w:val="22"/>
                <w:szCs w:val="22"/>
              </w:rPr>
            </w:pPr>
            <w:r w:rsidRPr="00BA1F09">
              <w:rPr>
                <w:rFonts w:ascii="Calibri" w:hAnsi="Calibri"/>
                <w:color w:val="000000"/>
                <w:sz w:val="22"/>
                <w:szCs w:val="22"/>
              </w:rPr>
              <w:t> </w:t>
            </w:r>
          </w:p>
        </w:tc>
        <w:tc>
          <w:tcPr>
            <w:tcW w:w="460"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BA1F09" w:rsidRPr="00BA1F09" w:rsidRDefault="00BA1F09" w:rsidP="00BA1F09">
            <w:pPr>
              <w:jc w:val="center"/>
              <w:rPr>
                <w:rFonts w:ascii="Calibri" w:hAnsi="Calibri"/>
                <w:color w:val="000000"/>
                <w:sz w:val="22"/>
                <w:szCs w:val="22"/>
              </w:rPr>
            </w:pPr>
            <w:r w:rsidRPr="00BA1F09">
              <w:rPr>
                <w:rFonts w:ascii="Calibri" w:hAnsi="Calibri"/>
                <w:color w:val="000000"/>
                <w:sz w:val="22"/>
                <w:szCs w:val="22"/>
              </w:rPr>
              <w:t> </w:t>
            </w:r>
          </w:p>
        </w:tc>
        <w:tc>
          <w:tcPr>
            <w:tcW w:w="460"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BA1F09" w:rsidRPr="00BA1F09" w:rsidRDefault="00BA1F09" w:rsidP="00BA1F09">
            <w:pPr>
              <w:jc w:val="center"/>
              <w:rPr>
                <w:rFonts w:ascii="Calibri" w:hAnsi="Calibri"/>
                <w:color w:val="000000"/>
                <w:sz w:val="22"/>
                <w:szCs w:val="22"/>
              </w:rPr>
            </w:pPr>
            <w:r w:rsidRPr="00BA1F09">
              <w:rPr>
                <w:rFonts w:ascii="Calibri" w:hAnsi="Calibri"/>
                <w:color w:val="000000"/>
                <w:sz w:val="22"/>
                <w:szCs w:val="22"/>
              </w:rPr>
              <w:t> </w:t>
            </w:r>
          </w:p>
        </w:tc>
        <w:tc>
          <w:tcPr>
            <w:tcW w:w="460"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BA1F09" w:rsidRPr="00BA1F09" w:rsidRDefault="00BA1F09" w:rsidP="00BA1F09">
            <w:pPr>
              <w:jc w:val="center"/>
              <w:rPr>
                <w:rFonts w:ascii="Calibri" w:hAnsi="Calibri"/>
                <w:color w:val="000000"/>
                <w:sz w:val="22"/>
                <w:szCs w:val="22"/>
              </w:rPr>
            </w:pPr>
            <w:r w:rsidRPr="00BA1F09">
              <w:rPr>
                <w:rFonts w:ascii="Calibri" w:hAnsi="Calibri"/>
                <w:color w:val="000000"/>
                <w:sz w:val="22"/>
                <w:szCs w:val="22"/>
              </w:rPr>
              <w:t> </w:t>
            </w:r>
          </w:p>
        </w:tc>
        <w:tc>
          <w:tcPr>
            <w:tcW w:w="460"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BA1F09" w:rsidRPr="00BA1F09" w:rsidRDefault="00BA1F09" w:rsidP="00BA1F09">
            <w:pPr>
              <w:jc w:val="center"/>
              <w:rPr>
                <w:rFonts w:ascii="Calibri" w:hAnsi="Calibri"/>
                <w:color w:val="000000"/>
                <w:sz w:val="22"/>
                <w:szCs w:val="22"/>
              </w:rPr>
            </w:pPr>
            <w:r w:rsidRPr="00BA1F09">
              <w:rPr>
                <w:rFonts w:ascii="Calibri" w:hAnsi="Calibri"/>
                <w:color w:val="000000"/>
                <w:sz w:val="22"/>
                <w:szCs w:val="22"/>
              </w:rPr>
              <w:t> </w:t>
            </w:r>
          </w:p>
        </w:tc>
        <w:tc>
          <w:tcPr>
            <w:tcW w:w="460"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BA1F09" w:rsidRPr="00BA1F09" w:rsidRDefault="00BA1F09" w:rsidP="00BA1F09">
            <w:pPr>
              <w:jc w:val="center"/>
              <w:rPr>
                <w:rFonts w:ascii="Calibri" w:hAnsi="Calibri"/>
                <w:color w:val="000000"/>
                <w:sz w:val="22"/>
                <w:szCs w:val="22"/>
              </w:rPr>
            </w:pPr>
            <w:r w:rsidRPr="00BA1F09">
              <w:rPr>
                <w:rFonts w:ascii="Calibri" w:hAnsi="Calibri"/>
                <w:color w:val="000000"/>
                <w:sz w:val="22"/>
                <w:szCs w:val="22"/>
              </w:rPr>
              <w:t> </w:t>
            </w:r>
          </w:p>
        </w:tc>
        <w:tc>
          <w:tcPr>
            <w:tcW w:w="460"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BA1F09" w:rsidRPr="00BA1F09" w:rsidRDefault="00BA1F09" w:rsidP="00BA1F09">
            <w:pPr>
              <w:jc w:val="center"/>
              <w:rPr>
                <w:rFonts w:ascii="Calibri" w:hAnsi="Calibri"/>
                <w:color w:val="000000"/>
                <w:sz w:val="22"/>
                <w:szCs w:val="22"/>
              </w:rPr>
            </w:pPr>
            <w:r w:rsidRPr="00BA1F09">
              <w:rPr>
                <w:rFonts w:ascii="Calibri" w:hAnsi="Calibri"/>
                <w:color w:val="000000"/>
                <w:sz w:val="22"/>
                <w:szCs w:val="22"/>
              </w:rPr>
              <w:t> </w:t>
            </w:r>
          </w:p>
        </w:tc>
        <w:tc>
          <w:tcPr>
            <w:tcW w:w="302"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BA1F09" w:rsidRPr="00BA1F09" w:rsidRDefault="00BA1F09" w:rsidP="00BA1F09">
            <w:pPr>
              <w:jc w:val="center"/>
              <w:rPr>
                <w:rFonts w:ascii="Calibri" w:hAnsi="Calibri"/>
                <w:color w:val="000000"/>
                <w:sz w:val="22"/>
                <w:szCs w:val="22"/>
              </w:rPr>
            </w:pPr>
            <w:r w:rsidRPr="00BA1F09">
              <w:rPr>
                <w:rFonts w:ascii="Calibri" w:hAnsi="Calibri"/>
                <w:color w:val="000000"/>
                <w:sz w:val="22"/>
                <w:szCs w:val="22"/>
              </w:rPr>
              <w:t> </w:t>
            </w:r>
          </w:p>
        </w:tc>
        <w:tc>
          <w:tcPr>
            <w:tcW w:w="539"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BA1F09" w:rsidRPr="00BA1F09" w:rsidRDefault="00BA1F09" w:rsidP="00BA1F09">
            <w:pPr>
              <w:jc w:val="center"/>
              <w:rPr>
                <w:rFonts w:ascii="Calibri" w:hAnsi="Calibri"/>
                <w:color w:val="000000"/>
                <w:sz w:val="22"/>
                <w:szCs w:val="22"/>
              </w:rPr>
            </w:pPr>
            <w:r w:rsidRPr="00BA1F09">
              <w:rPr>
                <w:rFonts w:ascii="Calibri" w:hAnsi="Calibri"/>
                <w:color w:val="000000"/>
                <w:sz w:val="22"/>
                <w:szCs w:val="22"/>
              </w:rPr>
              <w:t> </w:t>
            </w:r>
          </w:p>
        </w:tc>
        <w:tc>
          <w:tcPr>
            <w:tcW w:w="539" w:type="dxa"/>
            <w:vMerge w:val="restart"/>
            <w:tcBorders>
              <w:top w:val="nil"/>
              <w:left w:val="single" w:sz="4" w:space="0" w:color="auto"/>
              <w:bottom w:val="single" w:sz="4" w:space="0" w:color="auto"/>
              <w:right w:val="single" w:sz="4" w:space="0" w:color="auto"/>
            </w:tcBorders>
            <w:shd w:val="clear" w:color="000000" w:fill="808080"/>
            <w:noWrap/>
            <w:vAlign w:val="bottom"/>
            <w:hideMark/>
          </w:tcPr>
          <w:p w:rsidR="00BA1F09" w:rsidRPr="00BA1F09" w:rsidRDefault="00BA1F09" w:rsidP="00BA1F09">
            <w:pPr>
              <w:jc w:val="center"/>
              <w:rPr>
                <w:rFonts w:ascii="Calibri" w:hAnsi="Calibri"/>
                <w:color w:val="000000"/>
                <w:sz w:val="22"/>
                <w:szCs w:val="22"/>
              </w:rPr>
            </w:pPr>
            <w:r w:rsidRPr="00BA1F09">
              <w:rPr>
                <w:rFonts w:ascii="Calibri" w:hAnsi="Calibri"/>
                <w:color w:val="000000"/>
                <w:sz w:val="22"/>
                <w:szCs w:val="22"/>
              </w:rPr>
              <w:t> </w:t>
            </w:r>
          </w:p>
        </w:tc>
        <w:tc>
          <w:tcPr>
            <w:tcW w:w="473"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BA1F09" w:rsidRPr="00BA1F09" w:rsidRDefault="00BA1F09" w:rsidP="00BA1F09">
            <w:pPr>
              <w:jc w:val="center"/>
              <w:rPr>
                <w:rFonts w:ascii="Calibri" w:hAnsi="Calibri"/>
                <w:color w:val="000000"/>
                <w:sz w:val="22"/>
                <w:szCs w:val="22"/>
              </w:rPr>
            </w:pPr>
            <w:r w:rsidRPr="00BA1F09">
              <w:rPr>
                <w:rFonts w:ascii="Calibri" w:hAnsi="Calibri"/>
                <w:color w:val="000000"/>
                <w:sz w:val="22"/>
                <w:szCs w:val="22"/>
              </w:rPr>
              <w:t> </w:t>
            </w:r>
          </w:p>
        </w:tc>
        <w:tc>
          <w:tcPr>
            <w:tcW w:w="473"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BA1F09" w:rsidRPr="00BA1F09" w:rsidRDefault="00BA1F09" w:rsidP="00BA1F09">
            <w:pPr>
              <w:jc w:val="center"/>
              <w:rPr>
                <w:rFonts w:ascii="Calibri" w:hAnsi="Calibri"/>
                <w:color w:val="000000"/>
                <w:sz w:val="22"/>
                <w:szCs w:val="22"/>
              </w:rPr>
            </w:pPr>
            <w:r w:rsidRPr="00BA1F09">
              <w:rPr>
                <w:rFonts w:ascii="Calibri" w:hAnsi="Calibri"/>
                <w:color w:val="000000"/>
                <w:sz w:val="22"/>
                <w:szCs w:val="22"/>
              </w:rPr>
              <w:t> </w:t>
            </w:r>
          </w:p>
        </w:tc>
        <w:tc>
          <w:tcPr>
            <w:tcW w:w="460"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BA1F09" w:rsidRPr="00BA1F09" w:rsidRDefault="00BA1F09" w:rsidP="00BA1F09">
            <w:pPr>
              <w:jc w:val="center"/>
              <w:rPr>
                <w:rFonts w:ascii="Calibri" w:hAnsi="Calibri"/>
                <w:color w:val="000000"/>
                <w:sz w:val="22"/>
                <w:szCs w:val="22"/>
              </w:rPr>
            </w:pPr>
            <w:r w:rsidRPr="00BA1F09">
              <w:rPr>
                <w:rFonts w:ascii="Calibri" w:hAnsi="Calibri"/>
                <w:color w:val="000000"/>
                <w:sz w:val="22"/>
                <w:szCs w:val="22"/>
              </w:rPr>
              <w:t> </w:t>
            </w:r>
          </w:p>
        </w:tc>
        <w:tc>
          <w:tcPr>
            <w:tcW w:w="460"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BA1F09" w:rsidRPr="00BA1F09" w:rsidRDefault="00BA1F09" w:rsidP="00BA1F09">
            <w:pPr>
              <w:jc w:val="center"/>
              <w:rPr>
                <w:rFonts w:ascii="Calibri" w:hAnsi="Calibri"/>
                <w:color w:val="000000"/>
                <w:sz w:val="22"/>
                <w:szCs w:val="22"/>
              </w:rPr>
            </w:pPr>
            <w:r w:rsidRPr="00BA1F09">
              <w:rPr>
                <w:rFonts w:ascii="Calibri" w:hAnsi="Calibri"/>
                <w:color w:val="000000"/>
                <w:sz w:val="22"/>
                <w:szCs w:val="22"/>
              </w:rPr>
              <w:t> </w:t>
            </w:r>
          </w:p>
        </w:tc>
      </w:tr>
      <w:tr w:rsidR="00BA1F09" w:rsidRPr="00BA1F09" w:rsidTr="00BA1F09">
        <w:trPr>
          <w:trHeight w:val="285"/>
        </w:trPr>
        <w:tc>
          <w:tcPr>
            <w:tcW w:w="1860" w:type="dxa"/>
            <w:gridSpan w:val="2"/>
            <w:vMerge/>
            <w:tcBorders>
              <w:top w:val="single" w:sz="4" w:space="0" w:color="auto"/>
              <w:left w:val="single" w:sz="4" w:space="0" w:color="auto"/>
              <w:bottom w:val="single" w:sz="4" w:space="0" w:color="auto"/>
              <w:right w:val="single" w:sz="4" w:space="0" w:color="auto"/>
            </w:tcBorders>
            <w:vAlign w:val="center"/>
            <w:hideMark/>
          </w:tcPr>
          <w:p w:rsidR="00BA1F09" w:rsidRPr="00BA1F09" w:rsidRDefault="00BA1F09" w:rsidP="00BA1F09">
            <w:pPr>
              <w:rPr>
                <w:rFonts w:ascii="Calibri" w:hAnsi="Calibri"/>
                <w:color w:val="000000"/>
                <w:sz w:val="22"/>
                <w:szCs w:val="22"/>
              </w:rPr>
            </w:pPr>
          </w:p>
        </w:tc>
        <w:tc>
          <w:tcPr>
            <w:tcW w:w="460" w:type="dxa"/>
            <w:vMerge/>
            <w:tcBorders>
              <w:top w:val="nil"/>
              <w:left w:val="single" w:sz="4" w:space="0" w:color="auto"/>
              <w:bottom w:val="single" w:sz="4" w:space="0" w:color="auto"/>
              <w:right w:val="single" w:sz="4" w:space="0" w:color="auto"/>
            </w:tcBorders>
            <w:vAlign w:val="center"/>
            <w:hideMark/>
          </w:tcPr>
          <w:p w:rsidR="00BA1F09" w:rsidRPr="00BA1F09" w:rsidRDefault="00BA1F09" w:rsidP="00BA1F09">
            <w:pPr>
              <w:rPr>
                <w:rFonts w:ascii="Calibri" w:hAnsi="Calibri"/>
                <w:color w:val="000000"/>
                <w:sz w:val="22"/>
                <w:szCs w:val="22"/>
              </w:rPr>
            </w:pPr>
          </w:p>
        </w:tc>
        <w:tc>
          <w:tcPr>
            <w:tcW w:w="460" w:type="dxa"/>
            <w:vMerge/>
            <w:tcBorders>
              <w:top w:val="nil"/>
              <w:left w:val="single" w:sz="4" w:space="0" w:color="auto"/>
              <w:bottom w:val="single" w:sz="4" w:space="0" w:color="auto"/>
              <w:right w:val="single" w:sz="4" w:space="0" w:color="auto"/>
            </w:tcBorders>
            <w:vAlign w:val="center"/>
            <w:hideMark/>
          </w:tcPr>
          <w:p w:rsidR="00BA1F09" w:rsidRPr="00BA1F09" w:rsidRDefault="00BA1F09" w:rsidP="00BA1F09">
            <w:pPr>
              <w:rPr>
                <w:rFonts w:ascii="Calibri" w:hAnsi="Calibri"/>
                <w:color w:val="000000"/>
                <w:sz w:val="22"/>
                <w:szCs w:val="22"/>
              </w:rPr>
            </w:pPr>
          </w:p>
        </w:tc>
        <w:tc>
          <w:tcPr>
            <w:tcW w:w="460" w:type="dxa"/>
            <w:vMerge/>
            <w:tcBorders>
              <w:top w:val="nil"/>
              <w:left w:val="single" w:sz="4" w:space="0" w:color="auto"/>
              <w:bottom w:val="single" w:sz="4" w:space="0" w:color="auto"/>
              <w:right w:val="single" w:sz="4" w:space="0" w:color="auto"/>
            </w:tcBorders>
            <w:vAlign w:val="center"/>
            <w:hideMark/>
          </w:tcPr>
          <w:p w:rsidR="00BA1F09" w:rsidRPr="00BA1F09" w:rsidRDefault="00BA1F09" w:rsidP="00BA1F09">
            <w:pPr>
              <w:rPr>
                <w:rFonts w:ascii="Calibri" w:hAnsi="Calibri"/>
                <w:color w:val="000000"/>
                <w:sz w:val="22"/>
                <w:szCs w:val="22"/>
              </w:rPr>
            </w:pPr>
          </w:p>
        </w:tc>
        <w:tc>
          <w:tcPr>
            <w:tcW w:w="460" w:type="dxa"/>
            <w:vMerge/>
            <w:tcBorders>
              <w:top w:val="nil"/>
              <w:left w:val="single" w:sz="4" w:space="0" w:color="auto"/>
              <w:bottom w:val="single" w:sz="4" w:space="0" w:color="auto"/>
              <w:right w:val="single" w:sz="4" w:space="0" w:color="auto"/>
            </w:tcBorders>
            <w:vAlign w:val="center"/>
            <w:hideMark/>
          </w:tcPr>
          <w:p w:rsidR="00BA1F09" w:rsidRPr="00BA1F09" w:rsidRDefault="00BA1F09" w:rsidP="00BA1F09">
            <w:pPr>
              <w:rPr>
                <w:rFonts w:ascii="Calibri" w:hAnsi="Calibri"/>
                <w:color w:val="000000"/>
                <w:sz w:val="22"/>
                <w:szCs w:val="22"/>
              </w:rPr>
            </w:pPr>
          </w:p>
        </w:tc>
        <w:tc>
          <w:tcPr>
            <w:tcW w:w="460" w:type="dxa"/>
            <w:vMerge/>
            <w:tcBorders>
              <w:top w:val="nil"/>
              <w:left w:val="single" w:sz="4" w:space="0" w:color="auto"/>
              <w:bottom w:val="single" w:sz="4" w:space="0" w:color="auto"/>
              <w:right w:val="single" w:sz="4" w:space="0" w:color="auto"/>
            </w:tcBorders>
            <w:vAlign w:val="center"/>
            <w:hideMark/>
          </w:tcPr>
          <w:p w:rsidR="00BA1F09" w:rsidRPr="00BA1F09" w:rsidRDefault="00BA1F09" w:rsidP="00BA1F09">
            <w:pPr>
              <w:rPr>
                <w:rFonts w:ascii="Calibri" w:hAnsi="Calibri"/>
                <w:color w:val="000000"/>
                <w:sz w:val="22"/>
                <w:szCs w:val="22"/>
              </w:rPr>
            </w:pPr>
          </w:p>
        </w:tc>
        <w:tc>
          <w:tcPr>
            <w:tcW w:w="460" w:type="dxa"/>
            <w:vMerge/>
            <w:tcBorders>
              <w:top w:val="nil"/>
              <w:left w:val="single" w:sz="4" w:space="0" w:color="auto"/>
              <w:bottom w:val="single" w:sz="4" w:space="0" w:color="auto"/>
              <w:right w:val="single" w:sz="4" w:space="0" w:color="auto"/>
            </w:tcBorders>
            <w:vAlign w:val="center"/>
            <w:hideMark/>
          </w:tcPr>
          <w:p w:rsidR="00BA1F09" w:rsidRPr="00BA1F09" w:rsidRDefault="00BA1F09" w:rsidP="00BA1F09">
            <w:pPr>
              <w:rPr>
                <w:rFonts w:ascii="Calibri" w:hAnsi="Calibri"/>
                <w:color w:val="000000"/>
                <w:sz w:val="22"/>
                <w:szCs w:val="22"/>
              </w:rPr>
            </w:pPr>
          </w:p>
        </w:tc>
        <w:tc>
          <w:tcPr>
            <w:tcW w:w="460" w:type="dxa"/>
            <w:vMerge/>
            <w:tcBorders>
              <w:top w:val="nil"/>
              <w:left w:val="single" w:sz="4" w:space="0" w:color="auto"/>
              <w:bottom w:val="single" w:sz="4" w:space="0" w:color="auto"/>
              <w:right w:val="single" w:sz="4" w:space="0" w:color="auto"/>
            </w:tcBorders>
            <w:vAlign w:val="center"/>
            <w:hideMark/>
          </w:tcPr>
          <w:p w:rsidR="00BA1F09" w:rsidRPr="00BA1F09" w:rsidRDefault="00BA1F09" w:rsidP="00BA1F09">
            <w:pPr>
              <w:rPr>
                <w:rFonts w:ascii="Calibri" w:hAnsi="Calibri"/>
                <w:color w:val="000000"/>
                <w:sz w:val="22"/>
                <w:szCs w:val="22"/>
              </w:rPr>
            </w:pPr>
          </w:p>
        </w:tc>
        <w:tc>
          <w:tcPr>
            <w:tcW w:w="460" w:type="dxa"/>
            <w:vMerge/>
            <w:tcBorders>
              <w:top w:val="nil"/>
              <w:left w:val="single" w:sz="4" w:space="0" w:color="auto"/>
              <w:bottom w:val="single" w:sz="4" w:space="0" w:color="auto"/>
              <w:right w:val="single" w:sz="4" w:space="0" w:color="auto"/>
            </w:tcBorders>
            <w:vAlign w:val="center"/>
            <w:hideMark/>
          </w:tcPr>
          <w:p w:rsidR="00BA1F09" w:rsidRPr="00BA1F09" w:rsidRDefault="00BA1F09" w:rsidP="00BA1F09">
            <w:pPr>
              <w:rPr>
                <w:rFonts w:ascii="Calibri" w:hAnsi="Calibri"/>
                <w:color w:val="000000"/>
                <w:sz w:val="22"/>
                <w:szCs w:val="22"/>
              </w:rPr>
            </w:pPr>
          </w:p>
        </w:tc>
        <w:tc>
          <w:tcPr>
            <w:tcW w:w="302" w:type="dxa"/>
            <w:vMerge/>
            <w:tcBorders>
              <w:top w:val="nil"/>
              <w:left w:val="single" w:sz="4" w:space="0" w:color="auto"/>
              <w:bottom w:val="single" w:sz="4" w:space="0" w:color="auto"/>
              <w:right w:val="single" w:sz="4" w:space="0" w:color="auto"/>
            </w:tcBorders>
            <w:vAlign w:val="center"/>
            <w:hideMark/>
          </w:tcPr>
          <w:p w:rsidR="00BA1F09" w:rsidRPr="00BA1F09" w:rsidRDefault="00BA1F09" w:rsidP="00BA1F09">
            <w:pPr>
              <w:rPr>
                <w:rFonts w:ascii="Calibri" w:hAnsi="Calibri"/>
                <w:color w:val="000000"/>
                <w:sz w:val="22"/>
                <w:szCs w:val="22"/>
              </w:rPr>
            </w:pPr>
          </w:p>
        </w:tc>
        <w:tc>
          <w:tcPr>
            <w:tcW w:w="539" w:type="dxa"/>
            <w:vMerge/>
            <w:tcBorders>
              <w:top w:val="nil"/>
              <w:left w:val="single" w:sz="4" w:space="0" w:color="auto"/>
              <w:bottom w:val="single" w:sz="4" w:space="0" w:color="auto"/>
              <w:right w:val="single" w:sz="4" w:space="0" w:color="auto"/>
            </w:tcBorders>
            <w:vAlign w:val="center"/>
            <w:hideMark/>
          </w:tcPr>
          <w:p w:rsidR="00BA1F09" w:rsidRPr="00BA1F09" w:rsidRDefault="00BA1F09" w:rsidP="00BA1F09">
            <w:pPr>
              <w:rPr>
                <w:rFonts w:ascii="Calibri" w:hAnsi="Calibri"/>
                <w:color w:val="000000"/>
                <w:sz w:val="22"/>
                <w:szCs w:val="22"/>
              </w:rPr>
            </w:pPr>
          </w:p>
        </w:tc>
        <w:tc>
          <w:tcPr>
            <w:tcW w:w="539" w:type="dxa"/>
            <w:vMerge/>
            <w:tcBorders>
              <w:top w:val="nil"/>
              <w:left w:val="single" w:sz="4" w:space="0" w:color="auto"/>
              <w:bottom w:val="single" w:sz="4" w:space="0" w:color="auto"/>
              <w:right w:val="single" w:sz="4" w:space="0" w:color="auto"/>
            </w:tcBorders>
            <w:vAlign w:val="center"/>
            <w:hideMark/>
          </w:tcPr>
          <w:p w:rsidR="00BA1F09" w:rsidRPr="00BA1F09" w:rsidRDefault="00BA1F09" w:rsidP="00BA1F09">
            <w:pPr>
              <w:rPr>
                <w:rFonts w:ascii="Calibri" w:hAnsi="Calibri"/>
                <w:color w:val="000000"/>
                <w:sz w:val="22"/>
                <w:szCs w:val="22"/>
              </w:rPr>
            </w:pPr>
          </w:p>
        </w:tc>
        <w:tc>
          <w:tcPr>
            <w:tcW w:w="473" w:type="dxa"/>
            <w:vMerge/>
            <w:tcBorders>
              <w:top w:val="nil"/>
              <w:left w:val="single" w:sz="4" w:space="0" w:color="auto"/>
              <w:bottom w:val="single" w:sz="4" w:space="0" w:color="auto"/>
              <w:right w:val="single" w:sz="4" w:space="0" w:color="auto"/>
            </w:tcBorders>
            <w:vAlign w:val="center"/>
            <w:hideMark/>
          </w:tcPr>
          <w:p w:rsidR="00BA1F09" w:rsidRPr="00BA1F09" w:rsidRDefault="00BA1F09" w:rsidP="00BA1F09">
            <w:pPr>
              <w:rPr>
                <w:rFonts w:ascii="Calibri" w:hAnsi="Calibri"/>
                <w:color w:val="000000"/>
                <w:sz w:val="22"/>
                <w:szCs w:val="22"/>
              </w:rPr>
            </w:pPr>
          </w:p>
        </w:tc>
        <w:tc>
          <w:tcPr>
            <w:tcW w:w="473" w:type="dxa"/>
            <w:vMerge/>
            <w:tcBorders>
              <w:top w:val="nil"/>
              <w:left w:val="single" w:sz="4" w:space="0" w:color="auto"/>
              <w:bottom w:val="single" w:sz="4" w:space="0" w:color="auto"/>
              <w:right w:val="single" w:sz="4" w:space="0" w:color="auto"/>
            </w:tcBorders>
            <w:vAlign w:val="center"/>
            <w:hideMark/>
          </w:tcPr>
          <w:p w:rsidR="00BA1F09" w:rsidRPr="00BA1F09" w:rsidRDefault="00BA1F09" w:rsidP="00BA1F09">
            <w:pPr>
              <w:rPr>
                <w:rFonts w:ascii="Calibri" w:hAnsi="Calibri"/>
                <w:color w:val="000000"/>
                <w:sz w:val="22"/>
                <w:szCs w:val="22"/>
              </w:rPr>
            </w:pPr>
          </w:p>
        </w:tc>
        <w:tc>
          <w:tcPr>
            <w:tcW w:w="460" w:type="dxa"/>
            <w:vMerge/>
            <w:tcBorders>
              <w:top w:val="nil"/>
              <w:left w:val="single" w:sz="4" w:space="0" w:color="auto"/>
              <w:bottom w:val="single" w:sz="4" w:space="0" w:color="auto"/>
              <w:right w:val="single" w:sz="4" w:space="0" w:color="auto"/>
            </w:tcBorders>
            <w:vAlign w:val="center"/>
            <w:hideMark/>
          </w:tcPr>
          <w:p w:rsidR="00BA1F09" w:rsidRPr="00BA1F09" w:rsidRDefault="00BA1F09" w:rsidP="00BA1F09">
            <w:pPr>
              <w:rPr>
                <w:rFonts w:ascii="Calibri" w:hAnsi="Calibri"/>
                <w:color w:val="000000"/>
                <w:sz w:val="22"/>
                <w:szCs w:val="22"/>
              </w:rPr>
            </w:pPr>
          </w:p>
        </w:tc>
        <w:tc>
          <w:tcPr>
            <w:tcW w:w="460" w:type="dxa"/>
            <w:vMerge/>
            <w:tcBorders>
              <w:top w:val="nil"/>
              <w:left w:val="single" w:sz="4" w:space="0" w:color="auto"/>
              <w:bottom w:val="single" w:sz="4" w:space="0" w:color="auto"/>
              <w:right w:val="single" w:sz="4" w:space="0" w:color="auto"/>
            </w:tcBorders>
            <w:vAlign w:val="center"/>
            <w:hideMark/>
          </w:tcPr>
          <w:p w:rsidR="00BA1F09" w:rsidRPr="00BA1F09" w:rsidRDefault="00BA1F09" w:rsidP="00BA1F09">
            <w:pPr>
              <w:rPr>
                <w:rFonts w:ascii="Calibri" w:hAnsi="Calibri"/>
                <w:color w:val="000000"/>
                <w:sz w:val="22"/>
                <w:szCs w:val="22"/>
              </w:rPr>
            </w:pPr>
          </w:p>
        </w:tc>
      </w:tr>
      <w:tr w:rsidR="00BA1F09" w:rsidRPr="00BA1F09" w:rsidTr="00BA1F09">
        <w:trPr>
          <w:trHeight w:val="285"/>
        </w:trPr>
        <w:tc>
          <w:tcPr>
            <w:tcW w:w="1860" w:type="dxa"/>
            <w:gridSpan w:val="2"/>
            <w:vMerge w:val="restart"/>
            <w:tcBorders>
              <w:top w:val="single" w:sz="4" w:space="0" w:color="auto"/>
              <w:left w:val="single" w:sz="4" w:space="0" w:color="auto"/>
              <w:bottom w:val="single" w:sz="4" w:space="0" w:color="auto"/>
              <w:right w:val="single" w:sz="4" w:space="0" w:color="auto"/>
            </w:tcBorders>
            <w:shd w:val="clear" w:color="000000" w:fill="F79646"/>
            <w:noWrap/>
            <w:vAlign w:val="bottom"/>
            <w:hideMark/>
          </w:tcPr>
          <w:p w:rsidR="00BA1F09" w:rsidRPr="00BA1F09" w:rsidRDefault="00BA1F09" w:rsidP="00BA1F09">
            <w:pPr>
              <w:jc w:val="center"/>
              <w:rPr>
                <w:rFonts w:ascii="Calibri" w:hAnsi="Calibri"/>
                <w:color w:val="000000"/>
                <w:sz w:val="22"/>
                <w:szCs w:val="22"/>
              </w:rPr>
            </w:pPr>
            <w:r w:rsidRPr="00BA1F09">
              <w:rPr>
                <w:rFonts w:ascii="Calibri" w:hAnsi="Calibri"/>
                <w:color w:val="000000"/>
                <w:sz w:val="22"/>
                <w:szCs w:val="22"/>
              </w:rPr>
              <w:t>Iteration 4 Dev</w:t>
            </w:r>
          </w:p>
        </w:tc>
        <w:tc>
          <w:tcPr>
            <w:tcW w:w="460"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BA1F09" w:rsidRPr="00BA1F09" w:rsidRDefault="00BA1F09" w:rsidP="00BA1F09">
            <w:pPr>
              <w:jc w:val="center"/>
              <w:rPr>
                <w:rFonts w:ascii="Calibri" w:hAnsi="Calibri"/>
                <w:color w:val="000000"/>
                <w:sz w:val="22"/>
                <w:szCs w:val="22"/>
              </w:rPr>
            </w:pPr>
            <w:r w:rsidRPr="00BA1F09">
              <w:rPr>
                <w:rFonts w:ascii="Calibri" w:hAnsi="Calibri"/>
                <w:color w:val="000000"/>
                <w:sz w:val="22"/>
                <w:szCs w:val="22"/>
              </w:rPr>
              <w:t> </w:t>
            </w:r>
          </w:p>
        </w:tc>
        <w:tc>
          <w:tcPr>
            <w:tcW w:w="460"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BA1F09" w:rsidRPr="00BA1F09" w:rsidRDefault="00BA1F09" w:rsidP="00BA1F09">
            <w:pPr>
              <w:jc w:val="center"/>
              <w:rPr>
                <w:rFonts w:ascii="Calibri" w:hAnsi="Calibri"/>
                <w:color w:val="000000"/>
                <w:sz w:val="22"/>
                <w:szCs w:val="22"/>
              </w:rPr>
            </w:pPr>
            <w:r w:rsidRPr="00BA1F09">
              <w:rPr>
                <w:rFonts w:ascii="Calibri" w:hAnsi="Calibri"/>
                <w:color w:val="000000"/>
                <w:sz w:val="22"/>
                <w:szCs w:val="22"/>
              </w:rPr>
              <w:t> </w:t>
            </w:r>
          </w:p>
        </w:tc>
        <w:tc>
          <w:tcPr>
            <w:tcW w:w="460"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BA1F09" w:rsidRPr="00BA1F09" w:rsidRDefault="00BA1F09" w:rsidP="00BA1F09">
            <w:pPr>
              <w:jc w:val="center"/>
              <w:rPr>
                <w:rFonts w:ascii="Calibri" w:hAnsi="Calibri"/>
                <w:color w:val="000000"/>
                <w:sz w:val="22"/>
                <w:szCs w:val="22"/>
              </w:rPr>
            </w:pPr>
            <w:r w:rsidRPr="00BA1F09">
              <w:rPr>
                <w:rFonts w:ascii="Calibri" w:hAnsi="Calibri"/>
                <w:color w:val="000000"/>
                <w:sz w:val="22"/>
                <w:szCs w:val="22"/>
              </w:rPr>
              <w:t> </w:t>
            </w:r>
          </w:p>
        </w:tc>
        <w:tc>
          <w:tcPr>
            <w:tcW w:w="460"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BA1F09" w:rsidRPr="00BA1F09" w:rsidRDefault="00BA1F09" w:rsidP="00BA1F09">
            <w:pPr>
              <w:jc w:val="center"/>
              <w:rPr>
                <w:rFonts w:ascii="Calibri" w:hAnsi="Calibri"/>
                <w:color w:val="000000"/>
                <w:sz w:val="22"/>
                <w:szCs w:val="22"/>
              </w:rPr>
            </w:pPr>
            <w:r w:rsidRPr="00BA1F09">
              <w:rPr>
                <w:rFonts w:ascii="Calibri" w:hAnsi="Calibri"/>
                <w:color w:val="000000"/>
                <w:sz w:val="22"/>
                <w:szCs w:val="22"/>
              </w:rPr>
              <w:t> </w:t>
            </w:r>
          </w:p>
        </w:tc>
        <w:tc>
          <w:tcPr>
            <w:tcW w:w="460"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BA1F09" w:rsidRPr="00BA1F09" w:rsidRDefault="00BA1F09" w:rsidP="00BA1F09">
            <w:pPr>
              <w:jc w:val="center"/>
              <w:rPr>
                <w:rFonts w:ascii="Calibri" w:hAnsi="Calibri"/>
                <w:color w:val="000000"/>
                <w:sz w:val="22"/>
                <w:szCs w:val="22"/>
              </w:rPr>
            </w:pPr>
            <w:r w:rsidRPr="00BA1F09">
              <w:rPr>
                <w:rFonts w:ascii="Calibri" w:hAnsi="Calibri"/>
                <w:color w:val="000000"/>
                <w:sz w:val="22"/>
                <w:szCs w:val="22"/>
              </w:rPr>
              <w:t> </w:t>
            </w:r>
          </w:p>
        </w:tc>
        <w:tc>
          <w:tcPr>
            <w:tcW w:w="460"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BA1F09" w:rsidRPr="00BA1F09" w:rsidRDefault="00BA1F09" w:rsidP="00BA1F09">
            <w:pPr>
              <w:jc w:val="center"/>
              <w:rPr>
                <w:rFonts w:ascii="Calibri" w:hAnsi="Calibri"/>
                <w:color w:val="000000"/>
                <w:sz w:val="22"/>
                <w:szCs w:val="22"/>
              </w:rPr>
            </w:pPr>
            <w:r w:rsidRPr="00BA1F09">
              <w:rPr>
                <w:rFonts w:ascii="Calibri" w:hAnsi="Calibri"/>
                <w:color w:val="000000"/>
                <w:sz w:val="22"/>
                <w:szCs w:val="22"/>
              </w:rPr>
              <w:t> </w:t>
            </w:r>
          </w:p>
        </w:tc>
        <w:tc>
          <w:tcPr>
            <w:tcW w:w="460"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BA1F09" w:rsidRPr="00BA1F09" w:rsidRDefault="00BA1F09" w:rsidP="00BA1F09">
            <w:pPr>
              <w:jc w:val="center"/>
              <w:rPr>
                <w:rFonts w:ascii="Calibri" w:hAnsi="Calibri"/>
                <w:color w:val="000000"/>
                <w:sz w:val="22"/>
                <w:szCs w:val="22"/>
              </w:rPr>
            </w:pPr>
            <w:r w:rsidRPr="00BA1F09">
              <w:rPr>
                <w:rFonts w:ascii="Calibri" w:hAnsi="Calibri"/>
                <w:color w:val="000000"/>
                <w:sz w:val="22"/>
                <w:szCs w:val="22"/>
              </w:rPr>
              <w:t> </w:t>
            </w:r>
          </w:p>
        </w:tc>
        <w:tc>
          <w:tcPr>
            <w:tcW w:w="460"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BA1F09" w:rsidRPr="00BA1F09" w:rsidRDefault="00BA1F09" w:rsidP="00BA1F09">
            <w:pPr>
              <w:jc w:val="center"/>
              <w:rPr>
                <w:rFonts w:ascii="Calibri" w:hAnsi="Calibri"/>
                <w:color w:val="000000"/>
                <w:sz w:val="22"/>
                <w:szCs w:val="22"/>
              </w:rPr>
            </w:pPr>
            <w:r w:rsidRPr="00BA1F09">
              <w:rPr>
                <w:rFonts w:ascii="Calibri" w:hAnsi="Calibri"/>
                <w:color w:val="000000"/>
                <w:sz w:val="22"/>
                <w:szCs w:val="22"/>
              </w:rPr>
              <w:t> </w:t>
            </w:r>
          </w:p>
        </w:tc>
        <w:tc>
          <w:tcPr>
            <w:tcW w:w="302"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BA1F09" w:rsidRPr="00BA1F09" w:rsidRDefault="00BA1F09" w:rsidP="00BA1F09">
            <w:pPr>
              <w:jc w:val="center"/>
              <w:rPr>
                <w:rFonts w:ascii="Calibri" w:hAnsi="Calibri"/>
                <w:color w:val="000000"/>
                <w:sz w:val="22"/>
                <w:szCs w:val="22"/>
              </w:rPr>
            </w:pPr>
            <w:r w:rsidRPr="00BA1F09">
              <w:rPr>
                <w:rFonts w:ascii="Calibri" w:hAnsi="Calibri"/>
                <w:color w:val="000000"/>
                <w:sz w:val="22"/>
                <w:szCs w:val="22"/>
              </w:rPr>
              <w:t> </w:t>
            </w:r>
          </w:p>
        </w:tc>
        <w:tc>
          <w:tcPr>
            <w:tcW w:w="539"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BA1F09" w:rsidRPr="00BA1F09" w:rsidRDefault="00BA1F09" w:rsidP="00BA1F09">
            <w:pPr>
              <w:jc w:val="center"/>
              <w:rPr>
                <w:rFonts w:ascii="Calibri" w:hAnsi="Calibri"/>
                <w:color w:val="000000"/>
                <w:sz w:val="22"/>
                <w:szCs w:val="22"/>
              </w:rPr>
            </w:pPr>
            <w:r w:rsidRPr="00BA1F09">
              <w:rPr>
                <w:rFonts w:ascii="Calibri" w:hAnsi="Calibri"/>
                <w:color w:val="000000"/>
                <w:sz w:val="22"/>
                <w:szCs w:val="22"/>
              </w:rPr>
              <w:t> </w:t>
            </w:r>
          </w:p>
        </w:tc>
        <w:tc>
          <w:tcPr>
            <w:tcW w:w="539"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BA1F09" w:rsidRPr="00BA1F09" w:rsidRDefault="00BA1F09" w:rsidP="00BA1F09">
            <w:pPr>
              <w:jc w:val="center"/>
              <w:rPr>
                <w:rFonts w:ascii="Calibri" w:hAnsi="Calibri"/>
                <w:color w:val="000000"/>
                <w:sz w:val="22"/>
                <w:szCs w:val="22"/>
              </w:rPr>
            </w:pPr>
            <w:r w:rsidRPr="00BA1F09">
              <w:rPr>
                <w:rFonts w:ascii="Calibri" w:hAnsi="Calibri"/>
                <w:color w:val="000000"/>
                <w:sz w:val="22"/>
                <w:szCs w:val="22"/>
              </w:rPr>
              <w:t> </w:t>
            </w:r>
          </w:p>
        </w:tc>
        <w:tc>
          <w:tcPr>
            <w:tcW w:w="473" w:type="dxa"/>
            <w:vMerge w:val="restart"/>
            <w:tcBorders>
              <w:top w:val="nil"/>
              <w:left w:val="single" w:sz="4" w:space="0" w:color="auto"/>
              <w:bottom w:val="single" w:sz="4" w:space="0" w:color="auto"/>
              <w:right w:val="single" w:sz="4" w:space="0" w:color="auto"/>
            </w:tcBorders>
            <w:shd w:val="clear" w:color="000000" w:fill="808080"/>
            <w:noWrap/>
            <w:vAlign w:val="bottom"/>
            <w:hideMark/>
          </w:tcPr>
          <w:p w:rsidR="00BA1F09" w:rsidRPr="00BA1F09" w:rsidRDefault="00BA1F09" w:rsidP="00BA1F09">
            <w:pPr>
              <w:jc w:val="center"/>
              <w:rPr>
                <w:rFonts w:ascii="Calibri" w:hAnsi="Calibri"/>
                <w:color w:val="000000"/>
                <w:sz w:val="22"/>
                <w:szCs w:val="22"/>
              </w:rPr>
            </w:pPr>
            <w:r w:rsidRPr="00BA1F09">
              <w:rPr>
                <w:rFonts w:ascii="Calibri" w:hAnsi="Calibri"/>
                <w:color w:val="000000"/>
                <w:sz w:val="22"/>
                <w:szCs w:val="22"/>
              </w:rPr>
              <w:t> </w:t>
            </w:r>
          </w:p>
        </w:tc>
        <w:tc>
          <w:tcPr>
            <w:tcW w:w="473" w:type="dxa"/>
            <w:vMerge w:val="restart"/>
            <w:tcBorders>
              <w:top w:val="nil"/>
              <w:left w:val="single" w:sz="4" w:space="0" w:color="auto"/>
              <w:bottom w:val="single" w:sz="4" w:space="0" w:color="auto"/>
              <w:right w:val="single" w:sz="4" w:space="0" w:color="auto"/>
            </w:tcBorders>
            <w:shd w:val="clear" w:color="000000" w:fill="808080"/>
            <w:noWrap/>
            <w:vAlign w:val="bottom"/>
            <w:hideMark/>
          </w:tcPr>
          <w:p w:rsidR="00BA1F09" w:rsidRPr="00BA1F09" w:rsidRDefault="00BA1F09" w:rsidP="00BA1F09">
            <w:pPr>
              <w:jc w:val="center"/>
              <w:rPr>
                <w:rFonts w:ascii="Calibri" w:hAnsi="Calibri"/>
                <w:color w:val="000000"/>
                <w:sz w:val="22"/>
                <w:szCs w:val="22"/>
              </w:rPr>
            </w:pPr>
            <w:r w:rsidRPr="00BA1F09">
              <w:rPr>
                <w:rFonts w:ascii="Calibri" w:hAnsi="Calibri"/>
                <w:color w:val="000000"/>
                <w:sz w:val="22"/>
                <w:szCs w:val="22"/>
              </w:rPr>
              <w:t> </w:t>
            </w:r>
          </w:p>
        </w:tc>
        <w:tc>
          <w:tcPr>
            <w:tcW w:w="460"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BA1F09" w:rsidRPr="00BA1F09" w:rsidRDefault="00BA1F09" w:rsidP="00BA1F09">
            <w:pPr>
              <w:jc w:val="center"/>
              <w:rPr>
                <w:rFonts w:ascii="Calibri" w:hAnsi="Calibri"/>
                <w:color w:val="000000"/>
                <w:sz w:val="22"/>
                <w:szCs w:val="22"/>
              </w:rPr>
            </w:pPr>
            <w:r w:rsidRPr="00BA1F09">
              <w:rPr>
                <w:rFonts w:ascii="Calibri" w:hAnsi="Calibri"/>
                <w:color w:val="000000"/>
                <w:sz w:val="22"/>
                <w:szCs w:val="22"/>
              </w:rPr>
              <w:t> </w:t>
            </w:r>
          </w:p>
        </w:tc>
        <w:tc>
          <w:tcPr>
            <w:tcW w:w="460"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BA1F09" w:rsidRPr="00BA1F09" w:rsidRDefault="00BA1F09" w:rsidP="00BA1F09">
            <w:pPr>
              <w:jc w:val="center"/>
              <w:rPr>
                <w:rFonts w:ascii="Calibri" w:hAnsi="Calibri"/>
                <w:color w:val="000000"/>
                <w:sz w:val="22"/>
                <w:szCs w:val="22"/>
              </w:rPr>
            </w:pPr>
            <w:r w:rsidRPr="00BA1F09">
              <w:rPr>
                <w:rFonts w:ascii="Calibri" w:hAnsi="Calibri"/>
                <w:color w:val="000000"/>
                <w:sz w:val="22"/>
                <w:szCs w:val="22"/>
              </w:rPr>
              <w:t> </w:t>
            </w:r>
          </w:p>
        </w:tc>
      </w:tr>
      <w:tr w:rsidR="00BA1F09" w:rsidRPr="00BA1F09" w:rsidTr="00BA1F09">
        <w:trPr>
          <w:trHeight w:val="285"/>
        </w:trPr>
        <w:tc>
          <w:tcPr>
            <w:tcW w:w="1860" w:type="dxa"/>
            <w:gridSpan w:val="2"/>
            <w:vMerge/>
            <w:tcBorders>
              <w:top w:val="single" w:sz="4" w:space="0" w:color="auto"/>
              <w:left w:val="single" w:sz="4" w:space="0" w:color="auto"/>
              <w:bottom w:val="single" w:sz="4" w:space="0" w:color="auto"/>
              <w:right w:val="single" w:sz="4" w:space="0" w:color="auto"/>
            </w:tcBorders>
            <w:vAlign w:val="center"/>
            <w:hideMark/>
          </w:tcPr>
          <w:p w:rsidR="00BA1F09" w:rsidRPr="00BA1F09" w:rsidRDefault="00BA1F09" w:rsidP="00BA1F09">
            <w:pPr>
              <w:rPr>
                <w:rFonts w:ascii="Calibri" w:hAnsi="Calibri"/>
                <w:color w:val="000000"/>
                <w:sz w:val="22"/>
                <w:szCs w:val="22"/>
              </w:rPr>
            </w:pPr>
          </w:p>
        </w:tc>
        <w:tc>
          <w:tcPr>
            <w:tcW w:w="460" w:type="dxa"/>
            <w:vMerge/>
            <w:tcBorders>
              <w:top w:val="nil"/>
              <w:left w:val="single" w:sz="4" w:space="0" w:color="auto"/>
              <w:bottom w:val="single" w:sz="4" w:space="0" w:color="auto"/>
              <w:right w:val="single" w:sz="4" w:space="0" w:color="auto"/>
            </w:tcBorders>
            <w:vAlign w:val="center"/>
            <w:hideMark/>
          </w:tcPr>
          <w:p w:rsidR="00BA1F09" w:rsidRPr="00BA1F09" w:rsidRDefault="00BA1F09" w:rsidP="00BA1F09">
            <w:pPr>
              <w:rPr>
                <w:rFonts w:ascii="Calibri" w:hAnsi="Calibri"/>
                <w:color w:val="000000"/>
                <w:sz w:val="22"/>
                <w:szCs w:val="22"/>
              </w:rPr>
            </w:pPr>
          </w:p>
        </w:tc>
        <w:tc>
          <w:tcPr>
            <w:tcW w:w="460" w:type="dxa"/>
            <w:vMerge/>
            <w:tcBorders>
              <w:top w:val="nil"/>
              <w:left w:val="single" w:sz="4" w:space="0" w:color="auto"/>
              <w:bottom w:val="single" w:sz="4" w:space="0" w:color="auto"/>
              <w:right w:val="single" w:sz="4" w:space="0" w:color="auto"/>
            </w:tcBorders>
            <w:vAlign w:val="center"/>
            <w:hideMark/>
          </w:tcPr>
          <w:p w:rsidR="00BA1F09" w:rsidRPr="00BA1F09" w:rsidRDefault="00BA1F09" w:rsidP="00BA1F09">
            <w:pPr>
              <w:rPr>
                <w:rFonts w:ascii="Calibri" w:hAnsi="Calibri"/>
                <w:color w:val="000000"/>
                <w:sz w:val="22"/>
                <w:szCs w:val="22"/>
              </w:rPr>
            </w:pPr>
          </w:p>
        </w:tc>
        <w:tc>
          <w:tcPr>
            <w:tcW w:w="460" w:type="dxa"/>
            <w:vMerge/>
            <w:tcBorders>
              <w:top w:val="nil"/>
              <w:left w:val="single" w:sz="4" w:space="0" w:color="auto"/>
              <w:bottom w:val="single" w:sz="4" w:space="0" w:color="auto"/>
              <w:right w:val="single" w:sz="4" w:space="0" w:color="auto"/>
            </w:tcBorders>
            <w:vAlign w:val="center"/>
            <w:hideMark/>
          </w:tcPr>
          <w:p w:rsidR="00BA1F09" w:rsidRPr="00BA1F09" w:rsidRDefault="00BA1F09" w:rsidP="00BA1F09">
            <w:pPr>
              <w:rPr>
                <w:rFonts w:ascii="Calibri" w:hAnsi="Calibri"/>
                <w:color w:val="000000"/>
                <w:sz w:val="22"/>
                <w:szCs w:val="22"/>
              </w:rPr>
            </w:pPr>
          </w:p>
        </w:tc>
        <w:tc>
          <w:tcPr>
            <w:tcW w:w="460" w:type="dxa"/>
            <w:vMerge/>
            <w:tcBorders>
              <w:top w:val="nil"/>
              <w:left w:val="single" w:sz="4" w:space="0" w:color="auto"/>
              <w:bottom w:val="single" w:sz="4" w:space="0" w:color="auto"/>
              <w:right w:val="single" w:sz="4" w:space="0" w:color="auto"/>
            </w:tcBorders>
            <w:vAlign w:val="center"/>
            <w:hideMark/>
          </w:tcPr>
          <w:p w:rsidR="00BA1F09" w:rsidRPr="00BA1F09" w:rsidRDefault="00BA1F09" w:rsidP="00BA1F09">
            <w:pPr>
              <w:rPr>
                <w:rFonts w:ascii="Calibri" w:hAnsi="Calibri"/>
                <w:color w:val="000000"/>
                <w:sz w:val="22"/>
                <w:szCs w:val="22"/>
              </w:rPr>
            </w:pPr>
          </w:p>
        </w:tc>
        <w:tc>
          <w:tcPr>
            <w:tcW w:w="460" w:type="dxa"/>
            <w:vMerge/>
            <w:tcBorders>
              <w:top w:val="nil"/>
              <w:left w:val="single" w:sz="4" w:space="0" w:color="auto"/>
              <w:bottom w:val="single" w:sz="4" w:space="0" w:color="auto"/>
              <w:right w:val="single" w:sz="4" w:space="0" w:color="auto"/>
            </w:tcBorders>
            <w:vAlign w:val="center"/>
            <w:hideMark/>
          </w:tcPr>
          <w:p w:rsidR="00BA1F09" w:rsidRPr="00BA1F09" w:rsidRDefault="00BA1F09" w:rsidP="00BA1F09">
            <w:pPr>
              <w:rPr>
                <w:rFonts w:ascii="Calibri" w:hAnsi="Calibri"/>
                <w:color w:val="000000"/>
                <w:sz w:val="22"/>
                <w:szCs w:val="22"/>
              </w:rPr>
            </w:pPr>
          </w:p>
        </w:tc>
        <w:tc>
          <w:tcPr>
            <w:tcW w:w="460" w:type="dxa"/>
            <w:vMerge/>
            <w:tcBorders>
              <w:top w:val="nil"/>
              <w:left w:val="single" w:sz="4" w:space="0" w:color="auto"/>
              <w:bottom w:val="single" w:sz="4" w:space="0" w:color="auto"/>
              <w:right w:val="single" w:sz="4" w:space="0" w:color="auto"/>
            </w:tcBorders>
            <w:vAlign w:val="center"/>
            <w:hideMark/>
          </w:tcPr>
          <w:p w:rsidR="00BA1F09" w:rsidRPr="00BA1F09" w:rsidRDefault="00BA1F09" w:rsidP="00BA1F09">
            <w:pPr>
              <w:rPr>
                <w:rFonts w:ascii="Calibri" w:hAnsi="Calibri"/>
                <w:color w:val="000000"/>
                <w:sz w:val="22"/>
                <w:szCs w:val="22"/>
              </w:rPr>
            </w:pPr>
          </w:p>
        </w:tc>
        <w:tc>
          <w:tcPr>
            <w:tcW w:w="460" w:type="dxa"/>
            <w:vMerge/>
            <w:tcBorders>
              <w:top w:val="nil"/>
              <w:left w:val="single" w:sz="4" w:space="0" w:color="auto"/>
              <w:bottom w:val="single" w:sz="4" w:space="0" w:color="auto"/>
              <w:right w:val="single" w:sz="4" w:space="0" w:color="auto"/>
            </w:tcBorders>
            <w:vAlign w:val="center"/>
            <w:hideMark/>
          </w:tcPr>
          <w:p w:rsidR="00BA1F09" w:rsidRPr="00BA1F09" w:rsidRDefault="00BA1F09" w:rsidP="00BA1F09">
            <w:pPr>
              <w:rPr>
                <w:rFonts w:ascii="Calibri" w:hAnsi="Calibri"/>
                <w:color w:val="000000"/>
                <w:sz w:val="22"/>
                <w:szCs w:val="22"/>
              </w:rPr>
            </w:pPr>
          </w:p>
        </w:tc>
        <w:tc>
          <w:tcPr>
            <w:tcW w:w="460" w:type="dxa"/>
            <w:vMerge/>
            <w:tcBorders>
              <w:top w:val="nil"/>
              <w:left w:val="single" w:sz="4" w:space="0" w:color="auto"/>
              <w:bottom w:val="single" w:sz="4" w:space="0" w:color="auto"/>
              <w:right w:val="single" w:sz="4" w:space="0" w:color="auto"/>
            </w:tcBorders>
            <w:vAlign w:val="center"/>
            <w:hideMark/>
          </w:tcPr>
          <w:p w:rsidR="00BA1F09" w:rsidRPr="00BA1F09" w:rsidRDefault="00BA1F09" w:rsidP="00BA1F09">
            <w:pPr>
              <w:rPr>
                <w:rFonts w:ascii="Calibri" w:hAnsi="Calibri"/>
                <w:color w:val="000000"/>
                <w:sz w:val="22"/>
                <w:szCs w:val="22"/>
              </w:rPr>
            </w:pPr>
          </w:p>
        </w:tc>
        <w:tc>
          <w:tcPr>
            <w:tcW w:w="302" w:type="dxa"/>
            <w:vMerge/>
            <w:tcBorders>
              <w:top w:val="nil"/>
              <w:left w:val="single" w:sz="4" w:space="0" w:color="auto"/>
              <w:bottom w:val="single" w:sz="4" w:space="0" w:color="auto"/>
              <w:right w:val="single" w:sz="4" w:space="0" w:color="auto"/>
            </w:tcBorders>
            <w:vAlign w:val="center"/>
            <w:hideMark/>
          </w:tcPr>
          <w:p w:rsidR="00BA1F09" w:rsidRPr="00BA1F09" w:rsidRDefault="00BA1F09" w:rsidP="00BA1F09">
            <w:pPr>
              <w:rPr>
                <w:rFonts w:ascii="Calibri" w:hAnsi="Calibri"/>
                <w:color w:val="000000"/>
                <w:sz w:val="22"/>
                <w:szCs w:val="22"/>
              </w:rPr>
            </w:pPr>
          </w:p>
        </w:tc>
        <w:tc>
          <w:tcPr>
            <w:tcW w:w="539" w:type="dxa"/>
            <w:vMerge/>
            <w:tcBorders>
              <w:top w:val="nil"/>
              <w:left w:val="single" w:sz="4" w:space="0" w:color="auto"/>
              <w:bottom w:val="single" w:sz="4" w:space="0" w:color="auto"/>
              <w:right w:val="single" w:sz="4" w:space="0" w:color="auto"/>
            </w:tcBorders>
            <w:vAlign w:val="center"/>
            <w:hideMark/>
          </w:tcPr>
          <w:p w:rsidR="00BA1F09" w:rsidRPr="00BA1F09" w:rsidRDefault="00BA1F09" w:rsidP="00BA1F09">
            <w:pPr>
              <w:rPr>
                <w:rFonts w:ascii="Calibri" w:hAnsi="Calibri"/>
                <w:color w:val="000000"/>
                <w:sz w:val="22"/>
                <w:szCs w:val="22"/>
              </w:rPr>
            </w:pPr>
          </w:p>
        </w:tc>
        <w:tc>
          <w:tcPr>
            <w:tcW w:w="539" w:type="dxa"/>
            <w:vMerge/>
            <w:tcBorders>
              <w:top w:val="nil"/>
              <w:left w:val="single" w:sz="4" w:space="0" w:color="auto"/>
              <w:bottom w:val="single" w:sz="4" w:space="0" w:color="auto"/>
              <w:right w:val="single" w:sz="4" w:space="0" w:color="auto"/>
            </w:tcBorders>
            <w:vAlign w:val="center"/>
            <w:hideMark/>
          </w:tcPr>
          <w:p w:rsidR="00BA1F09" w:rsidRPr="00BA1F09" w:rsidRDefault="00BA1F09" w:rsidP="00BA1F09">
            <w:pPr>
              <w:rPr>
                <w:rFonts w:ascii="Calibri" w:hAnsi="Calibri"/>
                <w:color w:val="000000"/>
                <w:sz w:val="22"/>
                <w:szCs w:val="22"/>
              </w:rPr>
            </w:pPr>
          </w:p>
        </w:tc>
        <w:tc>
          <w:tcPr>
            <w:tcW w:w="473" w:type="dxa"/>
            <w:vMerge/>
            <w:tcBorders>
              <w:top w:val="nil"/>
              <w:left w:val="single" w:sz="4" w:space="0" w:color="auto"/>
              <w:bottom w:val="single" w:sz="4" w:space="0" w:color="auto"/>
              <w:right w:val="single" w:sz="4" w:space="0" w:color="auto"/>
            </w:tcBorders>
            <w:vAlign w:val="center"/>
            <w:hideMark/>
          </w:tcPr>
          <w:p w:rsidR="00BA1F09" w:rsidRPr="00BA1F09" w:rsidRDefault="00BA1F09" w:rsidP="00BA1F09">
            <w:pPr>
              <w:rPr>
                <w:rFonts w:ascii="Calibri" w:hAnsi="Calibri"/>
                <w:color w:val="000000"/>
                <w:sz w:val="22"/>
                <w:szCs w:val="22"/>
              </w:rPr>
            </w:pPr>
          </w:p>
        </w:tc>
        <w:tc>
          <w:tcPr>
            <w:tcW w:w="473" w:type="dxa"/>
            <w:vMerge/>
            <w:tcBorders>
              <w:top w:val="nil"/>
              <w:left w:val="single" w:sz="4" w:space="0" w:color="auto"/>
              <w:bottom w:val="single" w:sz="4" w:space="0" w:color="auto"/>
              <w:right w:val="single" w:sz="4" w:space="0" w:color="auto"/>
            </w:tcBorders>
            <w:vAlign w:val="center"/>
            <w:hideMark/>
          </w:tcPr>
          <w:p w:rsidR="00BA1F09" w:rsidRPr="00BA1F09" w:rsidRDefault="00BA1F09" w:rsidP="00BA1F09">
            <w:pPr>
              <w:rPr>
                <w:rFonts w:ascii="Calibri" w:hAnsi="Calibri"/>
                <w:color w:val="000000"/>
                <w:sz w:val="22"/>
                <w:szCs w:val="22"/>
              </w:rPr>
            </w:pPr>
          </w:p>
        </w:tc>
        <w:tc>
          <w:tcPr>
            <w:tcW w:w="460" w:type="dxa"/>
            <w:vMerge/>
            <w:tcBorders>
              <w:top w:val="nil"/>
              <w:left w:val="single" w:sz="4" w:space="0" w:color="auto"/>
              <w:bottom w:val="single" w:sz="4" w:space="0" w:color="auto"/>
              <w:right w:val="single" w:sz="4" w:space="0" w:color="auto"/>
            </w:tcBorders>
            <w:vAlign w:val="center"/>
            <w:hideMark/>
          </w:tcPr>
          <w:p w:rsidR="00BA1F09" w:rsidRPr="00BA1F09" w:rsidRDefault="00BA1F09" w:rsidP="00BA1F09">
            <w:pPr>
              <w:rPr>
                <w:rFonts w:ascii="Calibri" w:hAnsi="Calibri"/>
                <w:color w:val="000000"/>
                <w:sz w:val="22"/>
                <w:szCs w:val="22"/>
              </w:rPr>
            </w:pPr>
          </w:p>
        </w:tc>
        <w:tc>
          <w:tcPr>
            <w:tcW w:w="460" w:type="dxa"/>
            <w:vMerge/>
            <w:tcBorders>
              <w:top w:val="nil"/>
              <w:left w:val="single" w:sz="4" w:space="0" w:color="auto"/>
              <w:bottom w:val="single" w:sz="4" w:space="0" w:color="auto"/>
              <w:right w:val="single" w:sz="4" w:space="0" w:color="auto"/>
            </w:tcBorders>
            <w:vAlign w:val="center"/>
            <w:hideMark/>
          </w:tcPr>
          <w:p w:rsidR="00BA1F09" w:rsidRPr="00BA1F09" w:rsidRDefault="00BA1F09" w:rsidP="00BA1F09">
            <w:pPr>
              <w:rPr>
                <w:rFonts w:ascii="Calibri" w:hAnsi="Calibri"/>
                <w:color w:val="000000"/>
                <w:sz w:val="22"/>
                <w:szCs w:val="22"/>
              </w:rPr>
            </w:pPr>
          </w:p>
        </w:tc>
      </w:tr>
      <w:tr w:rsidR="00BA1F09" w:rsidRPr="00BA1F09" w:rsidTr="00BA1F09">
        <w:trPr>
          <w:trHeight w:val="285"/>
        </w:trPr>
        <w:tc>
          <w:tcPr>
            <w:tcW w:w="1860" w:type="dxa"/>
            <w:gridSpan w:val="2"/>
            <w:vMerge w:val="restart"/>
            <w:tcBorders>
              <w:top w:val="single" w:sz="4" w:space="0" w:color="auto"/>
              <w:left w:val="single" w:sz="4" w:space="0" w:color="auto"/>
              <w:bottom w:val="single" w:sz="4" w:space="0" w:color="auto"/>
              <w:right w:val="single" w:sz="4" w:space="0" w:color="auto"/>
            </w:tcBorders>
            <w:shd w:val="clear" w:color="000000" w:fill="F79646"/>
            <w:noWrap/>
            <w:vAlign w:val="bottom"/>
            <w:hideMark/>
          </w:tcPr>
          <w:p w:rsidR="00BA1F09" w:rsidRPr="00BA1F09" w:rsidRDefault="00BA1F09" w:rsidP="00BA1F09">
            <w:pPr>
              <w:jc w:val="center"/>
              <w:rPr>
                <w:rFonts w:ascii="Calibri" w:hAnsi="Calibri"/>
                <w:color w:val="000000"/>
                <w:sz w:val="22"/>
                <w:szCs w:val="22"/>
              </w:rPr>
            </w:pPr>
            <w:r w:rsidRPr="00BA1F09">
              <w:rPr>
                <w:rFonts w:ascii="Calibri" w:hAnsi="Calibri"/>
                <w:color w:val="000000"/>
                <w:sz w:val="22"/>
                <w:szCs w:val="22"/>
              </w:rPr>
              <w:t>Iteration 5 Design</w:t>
            </w:r>
          </w:p>
        </w:tc>
        <w:tc>
          <w:tcPr>
            <w:tcW w:w="460"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BA1F09" w:rsidRPr="00BA1F09" w:rsidRDefault="00BA1F09" w:rsidP="00BA1F09">
            <w:pPr>
              <w:jc w:val="center"/>
              <w:rPr>
                <w:rFonts w:ascii="Calibri" w:hAnsi="Calibri"/>
                <w:color w:val="000000"/>
                <w:sz w:val="22"/>
                <w:szCs w:val="22"/>
              </w:rPr>
            </w:pPr>
            <w:r w:rsidRPr="00BA1F09">
              <w:rPr>
                <w:rFonts w:ascii="Calibri" w:hAnsi="Calibri"/>
                <w:color w:val="000000"/>
                <w:sz w:val="22"/>
                <w:szCs w:val="22"/>
              </w:rPr>
              <w:t> </w:t>
            </w:r>
          </w:p>
        </w:tc>
        <w:tc>
          <w:tcPr>
            <w:tcW w:w="460"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BA1F09" w:rsidRPr="00BA1F09" w:rsidRDefault="00BA1F09" w:rsidP="00BA1F09">
            <w:pPr>
              <w:jc w:val="center"/>
              <w:rPr>
                <w:rFonts w:ascii="Calibri" w:hAnsi="Calibri"/>
                <w:color w:val="000000"/>
                <w:sz w:val="22"/>
                <w:szCs w:val="22"/>
              </w:rPr>
            </w:pPr>
            <w:r w:rsidRPr="00BA1F09">
              <w:rPr>
                <w:rFonts w:ascii="Calibri" w:hAnsi="Calibri"/>
                <w:color w:val="000000"/>
                <w:sz w:val="22"/>
                <w:szCs w:val="22"/>
              </w:rPr>
              <w:t> </w:t>
            </w:r>
          </w:p>
        </w:tc>
        <w:tc>
          <w:tcPr>
            <w:tcW w:w="460"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BA1F09" w:rsidRPr="00BA1F09" w:rsidRDefault="00BA1F09" w:rsidP="00BA1F09">
            <w:pPr>
              <w:jc w:val="center"/>
              <w:rPr>
                <w:rFonts w:ascii="Calibri" w:hAnsi="Calibri"/>
                <w:color w:val="000000"/>
                <w:sz w:val="22"/>
                <w:szCs w:val="22"/>
              </w:rPr>
            </w:pPr>
            <w:r w:rsidRPr="00BA1F09">
              <w:rPr>
                <w:rFonts w:ascii="Calibri" w:hAnsi="Calibri"/>
                <w:color w:val="000000"/>
                <w:sz w:val="22"/>
                <w:szCs w:val="22"/>
              </w:rPr>
              <w:t> </w:t>
            </w:r>
          </w:p>
        </w:tc>
        <w:tc>
          <w:tcPr>
            <w:tcW w:w="460"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BA1F09" w:rsidRPr="00BA1F09" w:rsidRDefault="00BA1F09" w:rsidP="00BA1F09">
            <w:pPr>
              <w:jc w:val="center"/>
              <w:rPr>
                <w:rFonts w:ascii="Calibri" w:hAnsi="Calibri"/>
                <w:color w:val="000000"/>
                <w:sz w:val="22"/>
                <w:szCs w:val="22"/>
              </w:rPr>
            </w:pPr>
            <w:r w:rsidRPr="00BA1F09">
              <w:rPr>
                <w:rFonts w:ascii="Calibri" w:hAnsi="Calibri"/>
                <w:color w:val="000000"/>
                <w:sz w:val="22"/>
                <w:szCs w:val="22"/>
              </w:rPr>
              <w:t> </w:t>
            </w:r>
          </w:p>
        </w:tc>
        <w:tc>
          <w:tcPr>
            <w:tcW w:w="460"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BA1F09" w:rsidRPr="00BA1F09" w:rsidRDefault="00BA1F09" w:rsidP="00BA1F09">
            <w:pPr>
              <w:jc w:val="center"/>
              <w:rPr>
                <w:rFonts w:ascii="Calibri" w:hAnsi="Calibri"/>
                <w:color w:val="000000"/>
                <w:sz w:val="22"/>
                <w:szCs w:val="22"/>
              </w:rPr>
            </w:pPr>
            <w:r w:rsidRPr="00BA1F09">
              <w:rPr>
                <w:rFonts w:ascii="Calibri" w:hAnsi="Calibri"/>
                <w:color w:val="000000"/>
                <w:sz w:val="22"/>
                <w:szCs w:val="22"/>
              </w:rPr>
              <w:t> </w:t>
            </w:r>
          </w:p>
        </w:tc>
        <w:tc>
          <w:tcPr>
            <w:tcW w:w="460"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BA1F09" w:rsidRPr="00BA1F09" w:rsidRDefault="00BA1F09" w:rsidP="00BA1F09">
            <w:pPr>
              <w:jc w:val="center"/>
              <w:rPr>
                <w:rFonts w:ascii="Calibri" w:hAnsi="Calibri"/>
                <w:color w:val="000000"/>
                <w:sz w:val="22"/>
                <w:szCs w:val="22"/>
              </w:rPr>
            </w:pPr>
            <w:r w:rsidRPr="00BA1F09">
              <w:rPr>
                <w:rFonts w:ascii="Calibri" w:hAnsi="Calibri"/>
                <w:color w:val="000000"/>
                <w:sz w:val="22"/>
                <w:szCs w:val="22"/>
              </w:rPr>
              <w:t> </w:t>
            </w:r>
          </w:p>
        </w:tc>
        <w:tc>
          <w:tcPr>
            <w:tcW w:w="460"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BA1F09" w:rsidRPr="00BA1F09" w:rsidRDefault="00BA1F09" w:rsidP="00BA1F09">
            <w:pPr>
              <w:jc w:val="center"/>
              <w:rPr>
                <w:rFonts w:ascii="Calibri" w:hAnsi="Calibri"/>
                <w:color w:val="000000"/>
                <w:sz w:val="22"/>
                <w:szCs w:val="22"/>
              </w:rPr>
            </w:pPr>
            <w:r w:rsidRPr="00BA1F09">
              <w:rPr>
                <w:rFonts w:ascii="Calibri" w:hAnsi="Calibri"/>
                <w:color w:val="000000"/>
                <w:sz w:val="22"/>
                <w:szCs w:val="22"/>
              </w:rPr>
              <w:t> </w:t>
            </w:r>
          </w:p>
        </w:tc>
        <w:tc>
          <w:tcPr>
            <w:tcW w:w="460"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BA1F09" w:rsidRPr="00BA1F09" w:rsidRDefault="00BA1F09" w:rsidP="00BA1F09">
            <w:pPr>
              <w:jc w:val="center"/>
              <w:rPr>
                <w:rFonts w:ascii="Calibri" w:hAnsi="Calibri"/>
                <w:color w:val="000000"/>
                <w:sz w:val="22"/>
                <w:szCs w:val="22"/>
              </w:rPr>
            </w:pPr>
            <w:r w:rsidRPr="00BA1F09">
              <w:rPr>
                <w:rFonts w:ascii="Calibri" w:hAnsi="Calibri"/>
                <w:color w:val="000000"/>
                <w:sz w:val="22"/>
                <w:szCs w:val="22"/>
              </w:rPr>
              <w:t> </w:t>
            </w:r>
          </w:p>
        </w:tc>
        <w:tc>
          <w:tcPr>
            <w:tcW w:w="302"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BA1F09" w:rsidRPr="00BA1F09" w:rsidRDefault="00BA1F09" w:rsidP="00BA1F09">
            <w:pPr>
              <w:jc w:val="center"/>
              <w:rPr>
                <w:rFonts w:ascii="Calibri" w:hAnsi="Calibri"/>
                <w:color w:val="000000"/>
                <w:sz w:val="22"/>
                <w:szCs w:val="22"/>
              </w:rPr>
            </w:pPr>
            <w:r w:rsidRPr="00BA1F09">
              <w:rPr>
                <w:rFonts w:ascii="Calibri" w:hAnsi="Calibri"/>
                <w:color w:val="000000"/>
                <w:sz w:val="22"/>
                <w:szCs w:val="22"/>
              </w:rPr>
              <w:t> </w:t>
            </w:r>
          </w:p>
        </w:tc>
        <w:tc>
          <w:tcPr>
            <w:tcW w:w="539"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BA1F09" w:rsidRPr="00BA1F09" w:rsidRDefault="00BA1F09" w:rsidP="00BA1F09">
            <w:pPr>
              <w:jc w:val="center"/>
              <w:rPr>
                <w:rFonts w:ascii="Calibri" w:hAnsi="Calibri"/>
                <w:color w:val="000000"/>
                <w:sz w:val="22"/>
                <w:szCs w:val="22"/>
              </w:rPr>
            </w:pPr>
            <w:r w:rsidRPr="00BA1F09">
              <w:rPr>
                <w:rFonts w:ascii="Calibri" w:hAnsi="Calibri"/>
                <w:color w:val="000000"/>
                <w:sz w:val="22"/>
                <w:szCs w:val="22"/>
              </w:rPr>
              <w:t> </w:t>
            </w:r>
          </w:p>
        </w:tc>
        <w:tc>
          <w:tcPr>
            <w:tcW w:w="539"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BA1F09" w:rsidRPr="00BA1F09" w:rsidRDefault="00BA1F09" w:rsidP="00BA1F09">
            <w:pPr>
              <w:jc w:val="center"/>
              <w:rPr>
                <w:rFonts w:ascii="Calibri" w:hAnsi="Calibri"/>
                <w:color w:val="000000"/>
                <w:sz w:val="22"/>
                <w:szCs w:val="22"/>
              </w:rPr>
            </w:pPr>
            <w:r w:rsidRPr="00BA1F09">
              <w:rPr>
                <w:rFonts w:ascii="Calibri" w:hAnsi="Calibri"/>
                <w:color w:val="000000"/>
                <w:sz w:val="22"/>
                <w:szCs w:val="22"/>
              </w:rPr>
              <w:t> </w:t>
            </w:r>
          </w:p>
        </w:tc>
        <w:tc>
          <w:tcPr>
            <w:tcW w:w="473"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BA1F09" w:rsidRPr="00BA1F09" w:rsidRDefault="00BA1F09" w:rsidP="00BA1F09">
            <w:pPr>
              <w:jc w:val="center"/>
              <w:rPr>
                <w:rFonts w:ascii="Calibri" w:hAnsi="Calibri"/>
                <w:color w:val="000000"/>
                <w:sz w:val="22"/>
                <w:szCs w:val="22"/>
              </w:rPr>
            </w:pPr>
            <w:r w:rsidRPr="00BA1F09">
              <w:rPr>
                <w:rFonts w:ascii="Calibri" w:hAnsi="Calibri"/>
                <w:color w:val="000000"/>
                <w:sz w:val="22"/>
                <w:szCs w:val="22"/>
              </w:rPr>
              <w:t> </w:t>
            </w:r>
          </w:p>
        </w:tc>
        <w:tc>
          <w:tcPr>
            <w:tcW w:w="473" w:type="dxa"/>
            <w:vMerge w:val="restart"/>
            <w:tcBorders>
              <w:top w:val="nil"/>
              <w:left w:val="single" w:sz="4" w:space="0" w:color="auto"/>
              <w:bottom w:val="single" w:sz="4" w:space="0" w:color="auto"/>
              <w:right w:val="single" w:sz="4" w:space="0" w:color="auto"/>
            </w:tcBorders>
            <w:shd w:val="clear" w:color="000000" w:fill="808080"/>
            <w:noWrap/>
            <w:vAlign w:val="bottom"/>
            <w:hideMark/>
          </w:tcPr>
          <w:p w:rsidR="00BA1F09" w:rsidRPr="00BA1F09" w:rsidRDefault="00BA1F09" w:rsidP="00BA1F09">
            <w:pPr>
              <w:jc w:val="center"/>
              <w:rPr>
                <w:rFonts w:ascii="Calibri" w:hAnsi="Calibri"/>
                <w:color w:val="000000"/>
                <w:sz w:val="22"/>
                <w:szCs w:val="22"/>
              </w:rPr>
            </w:pPr>
            <w:r w:rsidRPr="00BA1F09">
              <w:rPr>
                <w:rFonts w:ascii="Calibri" w:hAnsi="Calibri"/>
                <w:color w:val="000000"/>
                <w:sz w:val="22"/>
                <w:szCs w:val="22"/>
              </w:rPr>
              <w:t> </w:t>
            </w:r>
          </w:p>
        </w:tc>
        <w:tc>
          <w:tcPr>
            <w:tcW w:w="460"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BA1F09" w:rsidRPr="00BA1F09" w:rsidRDefault="00BA1F09" w:rsidP="00BA1F09">
            <w:pPr>
              <w:jc w:val="center"/>
              <w:rPr>
                <w:rFonts w:ascii="Calibri" w:hAnsi="Calibri"/>
                <w:color w:val="000000"/>
                <w:sz w:val="22"/>
                <w:szCs w:val="22"/>
              </w:rPr>
            </w:pPr>
            <w:r w:rsidRPr="00BA1F09">
              <w:rPr>
                <w:rFonts w:ascii="Calibri" w:hAnsi="Calibri"/>
                <w:color w:val="000000"/>
                <w:sz w:val="22"/>
                <w:szCs w:val="22"/>
              </w:rPr>
              <w:t> </w:t>
            </w:r>
          </w:p>
        </w:tc>
        <w:tc>
          <w:tcPr>
            <w:tcW w:w="460"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BA1F09" w:rsidRPr="00BA1F09" w:rsidRDefault="00BA1F09" w:rsidP="00BA1F09">
            <w:pPr>
              <w:jc w:val="center"/>
              <w:rPr>
                <w:rFonts w:ascii="Calibri" w:hAnsi="Calibri"/>
                <w:color w:val="000000"/>
                <w:sz w:val="22"/>
                <w:szCs w:val="22"/>
              </w:rPr>
            </w:pPr>
            <w:r w:rsidRPr="00BA1F09">
              <w:rPr>
                <w:rFonts w:ascii="Calibri" w:hAnsi="Calibri"/>
                <w:color w:val="000000"/>
                <w:sz w:val="22"/>
                <w:szCs w:val="22"/>
              </w:rPr>
              <w:t> </w:t>
            </w:r>
          </w:p>
        </w:tc>
      </w:tr>
      <w:tr w:rsidR="00BA1F09" w:rsidRPr="00BA1F09" w:rsidTr="00BA1F09">
        <w:trPr>
          <w:trHeight w:val="285"/>
        </w:trPr>
        <w:tc>
          <w:tcPr>
            <w:tcW w:w="1860" w:type="dxa"/>
            <w:gridSpan w:val="2"/>
            <w:vMerge/>
            <w:tcBorders>
              <w:top w:val="single" w:sz="4" w:space="0" w:color="auto"/>
              <w:left w:val="single" w:sz="4" w:space="0" w:color="auto"/>
              <w:bottom w:val="single" w:sz="4" w:space="0" w:color="auto"/>
              <w:right w:val="single" w:sz="4" w:space="0" w:color="auto"/>
            </w:tcBorders>
            <w:vAlign w:val="center"/>
            <w:hideMark/>
          </w:tcPr>
          <w:p w:rsidR="00BA1F09" w:rsidRPr="00BA1F09" w:rsidRDefault="00BA1F09" w:rsidP="00BA1F09">
            <w:pPr>
              <w:rPr>
                <w:rFonts w:ascii="Calibri" w:hAnsi="Calibri"/>
                <w:color w:val="000000"/>
                <w:sz w:val="22"/>
                <w:szCs w:val="22"/>
              </w:rPr>
            </w:pPr>
          </w:p>
        </w:tc>
        <w:tc>
          <w:tcPr>
            <w:tcW w:w="460" w:type="dxa"/>
            <w:vMerge/>
            <w:tcBorders>
              <w:top w:val="nil"/>
              <w:left w:val="single" w:sz="4" w:space="0" w:color="auto"/>
              <w:bottom w:val="single" w:sz="4" w:space="0" w:color="auto"/>
              <w:right w:val="single" w:sz="4" w:space="0" w:color="auto"/>
            </w:tcBorders>
            <w:vAlign w:val="center"/>
            <w:hideMark/>
          </w:tcPr>
          <w:p w:rsidR="00BA1F09" w:rsidRPr="00BA1F09" w:rsidRDefault="00BA1F09" w:rsidP="00BA1F09">
            <w:pPr>
              <w:rPr>
                <w:rFonts w:ascii="Calibri" w:hAnsi="Calibri"/>
                <w:color w:val="000000"/>
                <w:sz w:val="22"/>
                <w:szCs w:val="22"/>
              </w:rPr>
            </w:pPr>
          </w:p>
        </w:tc>
        <w:tc>
          <w:tcPr>
            <w:tcW w:w="460" w:type="dxa"/>
            <w:vMerge/>
            <w:tcBorders>
              <w:top w:val="nil"/>
              <w:left w:val="single" w:sz="4" w:space="0" w:color="auto"/>
              <w:bottom w:val="single" w:sz="4" w:space="0" w:color="auto"/>
              <w:right w:val="single" w:sz="4" w:space="0" w:color="auto"/>
            </w:tcBorders>
            <w:vAlign w:val="center"/>
            <w:hideMark/>
          </w:tcPr>
          <w:p w:rsidR="00BA1F09" w:rsidRPr="00BA1F09" w:rsidRDefault="00BA1F09" w:rsidP="00BA1F09">
            <w:pPr>
              <w:rPr>
                <w:rFonts w:ascii="Calibri" w:hAnsi="Calibri"/>
                <w:color w:val="000000"/>
                <w:sz w:val="22"/>
                <w:szCs w:val="22"/>
              </w:rPr>
            </w:pPr>
          </w:p>
        </w:tc>
        <w:tc>
          <w:tcPr>
            <w:tcW w:w="460" w:type="dxa"/>
            <w:vMerge/>
            <w:tcBorders>
              <w:top w:val="nil"/>
              <w:left w:val="single" w:sz="4" w:space="0" w:color="auto"/>
              <w:bottom w:val="single" w:sz="4" w:space="0" w:color="auto"/>
              <w:right w:val="single" w:sz="4" w:space="0" w:color="auto"/>
            </w:tcBorders>
            <w:vAlign w:val="center"/>
            <w:hideMark/>
          </w:tcPr>
          <w:p w:rsidR="00BA1F09" w:rsidRPr="00BA1F09" w:rsidRDefault="00BA1F09" w:rsidP="00BA1F09">
            <w:pPr>
              <w:rPr>
                <w:rFonts w:ascii="Calibri" w:hAnsi="Calibri"/>
                <w:color w:val="000000"/>
                <w:sz w:val="22"/>
                <w:szCs w:val="22"/>
              </w:rPr>
            </w:pPr>
          </w:p>
        </w:tc>
        <w:tc>
          <w:tcPr>
            <w:tcW w:w="460" w:type="dxa"/>
            <w:vMerge/>
            <w:tcBorders>
              <w:top w:val="nil"/>
              <w:left w:val="single" w:sz="4" w:space="0" w:color="auto"/>
              <w:bottom w:val="single" w:sz="4" w:space="0" w:color="auto"/>
              <w:right w:val="single" w:sz="4" w:space="0" w:color="auto"/>
            </w:tcBorders>
            <w:vAlign w:val="center"/>
            <w:hideMark/>
          </w:tcPr>
          <w:p w:rsidR="00BA1F09" w:rsidRPr="00BA1F09" w:rsidRDefault="00BA1F09" w:rsidP="00BA1F09">
            <w:pPr>
              <w:rPr>
                <w:rFonts w:ascii="Calibri" w:hAnsi="Calibri"/>
                <w:color w:val="000000"/>
                <w:sz w:val="22"/>
                <w:szCs w:val="22"/>
              </w:rPr>
            </w:pPr>
          </w:p>
        </w:tc>
        <w:tc>
          <w:tcPr>
            <w:tcW w:w="460" w:type="dxa"/>
            <w:vMerge/>
            <w:tcBorders>
              <w:top w:val="nil"/>
              <w:left w:val="single" w:sz="4" w:space="0" w:color="auto"/>
              <w:bottom w:val="single" w:sz="4" w:space="0" w:color="auto"/>
              <w:right w:val="single" w:sz="4" w:space="0" w:color="auto"/>
            </w:tcBorders>
            <w:vAlign w:val="center"/>
            <w:hideMark/>
          </w:tcPr>
          <w:p w:rsidR="00BA1F09" w:rsidRPr="00BA1F09" w:rsidRDefault="00BA1F09" w:rsidP="00BA1F09">
            <w:pPr>
              <w:rPr>
                <w:rFonts w:ascii="Calibri" w:hAnsi="Calibri"/>
                <w:color w:val="000000"/>
                <w:sz w:val="22"/>
                <w:szCs w:val="22"/>
              </w:rPr>
            </w:pPr>
          </w:p>
        </w:tc>
        <w:tc>
          <w:tcPr>
            <w:tcW w:w="460" w:type="dxa"/>
            <w:vMerge/>
            <w:tcBorders>
              <w:top w:val="nil"/>
              <w:left w:val="single" w:sz="4" w:space="0" w:color="auto"/>
              <w:bottom w:val="single" w:sz="4" w:space="0" w:color="auto"/>
              <w:right w:val="single" w:sz="4" w:space="0" w:color="auto"/>
            </w:tcBorders>
            <w:vAlign w:val="center"/>
            <w:hideMark/>
          </w:tcPr>
          <w:p w:rsidR="00BA1F09" w:rsidRPr="00BA1F09" w:rsidRDefault="00BA1F09" w:rsidP="00BA1F09">
            <w:pPr>
              <w:rPr>
                <w:rFonts w:ascii="Calibri" w:hAnsi="Calibri"/>
                <w:color w:val="000000"/>
                <w:sz w:val="22"/>
                <w:szCs w:val="22"/>
              </w:rPr>
            </w:pPr>
          </w:p>
        </w:tc>
        <w:tc>
          <w:tcPr>
            <w:tcW w:w="460" w:type="dxa"/>
            <w:vMerge/>
            <w:tcBorders>
              <w:top w:val="nil"/>
              <w:left w:val="single" w:sz="4" w:space="0" w:color="auto"/>
              <w:bottom w:val="single" w:sz="4" w:space="0" w:color="auto"/>
              <w:right w:val="single" w:sz="4" w:space="0" w:color="auto"/>
            </w:tcBorders>
            <w:vAlign w:val="center"/>
            <w:hideMark/>
          </w:tcPr>
          <w:p w:rsidR="00BA1F09" w:rsidRPr="00BA1F09" w:rsidRDefault="00BA1F09" w:rsidP="00BA1F09">
            <w:pPr>
              <w:rPr>
                <w:rFonts w:ascii="Calibri" w:hAnsi="Calibri"/>
                <w:color w:val="000000"/>
                <w:sz w:val="22"/>
                <w:szCs w:val="22"/>
              </w:rPr>
            </w:pPr>
          </w:p>
        </w:tc>
        <w:tc>
          <w:tcPr>
            <w:tcW w:w="460" w:type="dxa"/>
            <w:vMerge/>
            <w:tcBorders>
              <w:top w:val="nil"/>
              <w:left w:val="single" w:sz="4" w:space="0" w:color="auto"/>
              <w:bottom w:val="single" w:sz="4" w:space="0" w:color="auto"/>
              <w:right w:val="single" w:sz="4" w:space="0" w:color="auto"/>
            </w:tcBorders>
            <w:vAlign w:val="center"/>
            <w:hideMark/>
          </w:tcPr>
          <w:p w:rsidR="00BA1F09" w:rsidRPr="00BA1F09" w:rsidRDefault="00BA1F09" w:rsidP="00BA1F09">
            <w:pPr>
              <w:rPr>
                <w:rFonts w:ascii="Calibri" w:hAnsi="Calibri"/>
                <w:color w:val="000000"/>
                <w:sz w:val="22"/>
                <w:szCs w:val="22"/>
              </w:rPr>
            </w:pPr>
          </w:p>
        </w:tc>
        <w:tc>
          <w:tcPr>
            <w:tcW w:w="302" w:type="dxa"/>
            <w:vMerge/>
            <w:tcBorders>
              <w:top w:val="nil"/>
              <w:left w:val="single" w:sz="4" w:space="0" w:color="auto"/>
              <w:bottom w:val="single" w:sz="4" w:space="0" w:color="auto"/>
              <w:right w:val="single" w:sz="4" w:space="0" w:color="auto"/>
            </w:tcBorders>
            <w:vAlign w:val="center"/>
            <w:hideMark/>
          </w:tcPr>
          <w:p w:rsidR="00BA1F09" w:rsidRPr="00BA1F09" w:rsidRDefault="00BA1F09" w:rsidP="00BA1F09">
            <w:pPr>
              <w:rPr>
                <w:rFonts w:ascii="Calibri" w:hAnsi="Calibri"/>
                <w:color w:val="000000"/>
                <w:sz w:val="22"/>
                <w:szCs w:val="22"/>
              </w:rPr>
            </w:pPr>
          </w:p>
        </w:tc>
        <w:tc>
          <w:tcPr>
            <w:tcW w:w="539" w:type="dxa"/>
            <w:vMerge/>
            <w:tcBorders>
              <w:top w:val="nil"/>
              <w:left w:val="single" w:sz="4" w:space="0" w:color="auto"/>
              <w:bottom w:val="single" w:sz="4" w:space="0" w:color="auto"/>
              <w:right w:val="single" w:sz="4" w:space="0" w:color="auto"/>
            </w:tcBorders>
            <w:vAlign w:val="center"/>
            <w:hideMark/>
          </w:tcPr>
          <w:p w:rsidR="00BA1F09" w:rsidRPr="00BA1F09" w:rsidRDefault="00BA1F09" w:rsidP="00BA1F09">
            <w:pPr>
              <w:rPr>
                <w:rFonts w:ascii="Calibri" w:hAnsi="Calibri"/>
                <w:color w:val="000000"/>
                <w:sz w:val="22"/>
                <w:szCs w:val="22"/>
              </w:rPr>
            </w:pPr>
          </w:p>
        </w:tc>
        <w:tc>
          <w:tcPr>
            <w:tcW w:w="539" w:type="dxa"/>
            <w:vMerge/>
            <w:tcBorders>
              <w:top w:val="nil"/>
              <w:left w:val="single" w:sz="4" w:space="0" w:color="auto"/>
              <w:bottom w:val="single" w:sz="4" w:space="0" w:color="auto"/>
              <w:right w:val="single" w:sz="4" w:space="0" w:color="auto"/>
            </w:tcBorders>
            <w:vAlign w:val="center"/>
            <w:hideMark/>
          </w:tcPr>
          <w:p w:rsidR="00BA1F09" w:rsidRPr="00BA1F09" w:rsidRDefault="00BA1F09" w:rsidP="00BA1F09">
            <w:pPr>
              <w:rPr>
                <w:rFonts w:ascii="Calibri" w:hAnsi="Calibri"/>
                <w:color w:val="000000"/>
                <w:sz w:val="22"/>
                <w:szCs w:val="22"/>
              </w:rPr>
            </w:pPr>
          </w:p>
        </w:tc>
        <w:tc>
          <w:tcPr>
            <w:tcW w:w="473" w:type="dxa"/>
            <w:vMerge/>
            <w:tcBorders>
              <w:top w:val="nil"/>
              <w:left w:val="single" w:sz="4" w:space="0" w:color="auto"/>
              <w:bottom w:val="single" w:sz="4" w:space="0" w:color="auto"/>
              <w:right w:val="single" w:sz="4" w:space="0" w:color="auto"/>
            </w:tcBorders>
            <w:vAlign w:val="center"/>
            <w:hideMark/>
          </w:tcPr>
          <w:p w:rsidR="00BA1F09" w:rsidRPr="00BA1F09" w:rsidRDefault="00BA1F09" w:rsidP="00BA1F09">
            <w:pPr>
              <w:rPr>
                <w:rFonts w:ascii="Calibri" w:hAnsi="Calibri"/>
                <w:color w:val="000000"/>
                <w:sz w:val="22"/>
                <w:szCs w:val="22"/>
              </w:rPr>
            </w:pPr>
          </w:p>
        </w:tc>
        <w:tc>
          <w:tcPr>
            <w:tcW w:w="473" w:type="dxa"/>
            <w:vMerge/>
            <w:tcBorders>
              <w:top w:val="nil"/>
              <w:left w:val="single" w:sz="4" w:space="0" w:color="auto"/>
              <w:bottom w:val="single" w:sz="4" w:space="0" w:color="auto"/>
              <w:right w:val="single" w:sz="4" w:space="0" w:color="auto"/>
            </w:tcBorders>
            <w:vAlign w:val="center"/>
            <w:hideMark/>
          </w:tcPr>
          <w:p w:rsidR="00BA1F09" w:rsidRPr="00BA1F09" w:rsidRDefault="00BA1F09" w:rsidP="00BA1F09">
            <w:pPr>
              <w:rPr>
                <w:rFonts w:ascii="Calibri" w:hAnsi="Calibri"/>
                <w:color w:val="000000"/>
                <w:sz w:val="22"/>
                <w:szCs w:val="22"/>
              </w:rPr>
            </w:pPr>
          </w:p>
        </w:tc>
        <w:tc>
          <w:tcPr>
            <w:tcW w:w="460" w:type="dxa"/>
            <w:vMerge/>
            <w:tcBorders>
              <w:top w:val="nil"/>
              <w:left w:val="single" w:sz="4" w:space="0" w:color="auto"/>
              <w:bottom w:val="single" w:sz="4" w:space="0" w:color="auto"/>
              <w:right w:val="single" w:sz="4" w:space="0" w:color="auto"/>
            </w:tcBorders>
            <w:vAlign w:val="center"/>
            <w:hideMark/>
          </w:tcPr>
          <w:p w:rsidR="00BA1F09" w:rsidRPr="00BA1F09" w:rsidRDefault="00BA1F09" w:rsidP="00BA1F09">
            <w:pPr>
              <w:rPr>
                <w:rFonts w:ascii="Calibri" w:hAnsi="Calibri"/>
                <w:color w:val="000000"/>
                <w:sz w:val="22"/>
                <w:szCs w:val="22"/>
              </w:rPr>
            </w:pPr>
          </w:p>
        </w:tc>
        <w:tc>
          <w:tcPr>
            <w:tcW w:w="460" w:type="dxa"/>
            <w:vMerge/>
            <w:tcBorders>
              <w:top w:val="nil"/>
              <w:left w:val="single" w:sz="4" w:space="0" w:color="auto"/>
              <w:bottom w:val="single" w:sz="4" w:space="0" w:color="auto"/>
              <w:right w:val="single" w:sz="4" w:space="0" w:color="auto"/>
            </w:tcBorders>
            <w:vAlign w:val="center"/>
            <w:hideMark/>
          </w:tcPr>
          <w:p w:rsidR="00BA1F09" w:rsidRPr="00BA1F09" w:rsidRDefault="00BA1F09" w:rsidP="00BA1F09">
            <w:pPr>
              <w:rPr>
                <w:rFonts w:ascii="Calibri" w:hAnsi="Calibri"/>
                <w:color w:val="000000"/>
                <w:sz w:val="22"/>
                <w:szCs w:val="22"/>
              </w:rPr>
            </w:pPr>
          </w:p>
        </w:tc>
      </w:tr>
      <w:tr w:rsidR="00BA1F09" w:rsidRPr="00BA1F09" w:rsidTr="00BA1F09">
        <w:trPr>
          <w:trHeight w:val="285"/>
        </w:trPr>
        <w:tc>
          <w:tcPr>
            <w:tcW w:w="1860" w:type="dxa"/>
            <w:gridSpan w:val="2"/>
            <w:vMerge w:val="restart"/>
            <w:tcBorders>
              <w:top w:val="single" w:sz="4" w:space="0" w:color="auto"/>
              <w:left w:val="single" w:sz="4" w:space="0" w:color="auto"/>
              <w:bottom w:val="single" w:sz="4" w:space="0" w:color="auto"/>
              <w:right w:val="single" w:sz="4" w:space="0" w:color="auto"/>
            </w:tcBorders>
            <w:shd w:val="clear" w:color="000000" w:fill="F79646"/>
            <w:noWrap/>
            <w:vAlign w:val="bottom"/>
            <w:hideMark/>
          </w:tcPr>
          <w:p w:rsidR="00BA1F09" w:rsidRPr="00BA1F09" w:rsidRDefault="00BA1F09" w:rsidP="00BA1F09">
            <w:pPr>
              <w:jc w:val="center"/>
              <w:rPr>
                <w:rFonts w:ascii="Calibri" w:hAnsi="Calibri"/>
                <w:color w:val="000000"/>
                <w:sz w:val="22"/>
                <w:szCs w:val="22"/>
              </w:rPr>
            </w:pPr>
            <w:r w:rsidRPr="00BA1F09">
              <w:rPr>
                <w:rFonts w:ascii="Calibri" w:hAnsi="Calibri"/>
                <w:color w:val="000000"/>
                <w:sz w:val="22"/>
                <w:szCs w:val="22"/>
              </w:rPr>
              <w:t>Iteration 5 Dev</w:t>
            </w:r>
          </w:p>
        </w:tc>
        <w:tc>
          <w:tcPr>
            <w:tcW w:w="460"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BA1F09" w:rsidRPr="00BA1F09" w:rsidRDefault="00BA1F09" w:rsidP="00BA1F09">
            <w:pPr>
              <w:jc w:val="center"/>
              <w:rPr>
                <w:rFonts w:ascii="Calibri" w:hAnsi="Calibri"/>
                <w:color w:val="000000"/>
                <w:sz w:val="22"/>
                <w:szCs w:val="22"/>
              </w:rPr>
            </w:pPr>
            <w:r w:rsidRPr="00BA1F09">
              <w:rPr>
                <w:rFonts w:ascii="Calibri" w:hAnsi="Calibri"/>
                <w:color w:val="000000"/>
                <w:sz w:val="22"/>
                <w:szCs w:val="22"/>
              </w:rPr>
              <w:t> </w:t>
            </w:r>
          </w:p>
        </w:tc>
        <w:tc>
          <w:tcPr>
            <w:tcW w:w="460"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BA1F09" w:rsidRPr="00BA1F09" w:rsidRDefault="00BA1F09" w:rsidP="00BA1F09">
            <w:pPr>
              <w:jc w:val="center"/>
              <w:rPr>
                <w:rFonts w:ascii="Calibri" w:hAnsi="Calibri"/>
                <w:color w:val="000000"/>
                <w:sz w:val="22"/>
                <w:szCs w:val="22"/>
              </w:rPr>
            </w:pPr>
            <w:r w:rsidRPr="00BA1F09">
              <w:rPr>
                <w:rFonts w:ascii="Calibri" w:hAnsi="Calibri"/>
                <w:color w:val="000000"/>
                <w:sz w:val="22"/>
                <w:szCs w:val="22"/>
              </w:rPr>
              <w:t> </w:t>
            </w:r>
          </w:p>
        </w:tc>
        <w:tc>
          <w:tcPr>
            <w:tcW w:w="460"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BA1F09" w:rsidRPr="00BA1F09" w:rsidRDefault="00BA1F09" w:rsidP="00BA1F09">
            <w:pPr>
              <w:jc w:val="center"/>
              <w:rPr>
                <w:rFonts w:ascii="Calibri" w:hAnsi="Calibri"/>
                <w:color w:val="000000"/>
                <w:sz w:val="22"/>
                <w:szCs w:val="22"/>
              </w:rPr>
            </w:pPr>
            <w:r w:rsidRPr="00BA1F09">
              <w:rPr>
                <w:rFonts w:ascii="Calibri" w:hAnsi="Calibri"/>
                <w:color w:val="000000"/>
                <w:sz w:val="22"/>
                <w:szCs w:val="22"/>
              </w:rPr>
              <w:t> </w:t>
            </w:r>
          </w:p>
        </w:tc>
        <w:tc>
          <w:tcPr>
            <w:tcW w:w="460"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BA1F09" w:rsidRPr="00BA1F09" w:rsidRDefault="00BA1F09" w:rsidP="00BA1F09">
            <w:pPr>
              <w:jc w:val="center"/>
              <w:rPr>
                <w:rFonts w:ascii="Calibri" w:hAnsi="Calibri"/>
                <w:color w:val="000000"/>
                <w:sz w:val="22"/>
                <w:szCs w:val="22"/>
              </w:rPr>
            </w:pPr>
            <w:r w:rsidRPr="00BA1F09">
              <w:rPr>
                <w:rFonts w:ascii="Calibri" w:hAnsi="Calibri"/>
                <w:color w:val="000000"/>
                <w:sz w:val="22"/>
                <w:szCs w:val="22"/>
              </w:rPr>
              <w:t> </w:t>
            </w:r>
          </w:p>
        </w:tc>
        <w:tc>
          <w:tcPr>
            <w:tcW w:w="460"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BA1F09" w:rsidRPr="00BA1F09" w:rsidRDefault="00BA1F09" w:rsidP="00BA1F09">
            <w:pPr>
              <w:jc w:val="center"/>
              <w:rPr>
                <w:rFonts w:ascii="Calibri" w:hAnsi="Calibri"/>
                <w:color w:val="000000"/>
                <w:sz w:val="22"/>
                <w:szCs w:val="22"/>
              </w:rPr>
            </w:pPr>
            <w:r w:rsidRPr="00BA1F09">
              <w:rPr>
                <w:rFonts w:ascii="Calibri" w:hAnsi="Calibri"/>
                <w:color w:val="000000"/>
                <w:sz w:val="22"/>
                <w:szCs w:val="22"/>
              </w:rPr>
              <w:t> </w:t>
            </w:r>
          </w:p>
        </w:tc>
        <w:tc>
          <w:tcPr>
            <w:tcW w:w="460"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BA1F09" w:rsidRPr="00BA1F09" w:rsidRDefault="00BA1F09" w:rsidP="00BA1F09">
            <w:pPr>
              <w:jc w:val="center"/>
              <w:rPr>
                <w:rFonts w:ascii="Calibri" w:hAnsi="Calibri"/>
                <w:color w:val="000000"/>
                <w:sz w:val="22"/>
                <w:szCs w:val="22"/>
              </w:rPr>
            </w:pPr>
            <w:r w:rsidRPr="00BA1F09">
              <w:rPr>
                <w:rFonts w:ascii="Calibri" w:hAnsi="Calibri"/>
                <w:color w:val="000000"/>
                <w:sz w:val="22"/>
                <w:szCs w:val="22"/>
              </w:rPr>
              <w:t> </w:t>
            </w:r>
          </w:p>
        </w:tc>
        <w:tc>
          <w:tcPr>
            <w:tcW w:w="460"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BA1F09" w:rsidRPr="00BA1F09" w:rsidRDefault="00BA1F09" w:rsidP="00BA1F09">
            <w:pPr>
              <w:jc w:val="center"/>
              <w:rPr>
                <w:rFonts w:ascii="Calibri" w:hAnsi="Calibri"/>
                <w:color w:val="000000"/>
                <w:sz w:val="22"/>
                <w:szCs w:val="22"/>
              </w:rPr>
            </w:pPr>
            <w:r w:rsidRPr="00BA1F09">
              <w:rPr>
                <w:rFonts w:ascii="Calibri" w:hAnsi="Calibri"/>
                <w:color w:val="000000"/>
                <w:sz w:val="22"/>
                <w:szCs w:val="22"/>
              </w:rPr>
              <w:t> </w:t>
            </w:r>
          </w:p>
        </w:tc>
        <w:tc>
          <w:tcPr>
            <w:tcW w:w="460"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BA1F09" w:rsidRPr="00BA1F09" w:rsidRDefault="00BA1F09" w:rsidP="00BA1F09">
            <w:pPr>
              <w:jc w:val="center"/>
              <w:rPr>
                <w:rFonts w:ascii="Calibri" w:hAnsi="Calibri"/>
                <w:color w:val="000000"/>
                <w:sz w:val="22"/>
                <w:szCs w:val="22"/>
              </w:rPr>
            </w:pPr>
            <w:r w:rsidRPr="00BA1F09">
              <w:rPr>
                <w:rFonts w:ascii="Calibri" w:hAnsi="Calibri"/>
                <w:color w:val="000000"/>
                <w:sz w:val="22"/>
                <w:szCs w:val="22"/>
              </w:rPr>
              <w:t> </w:t>
            </w:r>
          </w:p>
        </w:tc>
        <w:tc>
          <w:tcPr>
            <w:tcW w:w="302"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BA1F09" w:rsidRPr="00BA1F09" w:rsidRDefault="00BA1F09" w:rsidP="00BA1F09">
            <w:pPr>
              <w:jc w:val="center"/>
              <w:rPr>
                <w:rFonts w:ascii="Calibri" w:hAnsi="Calibri"/>
                <w:color w:val="000000"/>
                <w:sz w:val="22"/>
                <w:szCs w:val="22"/>
              </w:rPr>
            </w:pPr>
            <w:r w:rsidRPr="00BA1F09">
              <w:rPr>
                <w:rFonts w:ascii="Calibri" w:hAnsi="Calibri"/>
                <w:color w:val="000000"/>
                <w:sz w:val="22"/>
                <w:szCs w:val="22"/>
              </w:rPr>
              <w:t> </w:t>
            </w:r>
          </w:p>
        </w:tc>
        <w:tc>
          <w:tcPr>
            <w:tcW w:w="539"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BA1F09" w:rsidRPr="00BA1F09" w:rsidRDefault="00BA1F09" w:rsidP="00BA1F09">
            <w:pPr>
              <w:jc w:val="center"/>
              <w:rPr>
                <w:rFonts w:ascii="Calibri" w:hAnsi="Calibri"/>
                <w:color w:val="000000"/>
                <w:sz w:val="22"/>
                <w:szCs w:val="22"/>
              </w:rPr>
            </w:pPr>
            <w:r w:rsidRPr="00BA1F09">
              <w:rPr>
                <w:rFonts w:ascii="Calibri" w:hAnsi="Calibri"/>
                <w:color w:val="000000"/>
                <w:sz w:val="22"/>
                <w:szCs w:val="22"/>
              </w:rPr>
              <w:t> </w:t>
            </w:r>
          </w:p>
        </w:tc>
        <w:tc>
          <w:tcPr>
            <w:tcW w:w="539"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BA1F09" w:rsidRPr="00BA1F09" w:rsidRDefault="00BA1F09" w:rsidP="00BA1F09">
            <w:pPr>
              <w:jc w:val="center"/>
              <w:rPr>
                <w:rFonts w:ascii="Calibri" w:hAnsi="Calibri"/>
                <w:color w:val="000000"/>
                <w:sz w:val="22"/>
                <w:szCs w:val="22"/>
              </w:rPr>
            </w:pPr>
            <w:r w:rsidRPr="00BA1F09">
              <w:rPr>
                <w:rFonts w:ascii="Calibri" w:hAnsi="Calibri"/>
                <w:color w:val="000000"/>
                <w:sz w:val="22"/>
                <w:szCs w:val="22"/>
              </w:rPr>
              <w:t> </w:t>
            </w:r>
          </w:p>
        </w:tc>
        <w:tc>
          <w:tcPr>
            <w:tcW w:w="473"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BA1F09" w:rsidRPr="00BA1F09" w:rsidRDefault="00BA1F09" w:rsidP="00BA1F09">
            <w:pPr>
              <w:jc w:val="center"/>
              <w:rPr>
                <w:rFonts w:ascii="Calibri" w:hAnsi="Calibri"/>
                <w:color w:val="000000"/>
                <w:sz w:val="22"/>
                <w:szCs w:val="22"/>
              </w:rPr>
            </w:pPr>
            <w:r w:rsidRPr="00BA1F09">
              <w:rPr>
                <w:rFonts w:ascii="Calibri" w:hAnsi="Calibri"/>
                <w:color w:val="000000"/>
                <w:sz w:val="22"/>
                <w:szCs w:val="22"/>
              </w:rPr>
              <w:t> </w:t>
            </w:r>
          </w:p>
        </w:tc>
        <w:tc>
          <w:tcPr>
            <w:tcW w:w="473"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BA1F09" w:rsidRPr="00BA1F09" w:rsidRDefault="00BA1F09" w:rsidP="00BA1F09">
            <w:pPr>
              <w:jc w:val="center"/>
              <w:rPr>
                <w:rFonts w:ascii="Calibri" w:hAnsi="Calibri"/>
                <w:color w:val="000000"/>
                <w:sz w:val="22"/>
                <w:szCs w:val="22"/>
              </w:rPr>
            </w:pPr>
            <w:r w:rsidRPr="00BA1F09">
              <w:rPr>
                <w:rFonts w:ascii="Calibri" w:hAnsi="Calibri"/>
                <w:color w:val="000000"/>
                <w:sz w:val="22"/>
                <w:szCs w:val="22"/>
              </w:rPr>
              <w:t> </w:t>
            </w:r>
          </w:p>
        </w:tc>
        <w:tc>
          <w:tcPr>
            <w:tcW w:w="460" w:type="dxa"/>
            <w:vMerge w:val="restart"/>
            <w:tcBorders>
              <w:top w:val="nil"/>
              <w:left w:val="single" w:sz="4" w:space="0" w:color="auto"/>
              <w:bottom w:val="single" w:sz="4" w:space="0" w:color="auto"/>
              <w:right w:val="single" w:sz="4" w:space="0" w:color="auto"/>
            </w:tcBorders>
            <w:shd w:val="clear" w:color="000000" w:fill="808080"/>
            <w:noWrap/>
            <w:vAlign w:val="bottom"/>
            <w:hideMark/>
          </w:tcPr>
          <w:p w:rsidR="00BA1F09" w:rsidRPr="00BA1F09" w:rsidRDefault="00BA1F09" w:rsidP="00BA1F09">
            <w:pPr>
              <w:jc w:val="center"/>
              <w:rPr>
                <w:rFonts w:ascii="Calibri" w:hAnsi="Calibri"/>
                <w:color w:val="000000"/>
                <w:sz w:val="22"/>
                <w:szCs w:val="22"/>
              </w:rPr>
            </w:pPr>
            <w:r w:rsidRPr="00BA1F09">
              <w:rPr>
                <w:rFonts w:ascii="Calibri" w:hAnsi="Calibri"/>
                <w:color w:val="000000"/>
                <w:sz w:val="22"/>
                <w:szCs w:val="22"/>
              </w:rPr>
              <w:t> </w:t>
            </w:r>
          </w:p>
        </w:tc>
        <w:tc>
          <w:tcPr>
            <w:tcW w:w="460" w:type="dxa"/>
            <w:vMerge w:val="restart"/>
            <w:tcBorders>
              <w:top w:val="nil"/>
              <w:left w:val="single" w:sz="4" w:space="0" w:color="auto"/>
              <w:bottom w:val="single" w:sz="4" w:space="0" w:color="auto"/>
              <w:right w:val="single" w:sz="4" w:space="0" w:color="auto"/>
            </w:tcBorders>
            <w:shd w:val="clear" w:color="000000" w:fill="808080"/>
            <w:noWrap/>
            <w:vAlign w:val="bottom"/>
            <w:hideMark/>
          </w:tcPr>
          <w:p w:rsidR="00BA1F09" w:rsidRPr="00BA1F09" w:rsidRDefault="00BA1F09" w:rsidP="00BA1F09">
            <w:pPr>
              <w:jc w:val="center"/>
              <w:rPr>
                <w:rFonts w:ascii="Calibri" w:hAnsi="Calibri"/>
                <w:color w:val="000000"/>
                <w:sz w:val="22"/>
                <w:szCs w:val="22"/>
              </w:rPr>
            </w:pPr>
            <w:r w:rsidRPr="00BA1F09">
              <w:rPr>
                <w:rFonts w:ascii="Calibri" w:hAnsi="Calibri"/>
                <w:color w:val="000000"/>
                <w:sz w:val="22"/>
                <w:szCs w:val="22"/>
              </w:rPr>
              <w:t> </w:t>
            </w:r>
          </w:p>
        </w:tc>
      </w:tr>
      <w:tr w:rsidR="00BA1F09" w:rsidRPr="00BA1F09" w:rsidTr="00BA1F09">
        <w:trPr>
          <w:trHeight w:val="285"/>
        </w:trPr>
        <w:tc>
          <w:tcPr>
            <w:tcW w:w="1860" w:type="dxa"/>
            <w:gridSpan w:val="2"/>
            <w:vMerge/>
            <w:tcBorders>
              <w:top w:val="single" w:sz="4" w:space="0" w:color="auto"/>
              <w:left w:val="single" w:sz="4" w:space="0" w:color="auto"/>
              <w:bottom w:val="single" w:sz="4" w:space="0" w:color="auto"/>
              <w:right w:val="single" w:sz="4" w:space="0" w:color="auto"/>
            </w:tcBorders>
            <w:vAlign w:val="center"/>
            <w:hideMark/>
          </w:tcPr>
          <w:p w:rsidR="00BA1F09" w:rsidRPr="00BA1F09" w:rsidRDefault="00BA1F09" w:rsidP="00BA1F09">
            <w:pPr>
              <w:rPr>
                <w:rFonts w:ascii="Calibri" w:hAnsi="Calibri"/>
                <w:color w:val="000000"/>
                <w:sz w:val="22"/>
                <w:szCs w:val="22"/>
              </w:rPr>
            </w:pPr>
          </w:p>
        </w:tc>
        <w:tc>
          <w:tcPr>
            <w:tcW w:w="460" w:type="dxa"/>
            <w:vMerge/>
            <w:tcBorders>
              <w:top w:val="nil"/>
              <w:left w:val="single" w:sz="4" w:space="0" w:color="auto"/>
              <w:bottom w:val="single" w:sz="4" w:space="0" w:color="auto"/>
              <w:right w:val="single" w:sz="4" w:space="0" w:color="auto"/>
            </w:tcBorders>
            <w:vAlign w:val="center"/>
            <w:hideMark/>
          </w:tcPr>
          <w:p w:rsidR="00BA1F09" w:rsidRPr="00BA1F09" w:rsidRDefault="00BA1F09" w:rsidP="00BA1F09">
            <w:pPr>
              <w:rPr>
                <w:rFonts w:ascii="Calibri" w:hAnsi="Calibri"/>
                <w:color w:val="000000"/>
                <w:sz w:val="22"/>
                <w:szCs w:val="22"/>
              </w:rPr>
            </w:pPr>
          </w:p>
        </w:tc>
        <w:tc>
          <w:tcPr>
            <w:tcW w:w="460" w:type="dxa"/>
            <w:vMerge/>
            <w:tcBorders>
              <w:top w:val="nil"/>
              <w:left w:val="single" w:sz="4" w:space="0" w:color="auto"/>
              <w:bottom w:val="single" w:sz="4" w:space="0" w:color="auto"/>
              <w:right w:val="single" w:sz="4" w:space="0" w:color="auto"/>
            </w:tcBorders>
            <w:vAlign w:val="center"/>
            <w:hideMark/>
          </w:tcPr>
          <w:p w:rsidR="00BA1F09" w:rsidRPr="00BA1F09" w:rsidRDefault="00BA1F09" w:rsidP="00BA1F09">
            <w:pPr>
              <w:rPr>
                <w:rFonts w:ascii="Calibri" w:hAnsi="Calibri"/>
                <w:color w:val="000000"/>
                <w:sz w:val="22"/>
                <w:szCs w:val="22"/>
              </w:rPr>
            </w:pPr>
          </w:p>
        </w:tc>
        <w:tc>
          <w:tcPr>
            <w:tcW w:w="460" w:type="dxa"/>
            <w:vMerge/>
            <w:tcBorders>
              <w:top w:val="nil"/>
              <w:left w:val="single" w:sz="4" w:space="0" w:color="auto"/>
              <w:bottom w:val="single" w:sz="4" w:space="0" w:color="auto"/>
              <w:right w:val="single" w:sz="4" w:space="0" w:color="auto"/>
            </w:tcBorders>
            <w:vAlign w:val="center"/>
            <w:hideMark/>
          </w:tcPr>
          <w:p w:rsidR="00BA1F09" w:rsidRPr="00BA1F09" w:rsidRDefault="00BA1F09" w:rsidP="00BA1F09">
            <w:pPr>
              <w:rPr>
                <w:rFonts w:ascii="Calibri" w:hAnsi="Calibri"/>
                <w:color w:val="000000"/>
                <w:sz w:val="22"/>
                <w:szCs w:val="22"/>
              </w:rPr>
            </w:pPr>
          </w:p>
        </w:tc>
        <w:tc>
          <w:tcPr>
            <w:tcW w:w="460" w:type="dxa"/>
            <w:vMerge/>
            <w:tcBorders>
              <w:top w:val="nil"/>
              <w:left w:val="single" w:sz="4" w:space="0" w:color="auto"/>
              <w:bottom w:val="single" w:sz="4" w:space="0" w:color="auto"/>
              <w:right w:val="single" w:sz="4" w:space="0" w:color="auto"/>
            </w:tcBorders>
            <w:vAlign w:val="center"/>
            <w:hideMark/>
          </w:tcPr>
          <w:p w:rsidR="00BA1F09" w:rsidRPr="00BA1F09" w:rsidRDefault="00BA1F09" w:rsidP="00BA1F09">
            <w:pPr>
              <w:rPr>
                <w:rFonts w:ascii="Calibri" w:hAnsi="Calibri"/>
                <w:color w:val="000000"/>
                <w:sz w:val="22"/>
                <w:szCs w:val="22"/>
              </w:rPr>
            </w:pPr>
          </w:p>
        </w:tc>
        <w:tc>
          <w:tcPr>
            <w:tcW w:w="460" w:type="dxa"/>
            <w:vMerge/>
            <w:tcBorders>
              <w:top w:val="nil"/>
              <w:left w:val="single" w:sz="4" w:space="0" w:color="auto"/>
              <w:bottom w:val="single" w:sz="4" w:space="0" w:color="auto"/>
              <w:right w:val="single" w:sz="4" w:space="0" w:color="auto"/>
            </w:tcBorders>
            <w:vAlign w:val="center"/>
            <w:hideMark/>
          </w:tcPr>
          <w:p w:rsidR="00BA1F09" w:rsidRPr="00BA1F09" w:rsidRDefault="00BA1F09" w:rsidP="00BA1F09">
            <w:pPr>
              <w:rPr>
                <w:rFonts w:ascii="Calibri" w:hAnsi="Calibri"/>
                <w:color w:val="000000"/>
                <w:sz w:val="22"/>
                <w:szCs w:val="22"/>
              </w:rPr>
            </w:pPr>
          </w:p>
        </w:tc>
        <w:tc>
          <w:tcPr>
            <w:tcW w:w="460" w:type="dxa"/>
            <w:vMerge/>
            <w:tcBorders>
              <w:top w:val="nil"/>
              <w:left w:val="single" w:sz="4" w:space="0" w:color="auto"/>
              <w:bottom w:val="single" w:sz="4" w:space="0" w:color="auto"/>
              <w:right w:val="single" w:sz="4" w:space="0" w:color="auto"/>
            </w:tcBorders>
            <w:vAlign w:val="center"/>
            <w:hideMark/>
          </w:tcPr>
          <w:p w:rsidR="00BA1F09" w:rsidRPr="00BA1F09" w:rsidRDefault="00BA1F09" w:rsidP="00BA1F09">
            <w:pPr>
              <w:rPr>
                <w:rFonts w:ascii="Calibri" w:hAnsi="Calibri"/>
                <w:color w:val="000000"/>
                <w:sz w:val="22"/>
                <w:szCs w:val="22"/>
              </w:rPr>
            </w:pPr>
          </w:p>
        </w:tc>
        <w:tc>
          <w:tcPr>
            <w:tcW w:w="460" w:type="dxa"/>
            <w:vMerge/>
            <w:tcBorders>
              <w:top w:val="nil"/>
              <w:left w:val="single" w:sz="4" w:space="0" w:color="auto"/>
              <w:bottom w:val="single" w:sz="4" w:space="0" w:color="auto"/>
              <w:right w:val="single" w:sz="4" w:space="0" w:color="auto"/>
            </w:tcBorders>
            <w:vAlign w:val="center"/>
            <w:hideMark/>
          </w:tcPr>
          <w:p w:rsidR="00BA1F09" w:rsidRPr="00BA1F09" w:rsidRDefault="00BA1F09" w:rsidP="00BA1F09">
            <w:pPr>
              <w:rPr>
                <w:rFonts w:ascii="Calibri" w:hAnsi="Calibri"/>
                <w:color w:val="000000"/>
                <w:sz w:val="22"/>
                <w:szCs w:val="22"/>
              </w:rPr>
            </w:pPr>
          </w:p>
        </w:tc>
        <w:tc>
          <w:tcPr>
            <w:tcW w:w="460" w:type="dxa"/>
            <w:vMerge/>
            <w:tcBorders>
              <w:top w:val="nil"/>
              <w:left w:val="single" w:sz="4" w:space="0" w:color="auto"/>
              <w:bottom w:val="single" w:sz="4" w:space="0" w:color="auto"/>
              <w:right w:val="single" w:sz="4" w:space="0" w:color="auto"/>
            </w:tcBorders>
            <w:vAlign w:val="center"/>
            <w:hideMark/>
          </w:tcPr>
          <w:p w:rsidR="00BA1F09" w:rsidRPr="00BA1F09" w:rsidRDefault="00BA1F09" w:rsidP="00BA1F09">
            <w:pPr>
              <w:rPr>
                <w:rFonts w:ascii="Calibri" w:hAnsi="Calibri"/>
                <w:color w:val="000000"/>
                <w:sz w:val="22"/>
                <w:szCs w:val="22"/>
              </w:rPr>
            </w:pPr>
          </w:p>
        </w:tc>
        <w:tc>
          <w:tcPr>
            <w:tcW w:w="302" w:type="dxa"/>
            <w:vMerge/>
            <w:tcBorders>
              <w:top w:val="nil"/>
              <w:left w:val="single" w:sz="4" w:space="0" w:color="auto"/>
              <w:bottom w:val="single" w:sz="4" w:space="0" w:color="auto"/>
              <w:right w:val="single" w:sz="4" w:space="0" w:color="auto"/>
            </w:tcBorders>
            <w:vAlign w:val="center"/>
            <w:hideMark/>
          </w:tcPr>
          <w:p w:rsidR="00BA1F09" w:rsidRPr="00BA1F09" w:rsidRDefault="00BA1F09" w:rsidP="00BA1F09">
            <w:pPr>
              <w:rPr>
                <w:rFonts w:ascii="Calibri" w:hAnsi="Calibri"/>
                <w:color w:val="000000"/>
                <w:sz w:val="22"/>
                <w:szCs w:val="22"/>
              </w:rPr>
            </w:pPr>
          </w:p>
        </w:tc>
        <w:tc>
          <w:tcPr>
            <w:tcW w:w="539" w:type="dxa"/>
            <w:vMerge/>
            <w:tcBorders>
              <w:top w:val="nil"/>
              <w:left w:val="single" w:sz="4" w:space="0" w:color="auto"/>
              <w:bottom w:val="single" w:sz="4" w:space="0" w:color="auto"/>
              <w:right w:val="single" w:sz="4" w:space="0" w:color="auto"/>
            </w:tcBorders>
            <w:vAlign w:val="center"/>
            <w:hideMark/>
          </w:tcPr>
          <w:p w:rsidR="00BA1F09" w:rsidRPr="00BA1F09" w:rsidRDefault="00BA1F09" w:rsidP="00BA1F09">
            <w:pPr>
              <w:rPr>
                <w:rFonts w:ascii="Calibri" w:hAnsi="Calibri"/>
                <w:color w:val="000000"/>
                <w:sz w:val="22"/>
                <w:szCs w:val="22"/>
              </w:rPr>
            </w:pPr>
          </w:p>
        </w:tc>
        <w:tc>
          <w:tcPr>
            <w:tcW w:w="539" w:type="dxa"/>
            <w:vMerge/>
            <w:tcBorders>
              <w:top w:val="nil"/>
              <w:left w:val="single" w:sz="4" w:space="0" w:color="auto"/>
              <w:bottom w:val="single" w:sz="4" w:space="0" w:color="auto"/>
              <w:right w:val="single" w:sz="4" w:space="0" w:color="auto"/>
            </w:tcBorders>
            <w:vAlign w:val="center"/>
            <w:hideMark/>
          </w:tcPr>
          <w:p w:rsidR="00BA1F09" w:rsidRPr="00BA1F09" w:rsidRDefault="00BA1F09" w:rsidP="00BA1F09">
            <w:pPr>
              <w:rPr>
                <w:rFonts w:ascii="Calibri" w:hAnsi="Calibri"/>
                <w:color w:val="000000"/>
                <w:sz w:val="22"/>
                <w:szCs w:val="22"/>
              </w:rPr>
            </w:pPr>
          </w:p>
        </w:tc>
        <w:tc>
          <w:tcPr>
            <w:tcW w:w="473" w:type="dxa"/>
            <w:vMerge/>
            <w:tcBorders>
              <w:top w:val="nil"/>
              <w:left w:val="single" w:sz="4" w:space="0" w:color="auto"/>
              <w:bottom w:val="single" w:sz="4" w:space="0" w:color="auto"/>
              <w:right w:val="single" w:sz="4" w:space="0" w:color="auto"/>
            </w:tcBorders>
            <w:vAlign w:val="center"/>
            <w:hideMark/>
          </w:tcPr>
          <w:p w:rsidR="00BA1F09" w:rsidRPr="00BA1F09" w:rsidRDefault="00BA1F09" w:rsidP="00BA1F09">
            <w:pPr>
              <w:rPr>
                <w:rFonts w:ascii="Calibri" w:hAnsi="Calibri"/>
                <w:color w:val="000000"/>
                <w:sz w:val="22"/>
                <w:szCs w:val="22"/>
              </w:rPr>
            </w:pPr>
          </w:p>
        </w:tc>
        <w:tc>
          <w:tcPr>
            <w:tcW w:w="473" w:type="dxa"/>
            <w:vMerge/>
            <w:tcBorders>
              <w:top w:val="nil"/>
              <w:left w:val="single" w:sz="4" w:space="0" w:color="auto"/>
              <w:bottom w:val="single" w:sz="4" w:space="0" w:color="auto"/>
              <w:right w:val="single" w:sz="4" w:space="0" w:color="auto"/>
            </w:tcBorders>
            <w:vAlign w:val="center"/>
            <w:hideMark/>
          </w:tcPr>
          <w:p w:rsidR="00BA1F09" w:rsidRPr="00BA1F09" w:rsidRDefault="00BA1F09" w:rsidP="00BA1F09">
            <w:pPr>
              <w:rPr>
                <w:rFonts w:ascii="Calibri" w:hAnsi="Calibri"/>
                <w:color w:val="000000"/>
                <w:sz w:val="22"/>
                <w:szCs w:val="22"/>
              </w:rPr>
            </w:pPr>
          </w:p>
        </w:tc>
        <w:tc>
          <w:tcPr>
            <w:tcW w:w="460" w:type="dxa"/>
            <w:vMerge/>
            <w:tcBorders>
              <w:top w:val="nil"/>
              <w:left w:val="single" w:sz="4" w:space="0" w:color="auto"/>
              <w:bottom w:val="single" w:sz="4" w:space="0" w:color="auto"/>
              <w:right w:val="single" w:sz="4" w:space="0" w:color="auto"/>
            </w:tcBorders>
            <w:vAlign w:val="center"/>
            <w:hideMark/>
          </w:tcPr>
          <w:p w:rsidR="00BA1F09" w:rsidRPr="00BA1F09" w:rsidRDefault="00BA1F09" w:rsidP="00BA1F09">
            <w:pPr>
              <w:rPr>
                <w:rFonts w:ascii="Calibri" w:hAnsi="Calibri"/>
                <w:color w:val="000000"/>
                <w:sz w:val="22"/>
                <w:szCs w:val="22"/>
              </w:rPr>
            </w:pPr>
          </w:p>
        </w:tc>
        <w:tc>
          <w:tcPr>
            <w:tcW w:w="460" w:type="dxa"/>
            <w:vMerge/>
            <w:tcBorders>
              <w:top w:val="nil"/>
              <w:left w:val="single" w:sz="4" w:space="0" w:color="auto"/>
              <w:bottom w:val="single" w:sz="4" w:space="0" w:color="auto"/>
              <w:right w:val="single" w:sz="4" w:space="0" w:color="auto"/>
            </w:tcBorders>
            <w:vAlign w:val="center"/>
            <w:hideMark/>
          </w:tcPr>
          <w:p w:rsidR="00BA1F09" w:rsidRPr="00BA1F09" w:rsidRDefault="00BA1F09" w:rsidP="00BA1F09">
            <w:pPr>
              <w:rPr>
                <w:rFonts w:ascii="Calibri" w:hAnsi="Calibri"/>
                <w:color w:val="000000"/>
                <w:sz w:val="22"/>
                <w:szCs w:val="22"/>
              </w:rPr>
            </w:pPr>
          </w:p>
        </w:tc>
      </w:tr>
    </w:tbl>
    <w:p w:rsidR="00F852CE" w:rsidRPr="00FC6BEF" w:rsidRDefault="00F852CE">
      <w:pPr>
        <w:rPr>
          <w:color w:val="FF0000"/>
        </w:rPr>
      </w:pPr>
    </w:p>
    <w:p w:rsidR="00F852CE" w:rsidRDefault="00F852CE"/>
    <w:p w:rsidR="00F852CE" w:rsidRDefault="004E37DF">
      <w:pPr>
        <w:pStyle w:val="Heading2"/>
      </w:pPr>
      <w:bookmarkStart w:id="15" w:name="_Toc444704268"/>
      <w:r>
        <w:t>Success Criteria</w:t>
      </w:r>
      <w:bookmarkEnd w:id="15"/>
    </w:p>
    <w:p w:rsidR="00FC6BEF" w:rsidRDefault="00FC6BEF" w:rsidP="00FC6BEF">
      <w:pPr>
        <w:rPr>
          <w:rFonts w:ascii="Calibri" w:hAnsi="Calibri"/>
        </w:rPr>
      </w:pPr>
      <w:r>
        <w:t>The project will be considered a success if (1) the team delivers an operational prototype at the end of the semester with the features mentioned in the goal section above, and (2) 80% or more of the team members would be willing to work together on another software project in the future.</w:t>
      </w:r>
    </w:p>
    <w:p w:rsidR="00F852CE" w:rsidRDefault="00F852CE"/>
    <w:p w:rsidR="00F852CE" w:rsidRDefault="004E37DF">
      <w:pPr>
        <w:pStyle w:val="Heading2"/>
      </w:pPr>
      <w:bookmarkStart w:id="16" w:name="_Toc444704269"/>
      <w:bookmarkEnd w:id="8"/>
      <w:bookmarkEnd w:id="9"/>
      <w:r>
        <w:t>Definitions</w:t>
      </w:r>
      <w:bookmarkEnd w:id="16"/>
    </w:p>
    <w:p w:rsidR="00FC6BEF" w:rsidRDefault="00FC6BEF" w:rsidP="00FC6BEF"/>
    <w:tbl>
      <w:tblPr>
        <w:tblW w:w="0" w:type="auto"/>
        <w:tblInd w:w="55" w:type="dxa"/>
        <w:tblLayout w:type="fixed"/>
        <w:tblCellMar>
          <w:top w:w="55" w:type="dxa"/>
          <w:left w:w="55" w:type="dxa"/>
          <w:bottom w:w="55" w:type="dxa"/>
          <w:right w:w="55" w:type="dxa"/>
        </w:tblCellMar>
        <w:tblLook w:val="0000"/>
      </w:tblPr>
      <w:tblGrid>
        <w:gridCol w:w="4320"/>
        <w:gridCol w:w="4326"/>
      </w:tblGrid>
      <w:tr w:rsidR="00FC6BEF" w:rsidTr="000267E7">
        <w:tc>
          <w:tcPr>
            <w:tcW w:w="4320" w:type="dxa"/>
            <w:tcBorders>
              <w:top w:val="single" w:sz="1" w:space="0" w:color="000000"/>
              <w:left w:val="single" w:sz="1" w:space="0" w:color="000000"/>
              <w:bottom w:val="single" w:sz="1" w:space="0" w:color="000000"/>
            </w:tcBorders>
            <w:shd w:val="clear" w:color="auto" w:fill="auto"/>
          </w:tcPr>
          <w:p w:rsidR="00FC6BEF" w:rsidRDefault="00FC6BEF" w:rsidP="000267E7">
            <w:pPr>
              <w:snapToGrid w:val="0"/>
              <w:spacing w:before="40"/>
              <w:ind w:left="450" w:hanging="450"/>
              <w:jc w:val="center"/>
              <w:rPr>
                <w:rFonts w:ascii="Calibri" w:hAnsi="Calibri"/>
                <w:b/>
                <w:bCs/>
                <w:sz w:val="32"/>
                <w:szCs w:val="32"/>
              </w:rPr>
            </w:pPr>
            <w:r>
              <w:rPr>
                <w:rFonts w:ascii="Calibri" w:hAnsi="Calibri"/>
                <w:b/>
                <w:bCs/>
                <w:sz w:val="32"/>
                <w:szCs w:val="32"/>
              </w:rPr>
              <w:t>Term</w:t>
            </w:r>
          </w:p>
        </w:tc>
        <w:tc>
          <w:tcPr>
            <w:tcW w:w="4326" w:type="dxa"/>
            <w:tcBorders>
              <w:top w:val="single" w:sz="1" w:space="0" w:color="000000"/>
              <w:left w:val="single" w:sz="1" w:space="0" w:color="000000"/>
              <w:bottom w:val="single" w:sz="1" w:space="0" w:color="000000"/>
              <w:right w:val="single" w:sz="1" w:space="0" w:color="000000"/>
            </w:tcBorders>
            <w:shd w:val="clear" w:color="auto" w:fill="auto"/>
          </w:tcPr>
          <w:p w:rsidR="00FC6BEF" w:rsidRDefault="00FC6BEF" w:rsidP="000267E7">
            <w:pPr>
              <w:pStyle w:val="TableContents"/>
              <w:snapToGrid w:val="0"/>
              <w:jc w:val="center"/>
              <w:rPr>
                <w:rFonts w:ascii="Calibri" w:hAnsi="Calibri"/>
                <w:b/>
                <w:bCs/>
                <w:sz w:val="32"/>
                <w:szCs w:val="32"/>
              </w:rPr>
            </w:pPr>
            <w:r>
              <w:rPr>
                <w:rFonts w:ascii="Calibri" w:hAnsi="Calibri"/>
                <w:b/>
                <w:bCs/>
                <w:sz w:val="32"/>
                <w:szCs w:val="32"/>
              </w:rPr>
              <w:t>Definition</w:t>
            </w:r>
          </w:p>
        </w:tc>
      </w:tr>
      <w:tr w:rsidR="00FC6BEF" w:rsidTr="000267E7">
        <w:tc>
          <w:tcPr>
            <w:tcW w:w="4320" w:type="dxa"/>
            <w:tcBorders>
              <w:left w:val="single" w:sz="1" w:space="0" w:color="000000"/>
              <w:bottom w:val="single" w:sz="1" w:space="0" w:color="000000"/>
            </w:tcBorders>
            <w:shd w:val="clear" w:color="auto" w:fill="auto"/>
          </w:tcPr>
          <w:p w:rsidR="00FC6BEF" w:rsidRDefault="00FC6BEF" w:rsidP="000267E7">
            <w:pPr>
              <w:snapToGrid w:val="0"/>
              <w:spacing w:before="40"/>
              <w:ind w:left="450" w:hanging="450"/>
              <w:rPr>
                <w:rFonts w:ascii="Calibri" w:hAnsi="Calibri"/>
                <w:b/>
                <w:bCs/>
              </w:rPr>
            </w:pPr>
            <w:r>
              <w:rPr>
                <w:rFonts w:ascii="Calibri" w:hAnsi="Calibri"/>
                <w:b/>
                <w:bCs/>
              </w:rPr>
              <w:t>Actor</w:t>
            </w:r>
          </w:p>
          <w:p w:rsidR="00FC6BEF" w:rsidRDefault="00FC6BEF" w:rsidP="000267E7">
            <w:pPr>
              <w:pStyle w:val="TableContents"/>
              <w:rPr>
                <w:rFonts w:ascii="Calibri" w:hAnsi="Calibri"/>
              </w:rPr>
            </w:pPr>
          </w:p>
        </w:tc>
        <w:tc>
          <w:tcPr>
            <w:tcW w:w="4326" w:type="dxa"/>
            <w:tcBorders>
              <w:left w:val="single" w:sz="1" w:space="0" w:color="000000"/>
              <w:bottom w:val="single" w:sz="1" w:space="0" w:color="000000"/>
              <w:right w:val="single" w:sz="1" w:space="0" w:color="000000"/>
            </w:tcBorders>
            <w:shd w:val="clear" w:color="auto" w:fill="auto"/>
          </w:tcPr>
          <w:p w:rsidR="00FC6BEF" w:rsidRDefault="00FC6BEF" w:rsidP="000267E7">
            <w:pPr>
              <w:snapToGrid w:val="0"/>
              <w:spacing w:before="40"/>
              <w:rPr>
                <w:rFonts w:ascii="Calibri" w:hAnsi="Calibri"/>
              </w:rPr>
            </w:pPr>
            <w:r>
              <w:rPr>
                <w:rFonts w:ascii="Calibri" w:hAnsi="Calibri"/>
              </w:rPr>
              <w:t>user or other software system that receives value from a user case.</w:t>
            </w:r>
          </w:p>
        </w:tc>
      </w:tr>
      <w:tr w:rsidR="00FC6BEF" w:rsidTr="000267E7">
        <w:tc>
          <w:tcPr>
            <w:tcW w:w="4320" w:type="dxa"/>
            <w:tcBorders>
              <w:left w:val="single" w:sz="1" w:space="0" w:color="000000"/>
              <w:bottom w:val="single" w:sz="1" w:space="0" w:color="000000"/>
            </w:tcBorders>
            <w:shd w:val="clear" w:color="auto" w:fill="auto"/>
          </w:tcPr>
          <w:p w:rsidR="00FC6BEF" w:rsidRDefault="00FC6BEF" w:rsidP="000267E7">
            <w:pPr>
              <w:snapToGrid w:val="0"/>
              <w:spacing w:before="40"/>
              <w:rPr>
                <w:rFonts w:ascii="Calibri" w:hAnsi="Calibri"/>
                <w:b/>
                <w:bCs/>
              </w:rPr>
            </w:pPr>
            <w:proofErr w:type="spellStart"/>
            <w:r>
              <w:rPr>
                <w:rFonts w:ascii="Calibri" w:hAnsi="Calibri"/>
                <w:b/>
                <w:bCs/>
              </w:rPr>
              <w:t>Baselined</w:t>
            </w:r>
            <w:proofErr w:type="spellEnd"/>
          </w:p>
        </w:tc>
        <w:tc>
          <w:tcPr>
            <w:tcW w:w="4326" w:type="dxa"/>
            <w:tcBorders>
              <w:left w:val="single" w:sz="1" w:space="0" w:color="000000"/>
              <w:bottom w:val="single" w:sz="1" w:space="0" w:color="000000"/>
              <w:right w:val="single" w:sz="1" w:space="0" w:color="000000"/>
            </w:tcBorders>
            <w:shd w:val="clear" w:color="auto" w:fill="auto"/>
          </w:tcPr>
          <w:p w:rsidR="00FC6BEF" w:rsidRDefault="00FC6BEF" w:rsidP="000267E7">
            <w:pPr>
              <w:snapToGrid w:val="0"/>
              <w:spacing w:before="40"/>
              <w:rPr>
                <w:rFonts w:ascii="Calibri" w:hAnsi="Calibri"/>
              </w:rPr>
            </w:pPr>
            <w:r>
              <w:rPr>
                <w:rFonts w:ascii="Calibri" w:hAnsi="Calibri"/>
              </w:rPr>
              <w:t>the work product has undergone a formal review and can only be changed through the prescribed change control procedures</w:t>
            </w:r>
          </w:p>
        </w:tc>
      </w:tr>
      <w:tr w:rsidR="00FC6BEF" w:rsidTr="000267E7">
        <w:tc>
          <w:tcPr>
            <w:tcW w:w="4320" w:type="dxa"/>
            <w:tcBorders>
              <w:left w:val="single" w:sz="1" w:space="0" w:color="000000"/>
              <w:bottom w:val="single" w:sz="1" w:space="0" w:color="000000"/>
            </w:tcBorders>
            <w:shd w:val="clear" w:color="auto" w:fill="auto"/>
          </w:tcPr>
          <w:p w:rsidR="00FC6BEF" w:rsidRDefault="00FC6BEF" w:rsidP="000267E7">
            <w:pPr>
              <w:pStyle w:val="BodyTextIndent2"/>
              <w:snapToGrid w:val="0"/>
              <w:spacing w:before="40"/>
              <w:ind w:left="0"/>
              <w:rPr>
                <w:rFonts w:ascii="Calibri" w:hAnsi="Calibri"/>
                <w:b/>
                <w:bCs/>
              </w:rPr>
            </w:pPr>
            <w:r>
              <w:rPr>
                <w:rFonts w:ascii="Calibri" w:hAnsi="Calibri"/>
                <w:b/>
                <w:bCs/>
              </w:rPr>
              <w:t>Client or Customer</w:t>
            </w:r>
          </w:p>
        </w:tc>
        <w:tc>
          <w:tcPr>
            <w:tcW w:w="4326" w:type="dxa"/>
            <w:tcBorders>
              <w:left w:val="single" w:sz="1" w:space="0" w:color="000000"/>
              <w:bottom w:val="single" w:sz="1" w:space="0" w:color="000000"/>
              <w:right w:val="single" w:sz="1" w:space="0" w:color="000000"/>
            </w:tcBorders>
            <w:shd w:val="clear" w:color="auto" w:fill="auto"/>
          </w:tcPr>
          <w:p w:rsidR="00FC6BEF" w:rsidRDefault="00FC6BEF" w:rsidP="000267E7">
            <w:pPr>
              <w:pStyle w:val="BodyTextIndent2"/>
              <w:snapToGrid w:val="0"/>
              <w:ind w:left="0"/>
              <w:rPr>
                <w:rFonts w:ascii="Calibri" w:hAnsi="Calibri"/>
              </w:rPr>
            </w:pPr>
            <w:r>
              <w:rPr>
                <w:rFonts w:ascii="Calibri" w:hAnsi="Calibri"/>
              </w:rPr>
              <w:t xml:space="preserve">the person or organization for which this </w:t>
            </w:r>
            <w:proofErr w:type="spellStart"/>
            <w:r>
              <w:rPr>
                <w:rFonts w:ascii="Calibri" w:hAnsi="Calibri"/>
              </w:rPr>
              <w:t>Roo</w:t>
            </w:r>
            <w:proofErr w:type="spellEnd"/>
            <w:r>
              <w:rPr>
                <w:rFonts w:ascii="Calibri" w:hAnsi="Calibri"/>
              </w:rPr>
              <w:t xml:space="preserve"> Balance application is being built.</w:t>
            </w:r>
          </w:p>
        </w:tc>
      </w:tr>
      <w:tr w:rsidR="00FC6BEF" w:rsidTr="000267E7">
        <w:tc>
          <w:tcPr>
            <w:tcW w:w="4320" w:type="dxa"/>
            <w:tcBorders>
              <w:left w:val="single" w:sz="1" w:space="0" w:color="000000"/>
              <w:bottom w:val="single" w:sz="1" w:space="0" w:color="000000"/>
            </w:tcBorders>
            <w:shd w:val="clear" w:color="auto" w:fill="auto"/>
          </w:tcPr>
          <w:p w:rsidR="00FC6BEF" w:rsidRDefault="00FC6BEF" w:rsidP="000267E7">
            <w:pPr>
              <w:snapToGrid w:val="0"/>
              <w:spacing w:before="40"/>
              <w:ind w:left="450" w:hanging="450"/>
              <w:rPr>
                <w:rFonts w:ascii="Calibri" w:hAnsi="Calibri"/>
                <w:b/>
                <w:bCs/>
              </w:rPr>
            </w:pPr>
            <w:r>
              <w:rPr>
                <w:rFonts w:ascii="Calibri" w:hAnsi="Calibri"/>
                <w:b/>
                <w:bCs/>
              </w:rPr>
              <w:t>Developer</w:t>
            </w:r>
          </w:p>
        </w:tc>
        <w:tc>
          <w:tcPr>
            <w:tcW w:w="4326" w:type="dxa"/>
            <w:tcBorders>
              <w:left w:val="single" w:sz="1" w:space="0" w:color="000000"/>
              <w:bottom w:val="single" w:sz="1" w:space="0" w:color="000000"/>
              <w:right w:val="single" w:sz="1" w:space="0" w:color="000000"/>
            </w:tcBorders>
            <w:shd w:val="clear" w:color="auto" w:fill="auto"/>
          </w:tcPr>
          <w:p w:rsidR="00FC6BEF" w:rsidRDefault="00FC6BEF" w:rsidP="000267E7">
            <w:pPr>
              <w:snapToGrid w:val="0"/>
              <w:spacing w:before="40"/>
              <w:rPr>
                <w:rFonts w:ascii="Calibri" w:hAnsi="Calibri"/>
              </w:rPr>
            </w:pPr>
            <w:r>
              <w:rPr>
                <w:rFonts w:ascii="Calibri" w:hAnsi="Calibri"/>
              </w:rPr>
              <w:t xml:space="preserve">the person or organization developing the system, also sometimes called the </w:t>
            </w:r>
            <w:r>
              <w:rPr>
                <w:rFonts w:ascii="Calibri" w:hAnsi="Calibri"/>
              </w:rPr>
              <w:lastRenderedPageBreak/>
              <w:t>supplier.</w:t>
            </w:r>
          </w:p>
        </w:tc>
      </w:tr>
      <w:tr w:rsidR="00FC6BEF" w:rsidTr="000267E7">
        <w:tc>
          <w:tcPr>
            <w:tcW w:w="4320" w:type="dxa"/>
            <w:tcBorders>
              <w:left w:val="single" w:sz="1" w:space="0" w:color="000000"/>
              <w:bottom w:val="single" w:sz="1" w:space="0" w:color="000000"/>
            </w:tcBorders>
            <w:shd w:val="clear" w:color="auto" w:fill="auto"/>
          </w:tcPr>
          <w:p w:rsidR="00FC6BEF" w:rsidRDefault="00FC6BEF" w:rsidP="000267E7">
            <w:pPr>
              <w:snapToGrid w:val="0"/>
              <w:spacing w:before="40"/>
              <w:ind w:left="450" w:hanging="450"/>
              <w:rPr>
                <w:rFonts w:ascii="Calibri" w:hAnsi="Calibri"/>
                <w:b/>
                <w:bCs/>
              </w:rPr>
            </w:pPr>
            <w:r>
              <w:rPr>
                <w:rFonts w:ascii="Calibri" w:hAnsi="Calibri"/>
                <w:b/>
                <w:bCs/>
              </w:rPr>
              <w:lastRenderedPageBreak/>
              <w:t xml:space="preserve">Project </w:t>
            </w:r>
          </w:p>
        </w:tc>
        <w:tc>
          <w:tcPr>
            <w:tcW w:w="4326" w:type="dxa"/>
            <w:tcBorders>
              <w:left w:val="single" w:sz="1" w:space="0" w:color="000000"/>
              <w:bottom w:val="single" w:sz="1" w:space="0" w:color="000000"/>
              <w:right w:val="single" w:sz="1" w:space="0" w:color="000000"/>
            </w:tcBorders>
            <w:shd w:val="clear" w:color="auto" w:fill="auto"/>
          </w:tcPr>
          <w:p w:rsidR="00FC6BEF" w:rsidRDefault="00FC6BEF" w:rsidP="000267E7">
            <w:pPr>
              <w:snapToGrid w:val="0"/>
              <w:spacing w:before="40"/>
              <w:rPr>
                <w:rFonts w:ascii="Calibri" w:hAnsi="Calibri"/>
                <w:b/>
                <w:bCs/>
              </w:rPr>
            </w:pPr>
            <w:r>
              <w:rPr>
                <w:rFonts w:ascii="Calibri" w:hAnsi="Calibri"/>
              </w:rPr>
              <w:t xml:space="preserve">activities that will lead to the production of the </w:t>
            </w:r>
            <w:proofErr w:type="spellStart"/>
            <w:r>
              <w:rPr>
                <w:rFonts w:ascii="Calibri" w:hAnsi="Calibri"/>
              </w:rPr>
              <w:t>Roo</w:t>
            </w:r>
            <w:proofErr w:type="spellEnd"/>
            <w:r>
              <w:rPr>
                <w:rFonts w:ascii="Calibri" w:hAnsi="Calibri"/>
              </w:rPr>
              <w:t xml:space="preserve"> Balance application.</w:t>
            </w:r>
            <w:r>
              <w:rPr>
                <w:rFonts w:ascii="Calibri" w:hAnsi="Calibri"/>
                <w:b/>
                <w:bCs/>
              </w:rPr>
              <w:tab/>
            </w:r>
          </w:p>
        </w:tc>
      </w:tr>
      <w:tr w:rsidR="00FC6BEF" w:rsidTr="000267E7">
        <w:tc>
          <w:tcPr>
            <w:tcW w:w="4320" w:type="dxa"/>
            <w:tcBorders>
              <w:left w:val="single" w:sz="1" w:space="0" w:color="000000"/>
              <w:bottom w:val="single" w:sz="1" w:space="0" w:color="000000"/>
            </w:tcBorders>
            <w:shd w:val="clear" w:color="auto" w:fill="auto"/>
          </w:tcPr>
          <w:p w:rsidR="00FC6BEF" w:rsidRDefault="00FC6BEF" w:rsidP="000267E7">
            <w:pPr>
              <w:snapToGrid w:val="0"/>
              <w:spacing w:before="40"/>
              <w:ind w:left="450" w:hanging="450"/>
              <w:rPr>
                <w:rFonts w:ascii="Calibri" w:hAnsi="Calibri"/>
                <w:b/>
                <w:bCs/>
              </w:rPr>
            </w:pPr>
            <w:r>
              <w:rPr>
                <w:rFonts w:ascii="Calibri" w:hAnsi="Calibri"/>
                <w:b/>
                <w:bCs/>
              </w:rPr>
              <w:t>ACH Case Tracking</w:t>
            </w:r>
          </w:p>
        </w:tc>
        <w:tc>
          <w:tcPr>
            <w:tcW w:w="4326" w:type="dxa"/>
            <w:tcBorders>
              <w:left w:val="single" w:sz="1" w:space="0" w:color="000000"/>
              <w:bottom w:val="single" w:sz="1" w:space="0" w:color="000000"/>
              <w:right w:val="single" w:sz="1" w:space="0" w:color="000000"/>
            </w:tcBorders>
            <w:shd w:val="clear" w:color="auto" w:fill="auto"/>
          </w:tcPr>
          <w:p w:rsidR="00FC6BEF" w:rsidRDefault="00FC6BEF" w:rsidP="000267E7">
            <w:pPr>
              <w:snapToGrid w:val="0"/>
              <w:spacing w:before="40"/>
              <w:rPr>
                <w:rFonts w:ascii="Calibri" w:hAnsi="Calibri"/>
              </w:rPr>
            </w:pPr>
            <w:r>
              <w:rPr>
                <w:rFonts w:ascii="Calibri" w:hAnsi="Calibri"/>
              </w:rPr>
              <w:t>the product that is being described here; the software system specified in this document.</w:t>
            </w:r>
          </w:p>
        </w:tc>
      </w:tr>
      <w:tr w:rsidR="00FC6BEF" w:rsidTr="000267E7">
        <w:tc>
          <w:tcPr>
            <w:tcW w:w="4320" w:type="dxa"/>
            <w:tcBorders>
              <w:left w:val="single" w:sz="1" w:space="0" w:color="000000"/>
              <w:bottom w:val="single" w:sz="1" w:space="0" w:color="000000"/>
            </w:tcBorders>
            <w:shd w:val="clear" w:color="auto" w:fill="auto"/>
          </w:tcPr>
          <w:p w:rsidR="00FC6BEF" w:rsidRDefault="00FC6BEF" w:rsidP="000267E7">
            <w:pPr>
              <w:snapToGrid w:val="0"/>
              <w:spacing w:before="40"/>
              <w:ind w:left="450" w:hanging="450"/>
              <w:rPr>
                <w:rFonts w:ascii="Calibri" w:hAnsi="Calibri"/>
                <w:b/>
                <w:bCs/>
              </w:rPr>
            </w:pPr>
            <w:r>
              <w:rPr>
                <w:rFonts w:ascii="Calibri" w:hAnsi="Calibri"/>
                <w:b/>
                <w:bCs/>
              </w:rPr>
              <w:t>Scenario</w:t>
            </w:r>
          </w:p>
        </w:tc>
        <w:tc>
          <w:tcPr>
            <w:tcW w:w="4326" w:type="dxa"/>
            <w:tcBorders>
              <w:left w:val="single" w:sz="1" w:space="0" w:color="000000"/>
              <w:bottom w:val="single" w:sz="1" w:space="0" w:color="000000"/>
              <w:right w:val="single" w:sz="1" w:space="0" w:color="000000"/>
            </w:tcBorders>
            <w:shd w:val="clear" w:color="auto" w:fill="auto"/>
          </w:tcPr>
          <w:p w:rsidR="00FC6BEF" w:rsidRDefault="00FC6BEF" w:rsidP="000267E7">
            <w:pPr>
              <w:snapToGrid w:val="0"/>
              <w:spacing w:before="40"/>
              <w:ind w:left="450" w:hanging="450"/>
              <w:rPr>
                <w:rFonts w:ascii="Calibri" w:hAnsi="Calibri"/>
              </w:rPr>
            </w:pPr>
            <w:r>
              <w:rPr>
                <w:rFonts w:ascii="Calibri" w:hAnsi="Calibri"/>
              </w:rPr>
              <w:t>one path through a user case</w:t>
            </w:r>
          </w:p>
        </w:tc>
      </w:tr>
      <w:tr w:rsidR="00FC6BEF" w:rsidTr="000267E7">
        <w:tc>
          <w:tcPr>
            <w:tcW w:w="4320" w:type="dxa"/>
            <w:tcBorders>
              <w:left w:val="single" w:sz="1" w:space="0" w:color="000000"/>
              <w:bottom w:val="single" w:sz="1" w:space="0" w:color="000000"/>
            </w:tcBorders>
            <w:shd w:val="clear" w:color="auto" w:fill="auto"/>
          </w:tcPr>
          <w:p w:rsidR="00FC6BEF" w:rsidRDefault="00FC6BEF" w:rsidP="000267E7">
            <w:pPr>
              <w:snapToGrid w:val="0"/>
              <w:spacing w:before="40"/>
              <w:ind w:left="450" w:hanging="450"/>
              <w:rPr>
                <w:rFonts w:ascii="Calibri" w:hAnsi="Calibri"/>
                <w:b/>
                <w:bCs/>
              </w:rPr>
            </w:pPr>
            <w:r>
              <w:rPr>
                <w:rFonts w:ascii="Calibri" w:hAnsi="Calibri"/>
                <w:b/>
                <w:bCs/>
              </w:rPr>
              <w:t>Stakeholder</w:t>
            </w:r>
          </w:p>
        </w:tc>
        <w:tc>
          <w:tcPr>
            <w:tcW w:w="4326" w:type="dxa"/>
            <w:tcBorders>
              <w:left w:val="single" w:sz="1" w:space="0" w:color="000000"/>
              <w:bottom w:val="single" w:sz="1" w:space="0" w:color="000000"/>
              <w:right w:val="single" w:sz="1" w:space="0" w:color="000000"/>
            </w:tcBorders>
            <w:shd w:val="clear" w:color="auto" w:fill="auto"/>
          </w:tcPr>
          <w:p w:rsidR="00FC6BEF" w:rsidRDefault="00FC6BEF" w:rsidP="000267E7">
            <w:pPr>
              <w:snapToGrid w:val="0"/>
              <w:spacing w:before="40"/>
              <w:rPr>
                <w:rFonts w:ascii="Calibri" w:hAnsi="Calibri"/>
              </w:rPr>
            </w:pPr>
            <w:r>
              <w:rPr>
                <w:rFonts w:ascii="Calibri" w:hAnsi="Calibri"/>
              </w:rPr>
              <w:t>anyone with an interest in the project and its outcomes. This includes clients, customers, users, developers, testers, managers and executives.</w:t>
            </w:r>
          </w:p>
        </w:tc>
      </w:tr>
      <w:tr w:rsidR="00FC6BEF" w:rsidTr="000267E7">
        <w:tc>
          <w:tcPr>
            <w:tcW w:w="4320" w:type="dxa"/>
            <w:tcBorders>
              <w:left w:val="single" w:sz="1" w:space="0" w:color="000000"/>
              <w:bottom w:val="single" w:sz="1" w:space="0" w:color="000000"/>
            </w:tcBorders>
            <w:shd w:val="clear" w:color="auto" w:fill="auto"/>
          </w:tcPr>
          <w:p w:rsidR="00FC6BEF" w:rsidRDefault="00FC6BEF" w:rsidP="000267E7">
            <w:pPr>
              <w:snapToGrid w:val="0"/>
              <w:spacing w:before="40"/>
              <w:ind w:left="450" w:hanging="450"/>
              <w:rPr>
                <w:rFonts w:ascii="Calibri" w:hAnsi="Calibri"/>
                <w:b/>
                <w:bCs/>
              </w:rPr>
            </w:pPr>
            <w:r>
              <w:rPr>
                <w:rFonts w:ascii="Calibri" w:hAnsi="Calibri"/>
                <w:b/>
                <w:bCs/>
              </w:rPr>
              <w:t>User</w:t>
            </w:r>
          </w:p>
        </w:tc>
        <w:tc>
          <w:tcPr>
            <w:tcW w:w="4326" w:type="dxa"/>
            <w:tcBorders>
              <w:left w:val="single" w:sz="1" w:space="0" w:color="000000"/>
              <w:bottom w:val="single" w:sz="1" w:space="0" w:color="000000"/>
              <w:right w:val="single" w:sz="1" w:space="0" w:color="000000"/>
            </w:tcBorders>
            <w:shd w:val="clear" w:color="auto" w:fill="auto"/>
          </w:tcPr>
          <w:p w:rsidR="00FC6BEF" w:rsidRDefault="00FC6BEF" w:rsidP="000267E7">
            <w:pPr>
              <w:snapToGrid w:val="0"/>
              <w:spacing w:before="40"/>
              <w:rPr>
                <w:rFonts w:ascii="Calibri" w:hAnsi="Calibri"/>
              </w:rPr>
            </w:pPr>
            <w:r>
              <w:rPr>
                <w:rFonts w:ascii="Calibri" w:hAnsi="Calibri"/>
              </w:rPr>
              <w:t xml:space="preserve">the person or persons who will actually interact with the </w:t>
            </w:r>
            <w:proofErr w:type="spellStart"/>
            <w:r>
              <w:rPr>
                <w:rFonts w:ascii="Calibri" w:hAnsi="Calibri"/>
              </w:rPr>
              <w:t>Roo</w:t>
            </w:r>
            <w:proofErr w:type="spellEnd"/>
            <w:r>
              <w:rPr>
                <w:rFonts w:ascii="Calibri" w:hAnsi="Calibri"/>
              </w:rPr>
              <w:t xml:space="preserve"> Balance application.</w:t>
            </w:r>
          </w:p>
        </w:tc>
      </w:tr>
      <w:tr w:rsidR="00FC6BEF" w:rsidTr="000267E7">
        <w:tc>
          <w:tcPr>
            <w:tcW w:w="4320" w:type="dxa"/>
            <w:tcBorders>
              <w:left w:val="single" w:sz="1" w:space="0" w:color="000000"/>
              <w:bottom w:val="single" w:sz="1" w:space="0" w:color="000000"/>
            </w:tcBorders>
            <w:shd w:val="clear" w:color="auto" w:fill="auto"/>
          </w:tcPr>
          <w:p w:rsidR="00FC6BEF" w:rsidRDefault="00FC6BEF" w:rsidP="000267E7">
            <w:pPr>
              <w:snapToGrid w:val="0"/>
              <w:spacing w:before="40"/>
              <w:ind w:left="450" w:hanging="450"/>
              <w:rPr>
                <w:rFonts w:ascii="Calibri" w:hAnsi="Calibri"/>
                <w:b/>
                <w:bCs/>
              </w:rPr>
            </w:pPr>
            <w:r>
              <w:rPr>
                <w:rFonts w:ascii="Calibri" w:hAnsi="Calibri"/>
                <w:b/>
                <w:bCs/>
              </w:rPr>
              <w:t>Use case</w:t>
            </w:r>
          </w:p>
        </w:tc>
        <w:tc>
          <w:tcPr>
            <w:tcW w:w="4326" w:type="dxa"/>
            <w:tcBorders>
              <w:left w:val="single" w:sz="1" w:space="0" w:color="000000"/>
              <w:bottom w:val="single" w:sz="1" w:space="0" w:color="000000"/>
              <w:right w:val="single" w:sz="1" w:space="0" w:color="000000"/>
            </w:tcBorders>
            <w:shd w:val="clear" w:color="auto" w:fill="auto"/>
          </w:tcPr>
          <w:p w:rsidR="00FC6BEF" w:rsidRDefault="00FC6BEF" w:rsidP="000267E7">
            <w:pPr>
              <w:snapToGrid w:val="0"/>
              <w:spacing w:before="40"/>
              <w:rPr>
                <w:rFonts w:ascii="Calibri" w:hAnsi="Calibri"/>
              </w:rPr>
            </w:pPr>
            <w:r>
              <w:rPr>
                <w:rFonts w:ascii="Calibri" w:hAnsi="Calibri"/>
              </w:rPr>
              <w:t>describes a goal-oriented interaction between the system and an actor. A use case may define several variants called scenarios that result in different paths through the use case and usually different outcomes.</w:t>
            </w:r>
          </w:p>
        </w:tc>
      </w:tr>
    </w:tbl>
    <w:p w:rsidR="00FC6BEF" w:rsidRDefault="00FC6BEF">
      <w:pPr>
        <w:spacing w:before="40"/>
      </w:pPr>
    </w:p>
    <w:p w:rsidR="00FC6BEF" w:rsidRDefault="00FC6BEF">
      <w:pPr>
        <w:spacing w:before="40"/>
      </w:pPr>
    </w:p>
    <w:p w:rsidR="00F852CE" w:rsidRDefault="004E37DF">
      <w:pPr>
        <w:pStyle w:val="Heading2"/>
      </w:pPr>
      <w:bookmarkStart w:id="17" w:name="_Toc444704270"/>
      <w:r>
        <w:t>Evolution of the Project Plan</w:t>
      </w:r>
      <w:bookmarkEnd w:id="17"/>
    </w:p>
    <w:p w:rsidR="00F852CE" w:rsidRPr="00C43D7F" w:rsidRDefault="007F133D">
      <w:r w:rsidRPr="00C43D7F">
        <w:t>Changes to the project plan must be approved by the project manager and will appear in the change history of this document.</w:t>
      </w:r>
    </w:p>
    <w:p w:rsidR="00F852CE" w:rsidRPr="00C43D7F" w:rsidRDefault="004E37DF" w:rsidP="00C43D7F">
      <w:r w:rsidRPr="00C43D7F">
        <w:t xml:space="preserve">Before the start of an iteration, the project plan will be updated to </w:t>
      </w:r>
      <w:r w:rsidR="00C43D7F" w:rsidRPr="00C43D7F">
        <w:t>include a broad description of the</w:t>
      </w:r>
      <w:r w:rsidRPr="00C43D7F">
        <w:t xml:space="preserve"> tasks for the upcoming iteration. </w:t>
      </w:r>
      <w:r w:rsidR="00C43D7F" w:rsidRPr="00C43D7F">
        <w:t xml:space="preserve"> A record of the detailed task</w:t>
      </w:r>
      <w:r w:rsidR="006226F6">
        <w:t xml:space="preserve">s </w:t>
      </w:r>
      <w:r w:rsidR="00C43D7F" w:rsidRPr="00C43D7F">
        <w:t xml:space="preserve">will be kept on our </w:t>
      </w:r>
      <w:proofErr w:type="spellStart"/>
      <w:r w:rsidR="00C43D7F" w:rsidRPr="00C43D7F">
        <w:t>Trello</w:t>
      </w:r>
      <w:proofErr w:type="spellEnd"/>
      <w:r w:rsidR="00C43D7F" w:rsidRPr="00C43D7F">
        <w:t xml:space="preserve"> Board (https://trello.com/b/cKEJLQlU/scheduling).</w:t>
      </w:r>
    </w:p>
    <w:p w:rsidR="00F852CE" w:rsidRDefault="004E37DF" w:rsidP="00C43D7F">
      <w:r w:rsidRPr="00C43D7F">
        <w:t xml:space="preserve">Risk mitigation efforts will be evaluated at the start of each iteration. Severe risks will be analyzed and added to the project plan as soon as they materialize. </w:t>
      </w:r>
    </w:p>
    <w:p w:rsidR="00182182" w:rsidRPr="00C43D7F" w:rsidRDefault="00182182" w:rsidP="00C43D7F"/>
    <w:p w:rsidR="00F852CE" w:rsidRDefault="004E37DF">
      <w:pPr>
        <w:pStyle w:val="Heading1"/>
      </w:pPr>
      <w:bookmarkStart w:id="18" w:name="_Toc444704271"/>
      <w:bookmarkEnd w:id="10"/>
      <w:bookmarkEnd w:id="11"/>
      <w:r>
        <w:t>Startup Plan</w:t>
      </w:r>
      <w:bookmarkEnd w:id="18"/>
    </w:p>
    <w:p w:rsidR="00F852CE" w:rsidRDefault="004E37DF">
      <w:pPr>
        <w:pStyle w:val="Heading2"/>
      </w:pPr>
      <w:bookmarkStart w:id="19" w:name="_Toc444704272"/>
      <w:r>
        <w:t>Team Organization</w:t>
      </w:r>
      <w:bookmarkEnd w:id="19"/>
    </w:p>
    <w:p w:rsidR="00FC6BEF" w:rsidRDefault="00FC6BEF" w:rsidP="00FC6BEF">
      <w:pPr>
        <w:spacing w:after="120"/>
        <w:rPr>
          <w:rFonts w:ascii="Calibri" w:hAnsi="Calibri"/>
          <w:color w:val="800000"/>
        </w:rPr>
      </w:pPr>
    </w:p>
    <w:tbl>
      <w:tblPr>
        <w:tblW w:w="0" w:type="auto"/>
        <w:tblInd w:w="55" w:type="dxa"/>
        <w:tblLayout w:type="fixed"/>
        <w:tblCellMar>
          <w:top w:w="55" w:type="dxa"/>
          <w:left w:w="55" w:type="dxa"/>
          <w:bottom w:w="55" w:type="dxa"/>
          <w:right w:w="55" w:type="dxa"/>
        </w:tblCellMar>
        <w:tblLook w:val="0000"/>
      </w:tblPr>
      <w:tblGrid>
        <w:gridCol w:w="1800"/>
        <w:gridCol w:w="1650"/>
        <w:gridCol w:w="5196"/>
      </w:tblGrid>
      <w:tr w:rsidR="00FC6BEF" w:rsidTr="000267E7">
        <w:tc>
          <w:tcPr>
            <w:tcW w:w="1800" w:type="dxa"/>
            <w:tcBorders>
              <w:top w:val="single" w:sz="1" w:space="0" w:color="000000"/>
              <w:left w:val="single" w:sz="1" w:space="0" w:color="000000"/>
              <w:bottom w:val="single" w:sz="1" w:space="0" w:color="000000"/>
            </w:tcBorders>
            <w:shd w:val="clear" w:color="auto" w:fill="auto"/>
          </w:tcPr>
          <w:p w:rsidR="00FC6BEF" w:rsidRDefault="00FC6BEF" w:rsidP="000267E7">
            <w:pPr>
              <w:snapToGrid w:val="0"/>
              <w:rPr>
                <w:rFonts w:ascii="Calibri" w:hAnsi="Calibri"/>
                <w:b/>
                <w:bCs/>
                <w:sz w:val="32"/>
                <w:szCs w:val="32"/>
              </w:rPr>
            </w:pPr>
            <w:r>
              <w:rPr>
                <w:rFonts w:ascii="Calibri" w:hAnsi="Calibri"/>
                <w:b/>
                <w:bCs/>
                <w:sz w:val="32"/>
                <w:szCs w:val="32"/>
              </w:rPr>
              <w:t>Role</w:t>
            </w:r>
          </w:p>
        </w:tc>
        <w:tc>
          <w:tcPr>
            <w:tcW w:w="1650" w:type="dxa"/>
            <w:tcBorders>
              <w:top w:val="single" w:sz="1" w:space="0" w:color="000000"/>
              <w:left w:val="single" w:sz="1" w:space="0" w:color="000000"/>
              <w:bottom w:val="single" w:sz="1" w:space="0" w:color="000000"/>
            </w:tcBorders>
            <w:shd w:val="clear" w:color="auto" w:fill="auto"/>
          </w:tcPr>
          <w:p w:rsidR="00FC6BEF" w:rsidRDefault="00FC6BEF" w:rsidP="000267E7">
            <w:pPr>
              <w:snapToGrid w:val="0"/>
              <w:rPr>
                <w:rFonts w:ascii="Calibri" w:hAnsi="Calibri"/>
                <w:b/>
                <w:bCs/>
                <w:sz w:val="32"/>
                <w:szCs w:val="32"/>
              </w:rPr>
            </w:pPr>
            <w:r>
              <w:rPr>
                <w:rFonts w:ascii="Calibri" w:hAnsi="Calibri"/>
                <w:b/>
                <w:bCs/>
                <w:sz w:val="32"/>
                <w:szCs w:val="32"/>
              </w:rPr>
              <w:t xml:space="preserve"> Actor(s)</w:t>
            </w:r>
          </w:p>
        </w:tc>
        <w:tc>
          <w:tcPr>
            <w:tcW w:w="5196" w:type="dxa"/>
            <w:tcBorders>
              <w:top w:val="single" w:sz="1" w:space="0" w:color="000000"/>
              <w:left w:val="single" w:sz="1" w:space="0" w:color="000000"/>
              <w:bottom w:val="single" w:sz="1" w:space="0" w:color="000000"/>
              <w:right w:val="single" w:sz="1" w:space="0" w:color="000000"/>
            </w:tcBorders>
            <w:shd w:val="clear" w:color="auto" w:fill="auto"/>
          </w:tcPr>
          <w:p w:rsidR="00FC6BEF" w:rsidRDefault="00FC6BEF" w:rsidP="000267E7">
            <w:pPr>
              <w:snapToGrid w:val="0"/>
              <w:rPr>
                <w:rFonts w:ascii="Calibri" w:hAnsi="Calibri"/>
                <w:b/>
                <w:bCs/>
                <w:sz w:val="32"/>
                <w:szCs w:val="32"/>
              </w:rPr>
            </w:pPr>
            <w:r>
              <w:rPr>
                <w:rFonts w:ascii="Calibri" w:hAnsi="Calibri"/>
                <w:b/>
                <w:bCs/>
                <w:sz w:val="32"/>
                <w:szCs w:val="32"/>
              </w:rPr>
              <w:t>Responsibility</w:t>
            </w:r>
          </w:p>
        </w:tc>
      </w:tr>
      <w:tr w:rsidR="00FC6BEF" w:rsidTr="000267E7">
        <w:tc>
          <w:tcPr>
            <w:tcW w:w="1800" w:type="dxa"/>
            <w:tcBorders>
              <w:left w:val="single" w:sz="1" w:space="0" w:color="000000"/>
              <w:bottom w:val="single" w:sz="1" w:space="0" w:color="000000"/>
            </w:tcBorders>
            <w:shd w:val="clear" w:color="auto" w:fill="auto"/>
          </w:tcPr>
          <w:p w:rsidR="00FC6BEF" w:rsidRDefault="00FC6BEF" w:rsidP="000267E7">
            <w:pPr>
              <w:snapToGrid w:val="0"/>
              <w:rPr>
                <w:rFonts w:ascii="Calibri" w:hAnsi="Calibri"/>
              </w:rPr>
            </w:pPr>
            <w:r>
              <w:rPr>
                <w:rFonts w:ascii="Calibri" w:hAnsi="Calibri"/>
              </w:rPr>
              <w:t>Project Manager</w:t>
            </w:r>
          </w:p>
        </w:tc>
        <w:tc>
          <w:tcPr>
            <w:tcW w:w="1650" w:type="dxa"/>
            <w:tcBorders>
              <w:left w:val="single" w:sz="1" w:space="0" w:color="000000"/>
              <w:bottom w:val="single" w:sz="1" w:space="0" w:color="000000"/>
            </w:tcBorders>
            <w:shd w:val="clear" w:color="auto" w:fill="auto"/>
          </w:tcPr>
          <w:p w:rsidR="00FC6BEF" w:rsidRDefault="00FC6BEF" w:rsidP="000267E7">
            <w:pPr>
              <w:snapToGrid w:val="0"/>
              <w:rPr>
                <w:rFonts w:ascii="Calibri" w:hAnsi="Calibri"/>
              </w:rPr>
            </w:pPr>
            <w:proofErr w:type="spellStart"/>
            <w:r>
              <w:rPr>
                <w:rFonts w:ascii="Calibri" w:hAnsi="Calibri"/>
              </w:rPr>
              <w:t>Hemin</w:t>
            </w:r>
            <w:proofErr w:type="spellEnd"/>
            <w:r>
              <w:rPr>
                <w:rFonts w:ascii="Calibri" w:hAnsi="Calibri"/>
              </w:rPr>
              <w:t xml:space="preserve"> </w:t>
            </w:r>
            <w:proofErr w:type="spellStart"/>
            <w:r>
              <w:rPr>
                <w:rFonts w:ascii="Calibri" w:hAnsi="Calibri"/>
              </w:rPr>
              <w:t>Qaradagi</w:t>
            </w:r>
            <w:proofErr w:type="spellEnd"/>
          </w:p>
        </w:tc>
        <w:tc>
          <w:tcPr>
            <w:tcW w:w="5196" w:type="dxa"/>
            <w:tcBorders>
              <w:left w:val="single" w:sz="1" w:space="0" w:color="000000"/>
              <w:bottom w:val="single" w:sz="1" w:space="0" w:color="000000"/>
              <w:right w:val="single" w:sz="1" w:space="0" w:color="000000"/>
            </w:tcBorders>
            <w:shd w:val="clear" w:color="auto" w:fill="auto"/>
          </w:tcPr>
          <w:p w:rsidR="00FC6BEF" w:rsidRDefault="00FC6BEF" w:rsidP="000267E7">
            <w:pPr>
              <w:pStyle w:val="TableContents"/>
              <w:snapToGrid w:val="0"/>
              <w:rPr>
                <w:rFonts w:ascii="Calibri" w:hAnsi="Calibri"/>
              </w:rPr>
            </w:pPr>
            <w:r>
              <w:rPr>
                <w:rFonts w:ascii="Calibri" w:hAnsi="Calibri"/>
              </w:rPr>
              <w:t xml:space="preserve">Call team meetings, coordinate communications within group, coordinate communications outside </w:t>
            </w:r>
            <w:r>
              <w:rPr>
                <w:rFonts w:ascii="Calibri" w:hAnsi="Calibri"/>
              </w:rPr>
              <w:lastRenderedPageBreak/>
              <w:t>group, break out tasks, assign them to teammates</w:t>
            </w:r>
          </w:p>
        </w:tc>
      </w:tr>
      <w:tr w:rsidR="00FC6BEF" w:rsidTr="000267E7">
        <w:tc>
          <w:tcPr>
            <w:tcW w:w="1800" w:type="dxa"/>
            <w:tcBorders>
              <w:left w:val="single" w:sz="1" w:space="0" w:color="000000"/>
              <w:bottom w:val="single" w:sz="1" w:space="0" w:color="000000"/>
            </w:tcBorders>
            <w:shd w:val="clear" w:color="auto" w:fill="auto"/>
          </w:tcPr>
          <w:p w:rsidR="00FC6BEF" w:rsidRDefault="00FC6BEF" w:rsidP="000267E7">
            <w:pPr>
              <w:snapToGrid w:val="0"/>
              <w:rPr>
                <w:rFonts w:ascii="Calibri" w:hAnsi="Calibri"/>
              </w:rPr>
            </w:pPr>
            <w:r>
              <w:rPr>
                <w:rFonts w:ascii="Calibri" w:hAnsi="Calibri"/>
              </w:rPr>
              <w:lastRenderedPageBreak/>
              <w:t>Front End Developer</w:t>
            </w:r>
          </w:p>
        </w:tc>
        <w:tc>
          <w:tcPr>
            <w:tcW w:w="1650" w:type="dxa"/>
            <w:tcBorders>
              <w:left w:val="single" w:sz="1" w:space="0" w:color="000000"/>
              <w:bottom w:val="single" w:sz="1" w:space="0" w:color="000000"/>
            </w:tcBorders>
            <w:shd w:val="clear" w:color="auto" w:fill="auto"/>
          </w:tcPr>
          <w:p w:rsidR="00FC6BEF" w:rsidRDefault="00FC6BEF" w:rsidP="000267E7">
            <w:pPr>
              <w:snapToGrid w:val="0"/>
              <w:rPr>
                <w:rFonts w:ascii="Calibri" w:hAnsi="Calibri"/>
              </w:rPr>
            </w:pPr>
            <w:r>
              <w:rPr>
                <w:rFonts w:ascii="Calibri" w:hAnsi="Calibri"/>
              </w:rPr>
              <w:t xml:space="preserve">Dan </w:t>
            </w:r>
            <w:proofErr w:type="spellStart"/>
            <w:r>
              <w:rPr>
                <w:rFonts w:ascii="Calibri" w:hAnsi="Calibri"/>
              </w:rPr>
              <w:t>Stucky</w:t>
            </w:r>
            <w:proofErr w:type="spellEnd"/>
          </w:p>
        </w:tc>
        <w:tc>
          <w:tcPr>
            <w:tcW w:w="5196" w:type="dxa"/>
            <w:tcBorders>
              <w:left w:val="single" w:sz="1" w:space="0" w:color="000000"/>
              <w:bottom w:val="single" w:sz="1" w:space="0" w:color="000000"/>
              <w:right w:val="single" w:sz="1" w:space="0" w:color="000000"/>
            </w:tcBorders>
            <w:shd w:val="clear" w:color="auto" w:fill="auto"/>
          </w:tcPr>
          <w:p w:rsidR="00FC6BEF" w:rsidRDefault="00FC6BEF" w:rsidP="000267E7">
            <w:pPr>
              <w:snapToGrid w:val="0"/>
              <w:rPr>
                <w:rFonts w:ascii="Calibri" w:hAnsi="Calibri"/>
              </w:rPr>
            </w:pPr>
            <w:r>
              <w:rPr>
                <w:rFonts w:ascii="Calibri" w:hAnsi="Calibri"/>
              </w:rPr>
              <w:t>Develop user interface software based on requirements.  Testing</w:t>
            </w:r>
          </w:p>
        </w:tc>
      </w:tr>
      <w:tr w:rsidR="00FC6BEF" w:rsidTr="000267E7">
        <w:tc>
          <w:tcPr>
            <w:tcW w:w="1800" w:type="dxa"/>
            <w:tcBorders>
              <w:left w:val="single" w:sz="1" w:space="0" w:color="000000"/>
              <w:bottom w:val="single" w:sz="1" w:space="0" w:color="000000"/>
            </w:tcBorders>
            <w:shd w:val="clear" w:color="auto" w:fill="auto"/>
          </w:tcPr>
          <w:p w:rsidR="00FC6BEF" w:rsidRDefault="00FC6BEF" w:rsidP="000267E7">
            <w:pPr>
              <w:snapToGrid w:val="0"/>
              <w:rPr>
                <w:rFonts w:ascii="Calibri" w:hAnsi="Calibri"/>
              </w:rPr>
            </w:pPr>
            <w:r>
              <w:rPr>
                <w:rFonts w:ascii="Calibri" w:hAnsi="Calibri"/>
              </w:rPr>
              <w:t>Business Logic Developer</w:t>
            </w:r>
          </w:p>
        </w:tc>
        <w:tc>
          <w:tcPr>
            <w:tcW w:w="1650" w:type="dxa"/>
            <w:tcBorders>
              <w:left w:val="single" w:sz="1" w:space="0" w:color="000000"/>
              <w:bottom w:val="single" w:sz="1" w:space="0" w:color="000000"/>
            </w:tcBorders>
            <w:shd w:val="clear" w:color="auto" w:fill="auto"/>
          </w:tcPr>
          <w:p w:rsidR="00FC6BEF" w:rsidRDefault="00FC6BEF" w:rsidP="000267E7">
            <w:pPr>
              <w:snapToGrid w:val="0"/>
              <w:rPr>
                <w:rFonts w:ascii="Calibri" w:hAnsi="Calibri"/>
              </w:rPr>
            </w:pPr>
            <w:r>
              <w:rPr>
                <w:rFonts w:ascii="Calibri" w:hAnsi="Calibri"/>
              </w:rPr>
              <w:t>Drew Shoemaker</w:t>
            </w:r>
          </w:p>
        </w:tc>
        <w:tc>
          <w:tcPr>
            <w:tcW w:w="5196" w:type="dxa"/>
            <w:tcBorders>
              <w:left w:val="single" w:sz="1" w:space="0" w:color="000000"/>
              <w:bottom w:val="single" w:sz="1" w:space="0" w:color="000000"/>
              <w:right w:val="single" w:sz="1" w:space="0" w:color="000000"/>
            </w:tcBorders>
            <w:shd w:val="clear" w:color="auto" w:fill="auto"/>
          </w:tcPr>
          <w:p w:rsidR="00FC6BEF" w:rsidRDefault="00FC6BEF" w:rsidP="000267E7">
            <w:pPr>
              <w:snapToGrid w:val="0"/>
              <w:rPr>
                <w:rFonts w:ascii="Calibri" w:hAnsi="Calibri"/>
              </w:rPr>
            </w:pPr>
            <w:r>
              <w:rPr>
                <w:rFonts w:ascii="Calibri" w:hAnsi="Calibri"/>
              </w:rPr>
              <w:t>Develop models complete with logic for handling required operations.  Testing</w:t>
            </w:r>
          </w:p>
        </w:tc>
      </w:tr>
      <w:tr w:rsidR="00FC6BEF" w:rsidTr="000267E7">
        <w:tc>
          <w:tcPr>
            <w:tcW w:w="1800" w:type="dxa"/>
            <w:tcBorders>
              <w:left w:val="single" w:sz="1" w:space="0" w:color="000000"/>
              <w:bottom w:val="single" w:sz="1" w:space="0" w:color="000000"/>
            </w:tcBorders>
            <w:shd w:val="clear" w:color="auto" w:fill="auto"/>
          </w:tcPr>
          <w:p w:rsidR="00FC6BEF" w:rsidRDefault="00FC6BEF" w:rsidP="000267E7">
            <w:pPr>
              <w:snapToGrid w:val="0"/>
              <w:rPr>
                <w:rFonts w:ascii="Calibri" w:hAnsi="Calibri"/>
              </w:rPr>
            </w:pPr>
            <w:r>
              <w:rPr>
                <w:rFonts w:ascii="Calibri" w:hAnsi="Calibri"/>
              </w:rPr>
              <w:t>Back End</w:t>
            </w:r>
          </w:p>
          <w:p w:rsidR="00FC6BEF" w:rsidRDefault="00FC6BEF" w:rsidP="000267E7">
            <w:pPr>
              <w:snapToGrid w:val="0"/>
              <w:rPr>
                <w:rFonts w:ascii="Calibri" w:hAnsi="Calibri"/>
              </w:rPr>
            </w:pPr>
            <w:r>
              <w:rPr>
                <w:rFonts w:ascii="Calibri" w:hAnsi="Calibri"/>
              </w:rPr>
              <w:t>Developer</w:t>
            </w:r>
          </w:p>
        </w:tc>
        <w:tc>
          <w:tcPr>
            <w:tcW w:w="1650" w:type="dxa"/>
            <w:tcBorders>
              <w:left w:val="single" w:sz="1" w:space="0" w:color="000000"/>
              <w:bottom w:val="single" w:sz="1" w:space="0" w:color="000000"/>
            </w:tcBorders>
            <w:shd w:val="clear" w:color="auto" w:fill="auto"/>
          </w:tcPr>
          <w:p w:rsidR="00FC6BEF" w:rsidRDefault="00FC6BEF" w:rsidP="000267E7">
            <w:pPr>
              <w:snapToGrid w:val="0"/>
              <w:rPr>
                <w:rFonts w:ascii="Calibri" w:hAnsi="Calibri"/>
              </w:rPr>
            </w:pPr>
            <w:r>
              <w:rPr>
                <w:rFonts w:ascii="Calibri" w:hAnsi="Calibri"/>
              </w:rPr>
              <w:t>Jeff Sterner, Mohamed Said</w:t>
            </w:r>
          </w:p>
        </w:tc>
        <w:tc>
          <w:tcPr>
            <w:tcW w:w="5196" w:type="dxa"/>
            <w:tcBorders>
              <w:left w:val="single" w:sz="1" w:space="0" w:color="000000"/>
              <w:bottom w:val="single" w:sz="1" w:space="0" w:color="000000"/>
              <w:right w:val="single" w:sz="1" w:space="0" w:color="000000"/>
            </w:tcBorders>
            <w:shd w:val="clear" w:color="auto" w:fill="auto"/>
          </w:tcPr>
          <w:p w:rsidR="00FC6BEF" w:rsidRDefault="00FC6BEF" w:rsidP="000267E7">
            <w:pPr>
              <w:pStyle w:val="TableContents"/>
              <w:snapToGrid w:val="0"/>
              <w:rPr>
                <w:rFonts w:ascii="Calibri" w:hAnsi="Calibri"/>
              </w:rPr>
            </w:pPr>
            <w:r>
              <w:rPr>
                <w:rFonts w:ascii="Calibri" w:hAnsi="Calibri"/>
              </w:rPr>
              <w:t>Develop and integrate relational database.  Aid other programming features as needed.</w:t>
            </w:r>
          </w:p>
        </w:tc>
      </w:tr>
    </w:tbl>
    <w:p w:rsidR="00FC6BEF" w:rsidRDefault="00FC6BEF">
      <w:pPr>
        <w:keepNext/>
        <w:keepLines/>
        <w:tabs>
          <w:tab w:val="left" w:pos="2610"/>
        </w:tabs>
        <w:spacing w:before="120"/>
        <w:ind w:left="2610" w:hanging="2250"/>
      </w:pPr>
    </w:p>
    <w:p w:rsidR="00F852CE" w:rsidRDefault="00F852CE"/>
    <w:p w:rsidR="00F852CE" w:rsidRDefault="004E37DF">
      <w:pPr>
        <w:pStyle w:val="Heading2"/>
      </w:pPr>
      <w:bookmarkStart w:id="20" w:name="_Toc444704273"/>
      <w:r>
        <w:t>Project Communications</w:t>
      </w:r>
      <w:bookmarkEnd w:id="20"/>
    </w:p>
    <w:p w:rsidR="00FC6BEF" w:rsidRDefault="00FC6BEF" w:rsidP="00FC6BEF"/>
    <w:tbl>
      <w:tblPr>
        <w:tblW w:w="0" w:type="auto"/>
        <w:tblInd w:w="55" w:type="dxa"/>
        <w:tblLayout w:type="fixed"/>
        <w:tblCellMar>
          <w:top w:w="55" w:type="dxa"/>
          <w:left w:w="55" w:type="dxa"/>
          <w:bottom w:w="55" w:type="dxa"/>
          <w:right w:w="55" w:type="dxa"/>
        </w:tblCellMar>
        <w:tblLook w:val="0000"/>
      </w:tblPr>
      <w:tblGrid>
        <w:gridCol w:w="930"/>
        <w:gridCol w:w="2670"/>
        <w:gridCol w:w="1455"/>
        <w:gridCol w:w="1935"/>
        <w:gridCol w:w="1656"/>
      </w:tblGrid>
      <w:tr w:rsidR="00FC6BEF" w:rsidTr="000267E7">
        <w:tc>
          <w:tcPr>
            <w:tcW w:w="930" w:type="dxa"/>
            <w:tcBorders>
              <w:top w:val="single" w:sz="1" w:space="0" w:color="000000"/>
              <w:left w:val="single" w:sz="1" w:space="0" w:color="000000"/>
              <w:bottom w:val="single" w:sz="1" w:space="0" w:color="000000"/>
            </w:tcBorders>
            <w:shd w:val="clear" w:color="auto" w:fill="auto"/>
          </w:tcPr>
          <w:p w:rsidR="00FC6BEF" w:rsidRDefault="00FC6BEF" w:rsidP="000267E7">
            <w:pPr>
              <w:pStyle w:val="TableContents"/>
              <w:snapToGrid w:val="0"/>
              <w:jc w:val="center"/>
              <w:rPr>
                <w:rFonts w:ascii="Calibri" w:hAnsi="Calibri"/>
                <w:b/>
                <w:bCs/>
                <w:sz w:val="32"/>
                <w:szCs w:val="32"/>
              </w:rPr>
            </w:pPr>
            <w:r>
              <w:rPr>
                <w:rFonts w:ascii="Calibri" w:hAnsi="Calibri"/>
                <w:b/>
                <w:bCs/>
                <w:sz w:val="32"/>
                <w:szCs w:val="32"/>
              </w:rPr>
              <w:t>Event</w:t>
            </w:r>
          </w:p>
        </w:tc>
        <w:tc>
          <w:tcPr>
            <w:tcW w:w="2670" w:type="dxa"/>
            <w:tcBorders>
              <w:top w:val="single" w:sz="1" w:space="0" w:color="000000"/>
              <w:left w:val="single" w:sz="1" w:space="0" w:color="000000"/>
              <w:bottom w:val="single" w:sz="1" w:space="0" w:color="000000"/>
            </w:tcBorders>
            <w:shd w:val="clear" w:color="auto" w:fill="auto"/>
          </w:tcPr>
          <w:p w:rsidR="00FC6BEF" w:rsidRDefault="00FC6BEF" w:rsidP="000267E7">
            <w:pPr>
              <w:pStyle w:val="TableContents"/>
              <w:snapToGrid w:val="0"/>
              <w:jc w:val="center"/>
              <w:rPr>
                <w:rFonts w:ascii="Calibri" w:hAnsi="Calibri"/>
                <w:b/>
                <w:bCs/>
                <w:sz w:val="32"/>
                <w:szCs w:val="32"/>
              </w:rPr>
            </w:pPr>
            <w:r>
              <w:rPr>
                <w:rFonts w:ascii="Calibri" w:hAnsi="Calibri"/>
                <w:b/>
                <w:bCs/>
                <w:sz w:val="32"/>
                <w:szCs w:val="32"/>
              </w:rPr>
              <w:t>Information</w:t>
            </w:r>
          </w:p>
        </w:tc>
        <w:tc>
          <w:tcPr>
            <w:tcW w:w="1455" w:type="dxa"/>
            <w:tcBorders>
              <w:top w:val="single" w:sz="1" w:space="0" w:color="000000"/>
              <w:left w:val="single" w:sz="1" w:space="0" w:color="000000"/>
              <w:bottom w:val="single" w:sz="1" w:space="0" w:color="000000"/>
            </w:tcBorders>
            <w:shd w:val="clear" w:color="auto" w:fill="auto"/>
          </w:tcPr>
          <w:p w:rsidR="00FC6BEF" w:rsidRDefault="00FC6BEF" w:rsidP="000267E7">
            <w:pPr>
              <w:pStyle w:val="TableContents"/>
              <w:snapToGrid w:val="0"/>
              <w:jc w:val="center"/>
              <w:rPr>
                <w:rFonts w:ascii="Calibri" w:hAnsi="Calibri"/>
                <w:b/>
                <w:bCs/>
                <w:sz w:val="32"/>
                <w:szCs w:val="32"/>
              </w:rPr>
            </w:pPr>
            <w:r>
              <w:rPr>
                <w:rFonts w:ascii="Calibri" w:hAnsi="Calibri"/>
                <w:b/>
                <w:bCs/>
                <w:sz w:val="32"/>
                <w:szCs w:val="32"/>
              </w:rPr>
              <w:t>Audience</w:t>
            </w:r>
          </w:p>
        </w:tc>
        <w:tc>
          <w:tcPr>
            <w:tcW w:w="1935" w:type="dxa"/>
            <w:tcBorders>
              <w:top w:val="single" w:sz="1" w:space="0" w:color="000000"/>
              <w:left w:val="single" w:sz="1" w:space="0" w:color="000000"/>
              <w:bottom w:val="single" w:sz="1" w:space="0" w:color="000000"/>
            </w:tcBorders>
            <w:shd w:val="clear" w:color="auto" w:fill="auto"/>
          </w:tcPr>
          <w:p w:rsidR="00FC6BEF" w:rsidRDefault="00FC6BEF" w:rsidP="000267E7">
            <w:pPr>
              <w:pStyle w:val="TableContents"/>
              <w:snapToGrid w:val="0"/>
              <w:jc w:val="center"/>
              <w:rPr>
                <w:rFonts w:ascii="Calibri" w:hAnsi="Calibri"/>
                <w:b/>
                <w:bCs/>
                <w:sz w:val="32"/>
                <w:szCs w:val="32"/>
              </w:rPr>
            </w:pPr>
            <w:r>
              <w:rPr>
                <w:rFonts w:ascii="Calibri" w:hAnsi="Calibri"/>
                <w:b/>
                <w:bCs/>
                <w:sz w:val="32"/>
                <w:szCs w:val="32"/>
              </w:rPr>
              <w:t>Format</w:t>
            </w:r>
          </w:p>
        </w:tc>
        <w:tc>
          <w:tcPr>
            <w:tcW w:w="1656" w:type="dxa"/>
            <w:tcBorders>
              <w:top w:val="single" w:sz="1" w:space="0" w:color="000000"/>
              <w:left w:val="single" w:sz="1" w:space="0" w:color="000000"/>
              <w:bottom w:val="single" w:sz="1" w:space="0" w:color="000000"/>
              <w:right w:val="single" w:sz="1" w:space="0" w:color="000000"/>
            </w:tcBorders>
            <w:shd w:val="clear" w:color="auto" w:fill="auto"/>
          </w:tcPr>
          <w:p w:rsidR="00FC6BEF" w:rsidRDefault="00FC6BEF" w:rsidP="000267E7">
            <w:pPr>
              <w:pStyle w:val="TableContents"/>
              <w:snapToGrid w:val="0"/>
              <w:jc w:val="center"/>
              <w:rPr>
                <w:rFonts w:ascii="Calibri" w:hAnsi="Calibri"/>
                <w:b/>
                <w:bCs/>
                <w:sz w:val="32"/>
                <w:szCs w:val="32"/>
              </w:rPr>
            </w:pPr>
            <w:r>
              <w:rPr>
                <w:rFonts w:ascii="Calibri" w:hAnsi="Calibri"/>
                <w:b/>
                <w:bCs/>
                <w:sz w:val="32"/>
                <w:szCs w:val="32"/>
              </w:rPr>
              <w:t>Frequency</w:t>
            </w:r>
          </w:p>
        </w:tc>
      </w:tr>
      <w:tr w:rsidR="00FC6BEF" w:rsidTr="000267E7">
        <w:tc>
          <w:tcPr>
            <w:tcW w:w="930" w:type="dxa"/>
            <w:tcBorders>
              <w:left w:val="single" w:sz="1" w:space="0" w:color="000000"/>
              <w:bottom w:val="single" w:sz="1" w:space="0" w:color="000000"/>
            </w:tcBorders>
            <w:shd w:val="clear" w:color="auto" w:fill="auto"/>
          </w:tcPr>
          <w:p w:rsidR="00FC6BEF" w:rsidRDefault="00FC6BEF" w:rsidP="000267E7">
            <w:pPr>
              <w:pStyle w:val="TableContents"/>
              <w:snapToGrid w:val="0"/>
              <w:rPr>
                <w:rFonts w:ascii="Calibri" w:hAnsi="Calibri"/>
              </w:rPr>
            </w:pPr>
            <w:r>
              <w:rPr>
                <w:rFonts w:ascii="Calibri" w:hAnsi="Calibri"/>
              </w:rPr>
              <w:t>Team Meeting</w:t>
            </w:r>
          </w:p>
        </w:tc>
        <w:tc>
          <w:tcPr>
            <w:tcW w:w="2670" w:type="dxa"/>
            <w:tcBorders>
              <w:left w:val="single" w:sz="1" w:space="0" w:color="000000"/>
              <w:bottom w:val="single" w:sz="1" w:space="0" w:color="000000"/>
            </w:tcBorders>
            <w:shd w:val="clear" w:color="auto" w:fill="auto"/>
          </w:tcPr>
          <w:p w:rsidR="00FC6BEF" w:rsidRDefault="00FC6BEF" w:rsidP="000267E7">
            <w:pPr>
              <w:pStyle w:val="TableContents"/>
              <w:snapToGrid w:val="0"/>
              <w:rPr>
                <w:rFonts w:ascii="Calibri" w:hAnsi="Calibri"/>
              </w:rPr>
            </w:pPr>
            <w:r>
              <w:rPr>
                <w:rFonts w:ascii="Calibri" w:hAnsi="Calibri"/>
              </w:rPr>
              <w:t>Task status: completed since last meeting &amp; planned for next;</w:t>
            </w:r>
          </w:p>
          <w:p w:rsidR="00FC6BEF" w:rsidRDefault="00FC6BEF" w:rsidP="000267E7">
            <w:pPr>
              <w:pStyle w:val="TableContents"/>
              <w:rPr>
                <w:rFonts w:ascii="Calibri" w:hAnsi="Calibri"/>
              </w:rPr>
            </w:pPr>
            <w:r>
              <w:rPr>
                <w:rFonts w:ascii="Calibri" w:hAnsi="Calibri"/>
              </w:rPr>
              <w:t>obstacles encountered; change requests in process</w:t>
            </w:r>
          </w:p>
        </w:tc>
        <w:tc>
          <w:tcPr>
            <w:tcW w:w="1455" w:type="dxa"/>
            <w:tcBorders>
              <w:left w:val="single" w:sz="1" w:space="0" w:color="000000"/>
              <w:bottom w:val="single" w:sz="1" w:space="0" w:color="000000"/>
            </w:tcBorders>
            <w:shd w:val="clear" w:color="auto" w:fill="auto"/>
          </w:tcPr>
          <w:p w:rsidR="00FC6BEF" w:rsidRDefault="00FC6BEF" w:rsidP="000267E7">
            <w:pPr>
              <w:pStyle w:val="TableContents"/>
              <w:snapToGrid w:val="0"/>
              <w:rPr>
                <w:rFonts w:ascii="Calibri" w:hAnsi="Calibri"/>
              </w:rPr>
            </w:pPr>
            <w:r>
              <w:rPr>
                <w:rFonts w:ascii="Calibri" w:hAnsi="Calibri"/>
              </w:rPr>
              <w:t>All team members</w:t>
            </w:r>
          </w:p>
        </w:tc>
        <w:tc>
          <w:tcPr>
            <w:tcW w:w="1935" w:type="dxa"/>
            <w:tcBorders>
              <w:left w:val="single" w:sz="1" w:space="0" w:color="000000"/>
              <w:bottom w:val="single" w:sz="1" w:space="0" w:color="000000"/>
            </w:tcBorders>
            <w:shd w:val="clear" w:color="auto" w:fill="auto"/>
          </w:tcPr>
          <w:p w:rsidR="00FC6BEF" w:rsidRDefault="00FC6BEF" w:rsidP="000267E7">
            <w:pPr>
              <w:pStyle w:val="TableContents"/>
              <w:snapToGrid w:val="0"/>
              <w:rPr>
                <w:rFonts w:ascii="Calibri" w:hAnsi="Calibri"/>
              </w:rPr>
            </w:pPr>
            <w:r>
              <w:rPr>
                <w:rFonts w:ascii="Calibri" w:hAnsi="Calibri"/>
              </w:rPr>
              <w:t>Informal meetings following class; Formal meetings as needed; Slack chat for status updates &amp; problems as they occur</w:t>
            </w:r>
          </w:p>
        </w:tc>
        <w:tc>
          <w:tcPr>
            <w:tcW w:w="1656" w:type="dxa"/>
            <w:tcBorders>
              <w:left w:val="single" w:sz="1" w:space="0" w:color="000000"/>
              <w:bottom w:val="single" w:sz="1" w:space="0" w:color="000000"/>
              <w:right w:val="single" w:sz="1" w:space="0" w:color="000000"/>
            </w:tcBorders>
            <w:shd w:val="clear" w:color="auto" w:fill="auto"/>
          </w:tcPr>
          <w:p w:rsidR="00FC6BEF" w:rsidRDefault="00FC6BEF" w:rsidP="000267E7">
            <w:pPr>
              <w:pStyle w:val="TableContents"/>
              <w:snapToGrid w:val="0"/>
              <w:rPr>
                <w:rFonts w:ascii="Calibri" w:hAnsi="Calibri"/>
              </w:rPr>
            </w:pPr>
            <w:r>
              <w:rPr>
                <w:rFonts w:ascii="Calibri" w:hAnsi="Calibri"/>
              </w:rPr>
              <w:t>As needed</w:t>
            </w:r>
          </w:p>
        </w:tc>
      </w:tr>
      <w:tr w:rsidR="00FC6BEF" w:rsidTr="000267E7">
        <w:tc>
          <w:tcPr>
            <w:tcW w:w="930" w:type="dxa"/>
            <w:tcBorders>
              <w:left w:val="single" w:sz="1" w:space="0" w:color="000000"/>
              <w:bottom w:val="single" w:sz="1" w:space="0" w:color="000000"/>
            </w:tcBorders>
            <w:shd w:val="clear" w:color="auto" w:fill="auto"/>
          </w:tcPr>
          <w:p w:rsidR="00FC6BEF" w:rsidRDefault="00FC6BEF" w:rsidP="000267E7">
            <w:pPr>
              <w:pStyle w:val="TableContents"/>
              <w:snapToGrid w:val="0"/>
              <w:rPr>
                <w:rFonts w:ascii="Calibri" w:hAnsi="Calibri"/>
              </w:rPr>
            </w:pPr>
            <w:r>
              <w:rPr>
                <w:rFonts w:ascii="Calibri" w:hAnsi="Calibri"/>
              </w:rPr>
              <w:t>Project Status Report</w:t>
            </w:r>
          </w:p>
        </w:tc>
        <w:tc>
          <w:tcPr>
            <w:tcW w:w="2670" w:type="dxa"/>
            <w:tcBorders>
              <w:left w:val="single" w:sz="1" w:space="0" w:color="000000"/>
              <w:bottom w:val="single" w:sz="1" w:space="0" w:color="000000"/>
            </w:tcBorders>
            <w:shd w:val="clear" w:color="auto" w:fill="auto"/>
          </w:tcPr>
          <w:p w:rsidR="00FC6BEF" w:rsidRDefault="00FC6BEF" w:rsidP="000267E7">
            <w:pPr>
              <w:pStyle w:val="TableContents"/>
              <w:snapToGrid w:val="0"/>
              <w:rPr>
                <w:rFonts w:ascii="Calibri" w:hAnsi="Calibri"/>
              </w:rPr>
            </w:pPr>
            <w:r>
              <w:rPr>
                <w:rFonts w:ascii="Calibri" w:hAnsi="Calibri"/>
              </w:rPr>
              <w:t>Review finished items, status of prototype; review any problems, schedule slippage, programming issues</w:t>
            </w:r>
          </w:p>
        </w:tc>
        <w:tc>
          <w:tcPr>
            <w:tcW w:w="1455" w:type="dxa"/>
            <w:tcBorders>
              <w:left w:val="single" w:sz="1" w:space="0" w:color="000000"/>
              <w:bottom w:val="single" w:sz="1" w:space="0" w:color="000000"/>
            </w:tcBorders>
            <w:shd w:val="clear" w:color="auto" w:fill="auto"/>
          </w:tcPr>
          <w:p w:rsidR="00FC6BEF" w:rsidRDefault="00FC6BEF" w:rsidP="000267E7">
            <w:pPr>
              <w:pStyle w:val="TableContents"/>
              <w:snapToGrid w:val="0"/>
              <w:rPr>
                <w:rFonts w:ascii="Calibri" w:hAnsi="Calibri"/>
              </w:rPr>
            </w:pPr>
            <w:r>
              <w:rPr>
                <w:rFonts w:ascii="Calibri" w:hAnsi="Calibri"/>
              </w:rPr>
              <w:t>All team members, customer</w:t>
            </w:r>
          </w:p>
        </w:tc>
        <w:tc>
          <w:tcPr>
            <w:tcW w:w="1935" w:type="dxa"/>
            <w:tcBorders>
              <w:left w:val="single" w:sz="1" w:space="0" w:color="000000"/>
              <w:bottom w:val="single" w:sz="1" w:space="0" w:color="000000"/>
            </w:tcBorders>
            <w:shd w:val="clear" w:color="auto" w:fill="auto"/>
          </w:tcPr>
          <w:p w:rsidR="00FC6BEF" w:rsidRDefault="00FC6BEF" w:rsidP="000267E7">
            <w:pPr>
              <w:pStyle w:val="TableContents"/>
              <w:snapToGrid w:val="0"/>
              <w:rPr>
                <w:rFonts w:ascii="Calibri" w:hAnsi="Calibri"/>
              </w:rPr>
            </w:pPr>
            <w:r>
              <w:rPr>
                <w:rFonts w:ascii="Calibri" w:hAnsi="Calibri"/>
              </w:rPr>
              <w:t>E-mail with information or In-person as customer sees fit</w:t>
            </w:r>
          </w:p>
          <w:p w:rsidR="00FC6BEF" w:rsidRDefault="00FC6BEF" w:rsidP="000267E7">
            <w:pPr>
              <w:pStyle w:val="TableContents"/>
              <w:rPr>
                <w:rFonts w:ascii="Calibri" w:hAnsi="Calibri"/>
              </w:rPr>
            </w:pPr>
          </w:p>
        </w:tc>
        <w:tc>
          <w:tcPr>
            <w:tcW w:w="1656" w:type="dxa"/>
            <w:tcBorders>
              <w:left w:val="single" w:sz="1" w:space="0" w:color="000000"/>
              <w:bottom w:val="single" w:sz="1" w:space="0" w:color="000000"/>
              <w:right w:val="single" w:sz="1" w:space="0" w:color="000000"/>
            </w:tcBorders>
            <w:shd w:val="clear" w:color="auto" w:fill="auto"/>
          </w:tcPr>
          <w:p w:rsidR="00FC6BEF" w:rsidRDefault="00FC6BEF" w:rsidP="000267E7">
            <w:pPr>
              <w:pStyle w:val="TableContents"/>
              <w:snapToGrid w:val="0"/>
              <w:rPr>
                <w:rFonts w:ascii="Calibri" w:hAnsi="Calibri"/>
              </w:rPr>
            </w:pPr>
            <w:r>
              <w:rPr>
                <w:rFonts w:ascii="Calibri" w:hAnsi="Calibri"/>
              </w:rPr>
              <w:t>Twice:</w:t>
            </w:r>
          </w:p>
          <w:p w:rsidR="00FC6BEF" w:rsidRDefault="00FC6BEF" w:rsidP="000267E7">
            <w:pPr>
              <w:pStyle w:val="TableContents"/>
              <w:snapToGrid w:val="0"/>
              <w:rPr>
                <w:rFonts w:ascii="Calibri" w:hAnsi="Calibri"/>
              </w:rPr>
            </w:pPr>
            <w:r>
              <w:rPr>
                <w:rFonts w:ascii="Calibri" w:hAnsi="Calibri"/>
              </w:rPr>
              <w:t xml:space="preserve">Project Demo &amp; Final Presentation. (see milestones for dates) </w:t>
            </w:r>
          </w:p>
        </w:tc>
      </w:tr>
    </w:tbl>
    <w:p w:rsidR="00FC6BEF" w:rsidRDefault="00FC6BEF"/>
    <w:p w:rsidR="00F852CE" w:rsidRDefault="004E37DF">
      <w:pPr>
        <w:pStyle w:val="Heading2"/>
      </w:pPr>
      <w:bookmarkStart w:id="21" w:name="_Toc444704274"/>
      <w:r>
        <w:t>Technical Process</w:t>
      </w:r>
      <w:bookmarkEnd w:id="21"/>
    </w:p>
    <w:p w:rsidR="00FC6BEF" w:rsidRDefault="00FC6BEF" w:rsidP="00FC6BEF">
      <w:pPr>
        <w:snapToGrid w:val="0"/>
        <w:rPr>
          <w:rFonts w:ascii="Calibri" w:hAnsi="Calibri"/>
          <w:color w:val="000000"/>
        </w:rPr>
      </w:pPr>
      <w:r>
        <w:rPr>
          <w:rFonts w:ascii="Calibri" w:hAnsi="Calibri"/>
          <w:color w:val="000000"/>
        </w:rPr>
        <w:t>An iterative and incremental development process is planned.  Feedback will be used from each iteration to improve the next.  The first iteration will focus on basic functionality of the application.  Subsequent iterations will build upon that and incorporate more features as time allows.</w:t>
      </w:r>
    </w:p>
    <w:p w:rsidR="00F852CE" w:rsidRDefault="00F852CE"/>
    <w:p w:rsidR="00F852CE" w:rsidRDefault="004E37DF">
      <w:pPr>
        <w:pStyle w:val="Heading2"/>
      </w:pPr>
      <w:bookmarkStart w:id="22" w:name="_Toc444704275"/>
      <w:r>
        <w:t>Tools</w:t>
      </w:r>
      <w:bookmarkEnd w:id="22"/>
    </w:p>
    <w:p w:rsidR="00FC6BEF" w:rsidRDefault="00FC6BEF" w:rsidP="00FC6BEF">
      <w:pPr>
        <w:numPr>
          <w:ilvl w:val="0"/>
          <w:numId w:val="20"/>
        </w:numPr>
        <w:suppressAutoHyphens/>
        <w:rPr>
          <w:rFonts w:ascii="Calibri" w:hAnsi="Calibri"/>
          <w:color w:val="000000"/>
        </w:rPr>
      </w:pPr>
      <w:r>
        <w:rPr>
          <w:rFonts w:ascii="Calibri" w:hAnsi="Calibri"/>
          <w:color w:val="000000"/>
        </w:rPr>
        <w:t xml:space="preserve">Programming &amp; Markup Languages – Java, </w:t>
      </w:r>
      <w:proofErr w:type="spellStart"/>
      <w:r>
        <w:rPr>
          <w:rFonts w:ascii="Calibri" w:hAnsi="Calibri"/>
          <w:color w:val="000000"/>
        </w:rPr>
        <w:t>Scala</w:t>
      </w:r>
      <w:proofErr w:type="spellEnd"/>
      <w:r>
        <w:rPr>
          <w:rFonts w:ascii="Calibri" w:hAnsi="Calibri"/>
          <w:color w:val="000000"/>
        </w:rPr>
        <w:t xml:space="preserve">, </w:t>
      </w:r>
      <w:r w:rsidR="00930418">
        <w:rPr>
          <w:rFonts w:ascii="Calibri" w:hAnsi="Calibri"/>
          <w:color w:val="000000"/>
        </w:rPr>
        <w:t>JavaScript</w:t>
      </w:r>
      <w:r>
        <w:rPr>
          <w:rFonts w:ascii="Calibri" w:hAnsi="Calibri"/>
          <w:color w:val="000000"/>
        </w:rPr>
        <w:t>, HTML</w:t>
      </w:r>
    </w:p>
    <w:p w:rsidR="00FC6BEF" w:rsidRDefault="00FC6BEF" w:rsidP="00FC6BEF">
      <w:pPr>
        <w:numPr>
          <w:ilvl w:val="0"/>
          <w:numId w:val="20"/>
        </w:numPr>
        <w:suppressAutoHyphens/>
        <w:rPr>
          <w:rFonts w:ascii="Calibri" w:hAnsi="Calibri"/>
          <w:color w:val="000000"/>
        </w:rPr>
      </w:pPr>
      <w:r>
        <w:rPr>
          <w:rFonts w:ascii="Calibri" w:hAnsi="Calibri"/>
          <w:color w:val="000000"/>
        </w:rPr>
        <w:t xml:space="preserve">Framework - Java Play 2.4.x (Web), </w:t>
      </w:r>
      <w:proofErr w:type="spellStart"/>
      <w:r>
        <w:rPr>
          <w:rFonts w:ascii="Calibri" w:hAnsi="Calibri"/>
          <w:color w:val="000000"/>
        </w:rPr>
        <w:t>JUnit</w:t>
      </w:r>
      <w:proofErr w:type="spellEnd"/>
      <w:r>
        <w:rPr>
          <w:rFonts w:ascii="Calibri" w:hAnsi="Calibri"/>
          <w:color w:val="000000"/>
        </w:rPr>
        <w:t xml:space="preserve"> (Testing)</w:t>
      </w:r>
    </w:p>
    <w:p w:rsidR="00FC6BEF" w:rsidRDefault="00FC6BEF" w:rsidP="00FC6BEF">
      <w:pPr>
        <w:numPr>
          <w:ilvl w:val="0"/>
          <w:numId w:val="20"/>
        </w:numPr>
        <w:suppressAutoHyphens/>
        <w:rPr>
          <w:rFonts w:ascii="Calibri" w:hAnsi="Calibri"/>
          <w:color w:val="000000"/>
        </w:rPr>
      </w:pPr>
      <w:r>
        <w:rPr>
          <w:rFonts w:ascii="Calibri" w:hAnsi="Calibri"/>
          <w:color w:val="000000"/>
        </w:rPr>
        <w:t>Browser – IE9+</w:t>
      </w:r>
    </w:p>
    <w:p w:rsidR="00FC6BEF" w:rsidRDefault="00FC6BEF" w:rsidP="00FC6BEF">
      <w:pPr>
        <w:numPr>
          <w:ilvl w:val="0"/>
          <w:numId w:val="20"/>
        </w:numPr>
        <w:suppressAutoHyphens/>
        <w:rPr>
          <w:rFonts w:ascii="Calibri" w:hAnsi="Calibri"/>
          <w:color w:val="000000"/>
        </w:rPr>
      </w:pPr>
      <w:r>
        <w:rPr>
          <w:rFonts w:ascii="Calibri" w:hAnsi="Calibri"/>
          <w:color w:val="000000"/>
        </w:rPr>
        <w:t xml:space="preserve">Version Control – all work products will be stored in a </w:t>
      </w:r>
      <w:proofErr w:type="spellStart"/>
      <w:r>
        <w:rPr>
          <w:rFonts w:ascii="Calibri" w:hAnsi="Calibri"/>
          <w:color w:val="000000"/>
        </w:rPr>
        <w:t>github</w:t>
      </w:r>
      <w:proofErr w:type="spellEnd"/>
      <w:r>
        <w:rPr>
          <w:rFonts w:ascii="Calibri" w:hAnsi="Calibri"/>
          <w:color w:val="000000"/>
        </w:rPr>
        <w:t xml:space="preserve"> repository</w:t>
      </w:r>
    </w:p>
    <w:p w:rsidR="00FC6BEF" w:rsidRDefault="00FC6BEF" w:rsidP="00FC6BEF">
      <w:pPr>
        <w:numPr>
          <w:ilvl w:val="0"/>
          <w:numId w:val="20"/>
        </w:numPr>
        <w:suppressAutoHyphens/>
        <w:rPr>
          <w:rFonts w:ascii="Calibri" w:hAnsi="Calibri"/>
          <w:color w:val="000000"/>
        </w:rPr>
      </w:pPr>
      <w:r>
        <w:rPr>
          <w:rFonts w:ascii="Calibri" w:hAnsi="Calibri"/>
          <w:color w:val="000000"/>
        </w:rPr>
        <w:lastRenderedPageBreak/>
        <w:t xml:space="preserve">Development Tools – </w:t>
      </w:r>
      <w:proofErr w:type="spellStart"/>
      <w:r>
        <w:rPr>
          <w:rFonts w:ascii="Calibri" w:hAnsi="Calibri"/>
          <w:color w:val="000000"/>
        </w:rPr>
        <w:t>IntelliJ</w:t>
      </w:r>
      <w:proofErr w:type="spellEnd"/>
      <w:r>
        <w:rPr>
          <w:rFonts w:ascii="Calibri" w:hAnsi="Calibri"/>
          <w:color w:val="000000"/>
        </w:rPr>
        <w:t xml:space="preserve"> IDE with </w:t>
      </w:r>
      <w:proofErr w:type="spellStart"/>
      <w:r>
        <w:rPr>
          <w:rFonts w:ascii="Calibri" w:hAnsi="Calibri"/>
          <w:color w:val="000000"/>
        </w:rPr>
        <w:t>Scala</w:t>
      </w:r>
      <w:proofErr w:type="spellEnd"/>
      <w:r>
        <w:rPr>
          <w:rFonts w:ascii="Calibri" w:hAnsi="Calibri"/>
          <w:color w:val="000000"/>
        </w:rPr>
        <w:t xml:space="preserve"> and Play </w:t>
      </w:r>
      <w:proofErr w:type="spellStart"/>
      <w:r>
        <w:rPr>
          <w:rFonts w:ascii="Calibri" w:hAnsi="Calibri"/>
          <w:color w:val="000000"/>
        </w:rPr>
        <w:t>plugins</w:t>
      </w:r>
      <w:proofErr w:type="spellEnd"/>
      <w:r>
        <w:rPr>
          <w:rFonts w:ascii="Calibri" w:hAnsi="Calibri"/>
          <w:color w:val="000000"/>
        </w:rPr>
        <w:t>.</w:t>
      </w:r>
    </w:p>
    <w:p w:rsidR="00FC6BEF" w:rsidRDefault="00FC6BEF" w:rsidP="00FC6BEF">
      <w:pPr>
        <w:numPr>
          <w:ilvl w:val="0"/>
          <w:numId w:val="20"/>
        </w:numPr>
        <w:suppressAutoHyphens/>
        <w:rPr>
          <w:rFonts w:ascii="Calibri" w:hAnsi="Calibri"/>
          <w:color w:val="000000"/>
        </w:rPr>
      </w:pPr>
      <w:r>
        <w:rPr>
          <w:rFonts w:ascii="Calibri" w:hAnsi="Calibri"/>
          <w:color w:val="000000"/>
        </w:rPr>
        <w:t>Build Too</w:t>
      </w:r>
      <w:r w:rsidR="00930418">
        <w:rPr>
          <w:rFonts w:ascii="Calibri" w:hAnsi="Calibri"/>
          <w:color w:val="000000"/>
        </w:rPr>
        <w:t>l</w:t>
      </w:r>
      <w:r>
        <w:rPr>
          <w:rFonts w:ascii="Calibri" w:hAnsi="Calibri"/>
          <w:color w:val="000000"/>
        </w:rPr>
        <w:t>s - Travis</w:t>
      </w:r>
    </w:p>
    <w:p w:rsidR="00FC6BEF" w:rsidRPr="009A0FAD" w:rsidRDefault="00FC6BEF" w:rsidP="00FC6BEF">
      <w:pPr>
        <w:numPr>
          <w:ilvl w:val="0"/>
          <w:numId w:val="20"/>
        </w:numPr>
        <w:suppressAutoHyphens/>
        <w:rPr>
          <w:rFonts w:ascii="Calibri" w:hAnsi="Calibri"/>
        </w:rPr>
      </w:pPr>
      <w:r>
        <w:rPr>
          <w:rFonts w:ascii="Calibri" w:hAnsi="Calibri"/>
          <w:color w:val="000000"/>
        </w:rPr>
        <w:t xml:space="preserve">Developer Libraries - Play-Bootstrap (includes Bootstrap &amp; </w:t>
      </w:r>
      <w:proofErr w:type="spellStart"/>
      <w:r>
        <w:rPr>
          <w:rFonts w:ascii="Calibri" w:hAnsi="Calibri"/>
          <w:color w:val="000000"/>
        </w:rPr>
        <w:t>JQuery</w:t>
      </w:r>
      <w:proofErr w:type="spellEnd"/>
      <w:r>
        <w:rPr>
          <w:rFonts w:ascii="Calibri" w:hAnsi="Calibri"/>
          <w:color w:val="000000"/>
        </w:rPr>
        <w:t xml:space="preserve">), play2-pdf (for exporting </w:t>
      </w:r>
      <w:proofErr w:type="spellStart"/>
      <w:r>
        <w:rPr>
          <w:rFonts w:ascii="Calibri" w:hAnsi="Calibri"/>
          <w:color w:val="000000"/>
        </w:rPr>
        <w:t>pdfs</w:t>
      </w:r>
      <w:proofErr w:type="spellEnd"/>
      <w:r>
        <w:rPr>
          <w:rFonts w:ascii="Calibri" w:hAnsi="Calibri"/>
          <w:color w:val="000000"/>
        </w:rPr>
        <w:t>)</w:t>
      </w:r>
    </w:p>
    <w:p w:rsidR="00F852CE" w:rsidRDefault="00FC6BEF" w:rsidP="00FC6BEF">
      <w:pPr>
        <w:numPr>
          <w:ilvl w:val="0"/>
          <w:numId w:val="20"/>
        </w:numPr>
        <w:suppressAutoHyphens/>
        <w:rPr>
          <w:rFonts w:ascii="Calibri" w:hAnsi="Calibri"/>
        </w:rPr>
      </w:pPr>
      <w:r>
        <w:rPr>
          <w:rFonts w:ascii="Calibri" w:hAnsi="Calibri"/>
          <w:color w:val="000000"/>
        </w:rPr>
        <w:t xml:space="preserve">Database technologies - </w:t>
      </w:r>
      <w:proofErr w:type="spellStart"/>
      <w:r>
        <w:rPr>
          <w:rFonts w:ascii="Calibri" w:hAnsi="Calibri"/>
          <w:color w:val="000000"/>
        </w:rPr>
        <w:t>PostgreSQL</w:t>
      </w:r>
      <w:proofErr w:type="spellEnd"/>
      <w:r>
        <w:rPr>
          <w:rFonts w:ascii="Calibri" w:hAnsi="Calibri"/>
          <w:color w:val="000000"/>
        </w:rPr>
        <w:t xml:space="preserve"> (production), H2 (development)</w:t>
      </w:r>
    </w:p>
    <w:p w:rsidR="00FC6BEF" w:rsidRPr="00FC6BEF" w:rsidRDefault="00FC6BEF" w:rsidP="00FC6BEF">
      <w:pPr>
        <w:suppressAutoHyphens/>
        <w:ind w:left="1296"/>
        <w:rPr>
          <w:rFonts w:ascii="Calibri" w:hAnsi="Calibri"/>
        </w:rPr>
      </w:pPr>
    </w:p>
    <w:p w:rsidR="00F852CE" w:rsidRPr="0018448E" w:rsidRDefault="004E37DF">
      <w:pPr>
        <w:pStyle w:val="Heading1"/>
      </w:pPr>
      <w:bookmarkStart w:id="23" w:name="_Toc444704276"/>
      <w:r w:rsidRPr="0018448E">
        <w:t>Work Plan</w:t>
      </w:r>
      <w:bookmarkEnd w:id="23"/>
    </w:p>
    <w:p w:rsidR="00F852CE" w:rsidRDefault="004E37DF">
      <w:pPr>
        <w:pStyle w:val="Heading2"/>
      </w:pPr>
      <w:bookmarkStart w:id="24" w:name="_Toc444704277"/>
      <w:r w:rsidRPr="0018448E">
        <w:t>Activities and Tasks</w:t>
      </w:r>
      <w:bookmarkEnd w:id="24"/>
    </w:p>
    <w:p w:rsidR="002A06DE" w:rsidRPr="002A06DE" w:rsidRDefault="002A06DE" w:rsidP="002A06DE">
      <w:r>
        <w:t xml:space="preserve">Tasks are arranged by iteration.  Details of individual tasks can be found on </w:t>
      </w:r>
      <w:proofErr w:type="spellStart"/>
      <w:r>
        <w:t>Trello</w:t>
      </w:r>
      <w:proofErr w:type="spellEnd"/>
      <w:r>
        <w:t xml:space="preserve">: </w:t>
      </w:r>
      <w:r w:rsidRPr="002A06DE">
        <w:t>https://trello.com/b/cKEJLQlU/scheduling</w:t>
      </w:r>
    </w:p>
    <w:tbl>
      <w:tblPr>
        <w:tblW w:w="9000" w:type="dxa"/>
        <w:tblInd w:w="93" w:type="dxa"/>
        <w:tblLook w:val="04A0"/>
      </w:tblPr>
      <w:tblGrid>
        <w:gridCol w:w="802"/>
        <w:gridCol w:w="4165"/>
        <w:gridCol w:w="1042"/>
        <w:gridCol w:w="1414"/>
        <w:gridCol w:w="1577"/>
      </w:tblGrid>
      <w:tr w:rsidR="002A06DE" w:rsidRPr="002A06DE" w:rsidTr="002A06DE">
        <w:trPr>
          <w:trHeight w:val="300"/>
        </w:trPr>
        <w:tc>
          <w:tcPr>
            <w:tcW w:w="9000" w:type="dxa"/>
            <w:gridSpan w:val="5"/>
            <w:tcBorders>
              <w:top w:val="nil"/>
              <w:left w:val="nil"/>
              <w:bottom w:val="nil"/>
              <w:right w:val="nil"/>
            </w:tcBorders>
            <w:shd w:val="clear" w:color="000000" w:fill="E7E6E6"/>
            <w:noWrap/>
            <w:vAlign w:val="bottom"/>
            <w:hideMark/>
          </w:tcPr>
          <w:p w:rsidR="002A06DE" w:rsidRPr="002A06DE" w:rsidRDefault="002A06DE" w:rsidP="002A06DE">
            <w:pPr>
              <w:jc w:val="center"/>
              <w:rPr>
                <w:rFonts w:ascii="Calibri" w:hAnsi="Calibri"/>
                <w:color w:val="000000"/>
                <w:sz w:val="22"/>
                <w:szCs w:val="22"/>
              </w:rPr>
            </w:pPr>
            <w:r w:rsidRPr="002A06DE">
              <w:rPr>
                <w:rFonts w:ascii="Calibri" w:hAnsi="Calibri"/>
                <w:color w:val="000000"/>
                <w:sz w:val="22"/>
                <w:szCs w:val="22"/>
              </w:rPr>
              <w:t>Iteration #1</w:t>
            </w:r>
          </w:p>
        </w:tc>
      </w:tr>
      <w:tr w:rsidR="002A06DE" w:rsidRPr="002A06DE" w:rsidTr="002A06DE">
        <w:trPr>
          <w:trHeight w:val="300"/>
        </w:trPr>
        <w:tc>
          <w:tcPr>
            <w:tcW w:w="802" w:type="dxa"/>
            <w:tcBorders>
              <w:top w:val="single" w:sz="4" w:space="0" w:color="auto"/>
              <w:left w:val="single" w:sz="4" w:space="0" w:color="auto"/>
              <w:bottom w:val="single" w:sz="4" w:space="0" w:color="auto"/>
              <w:right w:val="single" w:sz="4" w:space="0" w:color="auto"/>
            </w:tcBorders>
            <w:shd w:val="clear" w:color="000000" w:fill="FBE4D5"/>
            <w:noWrap/>
            <w:vAlign w:val="bottom"/>
            <w:hideMark/>
          </w:tcPr>
          <w:p w:rsidR="002A06DE" w:rsidRPr="002A06DE" w:rsidRDefault="002A06DE" w:rsidP="002A06DE">
            <w:pPr>
              <w:rPr>
                <w:rFonts w:ascii="Calibri" w:hAnsi="Calibri"/>
                <w:color w:val="000000"/>
                <w:sz w:val="22"/>
                <w:szCs w:val="22"/>
              </w:rPr>
            </w:pPr>
            <w:r w:rsidRPr="002A06DE">
              <w:rPr>
                <w:rFonts w:ascii="Calibri" w:hAnsi="Calibri"/>
                <w:color w:val="000000"/>
                <w:sz w:val="22"/>
                <w:szCs w:val="22"/>
              </w:rPr>
              <w:t>Task ID</w:t>
            </w:r>
          </w:p>
        </w:tc>
        <w:tc>
          <w:tcPr>
            <w:tcW w:w="4165" w:type="dxa"/>
            <w:tcBorders>
              <w:top w:val="single" w:sz="4" w:space="0" w:color="auto"/>
              <w:left w:val="nil"/>
              <w:bottom w:val="single" w:sz="4" w:space="0" w:color="auto"/>
              <w:right w:val="single" w:sz="4" w:space="0" w:color="auto"/>
            </w:tcBorders>
            <w:shd w:val="clear" w:color="000000" w:fill="FBE4D5"/>
            <w:noWrap/>
            <w:vAlign w:val="center"/>
            <w:hideMark/>
          </w:tcPr>
          <w:p w:rsidR="002A06DE" w:rsidRPr="002A06DE" w:rsidRDefault="00612483" w:rsidP="002A06DE">
            <w:pPr>
              <w:jc w:val="center"/>
              <w:rPr>
                <w:rFonts w:ascii="Calibri" w:hAnsi="Calibri"/>
                <w:b/>
                <w:bCs/>
                <w:color w:val="000000"/>
                <w:sz w:val="22"/>
                <w:szCs w:val="22"/>
              </w:rPr>
            </w:pPr>
            <w:r>
              <w:rPr>
                <w:rFonts w:ascii="Calibri" w:hAnsi="Calibri"/>
                <w:b/>
                <w:bCs/>
                <w:color w:val="000000"/>
                <w:sz w:val="22"/>
                <w:szCs w:val="22"/>
              </w:rPr>
              <w:t>Task Description</w:t>
            </w:r>
          </w:p>
        </w:tc>
        <w:tc>
          <w:tcPr>
            <w:tcW w:w="1042" w:type="dxa"/>
            <w:tcBorders>
              <w:top w:val="single" w:sz="4" w:space="0" w:color="auto"/>
              <w:left w:val="nil"/>
              <w:bottom w:val="single" w:sz="4" w:space="0" w:color="auto"/>
              <w:right w:val="single" w:sz="4" w:space="0" w:color="auto"/>
            </w:tcBorders>
            <w:shd w:val="clear" w:color="000000" w:fill="FBE4D5"/>
            <w:noWrap/>
            <w:vAlign w:val="center"/>
            <w:hideMark/>
          </w:tcPr>
          <w:p w:rsidR="002A06DE" w:rsidRPr="002A06DE" w:rsidRDefault="002A06DE" w:rsidP="002A06DE">
            <w:pPr>
              <w:jc w:val="center"/>
              <w:rPr>
                <w:rFonts w:ascii="Calibri" w:hAnsi="Calibri"/>
                <w:b/>
                <w:bCs/>
                <w:color w:val="000000"/>
                <w:sz w:val="22"/>
                <w:szCs w:val="22"/>
              </w:rPr>
            </w:pPr>
            <w:proofErr w:type="spellStart"/>
            <w:r w:rsidRPr="002A06DE">
              <w:rPr>
                <w:rFonts w:ascii="Calibri" w:hAnsi="Calibri"/>
                <w:b/>
                <w:bCs/>
                <w:color w:val="000000"/>
                <w:sz w:val="22"/>
                <w:szCs w:val="22"/>
              </w:rPr>
              <w:t>Est</w:t>
            </w:r>
            <w:proofErr w:type="spellEnd"/>
            <w:r w:rsidRPr="002A06DE">
              <w:rPr>
                <w:rFonts w:ascii="Calibri" w:hAnsi="Calibri"/>
                <w:b/>
                <w:bCs/>
                <w:color w:val="000000"/>
                <w:sz w:val="22"/>
                <w:szCs w:val="22"/>
              </w:rPr>
              <w:t xml:space="preserve"> Effort</w:t>
            </w:r>
          </w:p>
        </w:tc>
        <w:tc>
          <w:tcPr>
            <w:tcW w:w="1414" w:type="dxa"/>
            <w:tcBorders>
              <w:top w:val="single" w:sz="4" w:space="0" w:color="auto"/>
              <w:left w:val="nil"/>
              <w:bottom w:val="single" w:sz="4" w:space="0" w:color="auto"/>
              <w:right w:val="single" w:sz="4" w:space="0" w:color="auto"/>
            </w:tcBorders>
            <w:shd w:val="clear" w:color="000000" w:fill="FBE4D5"/>
            <w:noWrap/>
            <w:vAlign w:val="center"/>
            <w:hideMark/>
          </w:tcPr>
          <w:p w:rsidR="002A06DE" w:rsidRPr="002A06DE" w:rsidRDefault="002A06DE" w:rsidP="002A06DE">
            <w:pPr>
              <w:jc w:val="center"/>
              <w:rPr>
                <w:rFonts w:ascii="Calibri" w:hAnsi="Calibri"/>
                <w:b/>
                <w:bCs/>
                <w:color w:val="000000"/>
                <w:sz w:val="22"/>
                <w:szCs w:val="22"/>
              </w:rPr>
            </w:pPr>
            <w:r w:rsidRPr="002A06DE">
              <w:rPr>
                <w:rFonts w:ascii="Calibri" w:hAnsi="Calibri"/>
                <w:b/>
                <w:bCs/>
                <w:color w:val="000000"/>
                <w:sz w:val="22"/>
                <w:szCs w:val="22"/>
              </w:rPr>
              <w:t>Actual Effort</w:t>
            </w:r>
          </w:p>
        </w:tc>
        <w:tc>
          <w:tcPr>
            <w:tcW w:w="1577" w:type="dxa"/>
            <w:tcBorders>
              <w:top w:val="single" w:sz="4" w:space="0" w:color="auto"/>
              <w:left w:val="nil"/>
              <w:bottom w:val="single" w:sz="4" w:space="0" w:color="auto"/>
              <w:right w:val="single" w:sz="4" w:space="0" w:color="auto"/>
            </w:tcBorders>
            <w:shd w:val="clear" w:color="000000" w:fill="FBE4D5"/>
            <w:noWrap/>
            <w:vAlign w:val="center"/>
            <w:hideMark/>
          </w:tcPr>
          <w:p w:rsidR="002A06DE" w:rsidRPr="002A06DE" w:rsidRDefault="002A06DE" w:rsidP="002A06DE">
            <w:pPr>
              <w:jc w:val="center"/>
              <w:rPr>
                <w:rFonts w:ascii="Calibri" w:hAnsi="Calibri"/>
                <w:b/>
                <w:bCs/>
                <w:color w:val="000000"/>
                <w:sz w:val="22"/>
                <w:szCs w:val="22"/>
              </w:rPr>
            </w:pPr>
            <w:r w:rsidRPr="002A06DE">
              <w:rPr>
                <w:rFonts w:ascii="Calibri" w:hAnsi="Calibri"/>
                <w:b/>
                <w:bCs/>
                <w:color w:val="000000"/>
                <w:sz w:val="22"/>
                <w:szCs w:val="22"/>
              </w:rPr>
              <w:t>Dependencies</w:t>
            </w:r>
          </w:p>
        </w:tc>
      </w:tr>
      <w:tr w:rsidR="002A06DE" w:rsidRPr="002A06DE" w:rsidTr="002A06DE">
        <w:trPr>
          <w:trHeight w:val="300"/>
        </w:trPr>
        <w:tc>
          <w:tcPr>
            <w:tcW w:w="802" w:type="dxa"/>
            <w:tcBorders>
              <w:top w:val="nil"/>
              <w:left w:val="single" w:sz="4" w:space="0" w:color="auto"/>
              <w:bottom w:val="single" w:sz="4" w:space="0" w:color="auto"/>
              <w:right w:val="single" w:sz="4" w:space="0" w:color="auto"/>
            </w:tcBorders>
            <w:shd w:val="clear" w:color="auto" w:fill="auto"/>
            <w:noWrap/>
            <w:vAlign w:val="bottom"/>
            <w:hideMark/>
          </w:tcPr>
          <w:p w:rsidR="002A06DE" w:rsidRPr="002A06DE" w:rsidRDefault="002A06DE" w:rsidP="002A06DE">
            <w:pPr>
              <w:jc w:val="center"/>
              <w:rPr>
                <w:rFonts w:ascii="Calibri" w:hAnsi="Calibri"/>
                <w:color w:val="000000"/>
                <w:sz w:val="22"/>
                <w:szCs w:val="22"/>
              </w:rPr>
            </w:pPr>
            <w:r w:rsidRPr="002A06DE">
              <w:rPr>
                <w:rFonts w:ascii="Calibri" w:hAnsi="Calibri"/>
                <w:color w:val="000000"/>
                <w:sz w:val="22"/>
                <w:szCs w:val="22"/>
              </w:rPr>
              <w:t>1.1</w:t>
            </w:r>
          </w:p>
        </w:tc>
        <w:tc>
          <w:tcPr>
            <w:tcW w:w="4165" w:type="dxa"/>
            <w:tcBorders>
              <w:top w:val="nil"/>
              <w:left w:val="nil"/>
              <w:bottom w:val="single" w:sz="4" w:space="0" w:color="auto"/>
              <w:right w:val="single" w:sz="4" w:space="0" w:color="auto"/>
            </w:tcBorders>
            <w:shd w:val="clear" w:color="auto" w:fill="auto"/>
            <w:noWrap/>
            <w:vAlign w:val="bottom"/>
            <w:hideMark/>
          </w:tcPr>
          <w:p w:rsidR="002A06DE" w:rsidRPr="002A06DE" w:rsidRDefault="002A06DE" w:rsidP="002A06DE">
            <w:pPr>
              <w:rPr>
                <w:rFonts w:ascii="Calibri" w:hAnsi="Calibri"/>
                <w:color w:val="000000"/>
                <w:sz w:val="22"/>
                <w:szCs w:val="22"/>
              </w:rPr>
            </w:pPr>
            <w:r w:rsidRPr="002A06DE">
              <w:rPr>
                <w:rFonts w:ascii="Calibri" w:hAnsi="Calibri"/>
                <w:color w:val="000000"/>
                <w:sz w:val="22"/>
                <w:szCs w:val="22"/>
              </w:rPr>
              <w:t xml:space="preserve">H2 </w:t>
            </w:r>
            <w:proofErr w:type="spellStart"/>
            <w:r w:rsidRPr="002A06DE">
              <w:rPr>
                <w:rFonts w:ascii="Calibri" w:hAnsi="Calibri"/>
                <w:color w:val="000000"/>
                <w:sz w:val="22"/>
                <w:szCs w:val="22"/>
              </w:rPr>
              <w:t>datbase</w:t>
            </w:r>
            <w:proofErr w:type="spellEnd"/>
            <w:r w:rsidRPr="002A06DE">
              <w:rPr>
                <w:rFonts w:ascii="Calibri" w:hAnsi="Calibri"/>
                <w:color w:val="000000"/>
                <w:sz w:val="22"/>
                <w:szCs w:val="22"/>
              </w:rPr>
              <w:t xml:space="preserve"> setup for dev environment</w:t>
            </w:r>
          </w:p>
        </w:tc>
        <w:tc>
          <w:tcPr>
            <w:tcW w:w="1042" w:type="dxa"/>
            <w:tcBorders>
              <w:top w:val="nil"/>
              <w:left w:val="nil"/>
              <w:bottom w:val="single" w:sz="4" w:space="0" w:color="auto"/>
              <w:right w:val="single" w:sz="4" w:space="0" w:color="auto"/>
            </w:tcBorders>
            <w:shd w:val="clear" w:color="auto" w:fill="auto"/>
            <w:noWrap/>
            <w:vAlign w:val="center"/>
            <w:hideMark/>
          </w:tcPr>
          <w:p w:rsidR="002A06DE" w:rsidRPr="002A06DE" w:rsidRDefault="002A06DE" w:rsidP="002A06DE">
            <w:pPr>
              <w:jc w:val="center"/>
              <w:rPr>
                <w:rFonts w:ascii="Calibri" w:hAnsi="Calibri"/>
                <w:color w:val="000000"/>
                <w:sz w:val="22"/>
                <w:szCs w:val="22"/>
              </w:rPr>
            </w:pPr>
            <w:r w:rsidRPr="002A06DE">
              <w:rPr>
                <w:rFonts w:ascii="Calibri" w:hAnsi="Calibri"/>
                <w:color w:val="000000"/>
                <w:sz w:val="22"/>
                <w:szCs w:val="22"/>
              </w:rPr>
              <w:t>2</w:t>
            </w:r>
          </w:p>
        </w:tc>
        <w:tc>
          <w:tcPr>
            <w:tcW w:w="1414" w:type="dxa"/>
            <w:tcBorders>
              <w:top w:val="nil"/>
              <w:left w:val="nil"/>
              <w:bottom w:val="single" w:sz="4" w:space="0" w:color="auto"/>
              <w:right w:val="single" w:sz="4" w:space="0" w:color="auto"/>
            </w:tcBorders>
            <w:shd w:val="clear" w:color="auto" w:fill="auto"/>
            <w:noWrap/>
            <w:vAlign w:val="center"/>
            <w:hideMark/>
          </w:tcPr>
          <w:p w:rsidR="002A06DE" w:rsidRPr="002A06DE" w:rsidRDefault="002A06DE" w:rsidP="002A06DE">
            <w:pPr>
              <w:jc w:val="center"/>
              <w:rPr>
                <w:rFonts w:ascii="Calibri" w:hAnsi="Calibri"/>
                <w:color w:val="000000"/>
                <w:sz w:val="22"/>
                <w:szCs w:val="22"/>
              </w:rPr>
            </w:pPr>
            <w:r w:rsidRPr="002A06DE">
              <w:rPr>
                <w:rFonts w:ascii="Calibri" w:hAnsi="Calibri"/>
                <w:color w:val="000000"/>
                <w:sz w:val="22"/>
                <w:szCs w:val="22"/>
              </w:rPr>
              <w:t>2</w:t>
            </w:r>
          </w:p>
        </w:tc>
        <w:tc>
          <w:tcPr>
            <w:tcW w:w="1577" w:type="dxa"/>
            <w:tcBorders>
              <w:top w:val="nil"/>
              <w:left w:val="nil"/>
              <w:bottom w:val="single" w:sz="4" w:space="0" w:color="auto"/>
              <w:right w:val="single" w:sz="4" w:space="0" w:color="auto"/>
            </w:tcBorders>
            <w:shd w:val="clear" w:color="auto" w:fill="auto"/>
            <w:noWrap/>
            <w:vAlign w:val="bottom"/>
            <w:hideMark/>
          </w:tcPr>
          <w:p w:rsidR="002A06DE" w:rsidRPr="002A06DE" w:rsidRDefault="002A06DE" w:rsidP="002A06DE">
            <w:pPr>
              <w:jc w:val="center"/>
              <w:rPr>
                <w:rFonts w:ascii="Calibri" w:hAnsi="Calibri"/>
                <w:color w:val="000000"/>
                <w:sz w:val="22"/>
                <w:szCs w:val="22"/>
              </w:rPr>
            </w:pPr>
            <w:r w:rsidRPr="002A06DE">
              <w:rPr>
                <w:rFonts w:ascii="Calibri" w:hAnsi="Calibri"/>
                <w:color w:val="000000"/>
                <w:sz w:val="22"/>
                <w:szCs w:val="22"/>
              </w:rPr>
              <w:t>1.2</w:t>
            </w:r>
          </w:p>
        </w:tc>
      </w:tr>
      <w:tr w:rsidR="002A06DE" w:rsidRPr="002A06DE" w:rsidTr="002A06DE">
        <w:trPr>
          <w:trHeight w:val="300"/>
        </w:trPr>
        <w:tc>
          <w:tcPr>
            <w:tcW w:w="802" w:type="dxa"/>
            <w:tcBorders>
              <w:top w:val="nil"/>
              <w:left w:val="single" w:sz="4" w:space="0" w:color="auto"/>
              <w:bottom w:val="single" w:sz="4" w:space="0" w:color="auto"/>
              <w:right w:val="single" w:sz="4" w:space="0" w:color="auto"/>
            </w:tcBorders>
            <w:shd w:val="clear" w:color="auto" w:fill="auto"/>
            <w:noWrap/>
            <w:vAlign w:val="bottom"/>
            <w:hideMark/>
          </w:tcPr>
          <w:p w:rsidR="002A06DE" w:rsidRPr="002A06DE" w:rsidRDefault="002A06DE" w:rsidP="002A06DE">
            <w:pPr>
              <w:jc w:val="center"/>
              <w:rPr>
                <w:rFonts w:ascii="Calibri" w:hAnsi="Calibri"/>
                <w:color w:val="000000"/>
                <w:sz w:val="22"/>
                <w:szCs w:val="22"/>
              </w:rPr>
            </w:pPr>
            <w:r w:rsidRPr="002A06DE">
              <w:rPr>
                <w:rFonts w:ascii="Calibri" w:hAnsi="Calibri"/>
                <w:color w:val="000000"/>
                <w:sz w:val="22"/>
                <w:szCs w:val="22"/>
              </w:rPr>
              <w:t>1.2</w:t>
            </w:r>
          </w:p>
        </w:tc>
        <w:tc>
          <w:tcPr>
            <w:tcW w:w="4165" w:type="dxa"/>
            <w:tcBorders>
              <w:top w:val="nil"/>
              <w:left w:val="nil"/>
              <w:bottom w:val="single" w:sz="4" w:space="0" w:color="auto"/>
              <w:right w:val="single" w:sz="4" w:space="0" w:color="auto"/>
            </w:tcBorders>
            <w:shd w:val="clear" w:color="auto" w:fill="auto"/>
            <w:noWrap/>
            <w:vAlign w:val="bottom"/>
            <w:hideMark/>
          </w:tcPr>
          <w:p w:rsidR="002A06DE" w:rsidRPr="002A06DE" w:rsidRDefault="002A06DE" w:rsidP="002A06DE">
            <w:pPr>
              <w:rPr>
                <w:rFonts w:ascii="Calibri" w:hAnsi="Calibri"/>
                <w:color w:val="000000"/>
                <w:sz w:val="22"/>
                <w:szCs w:val="22"/>
              </w:rPr>
            </w:pPr>
            <w:r w:rsidRPr="002A06DE">
              <w:rPr>
                <w:rFonts w:ascii="Calibri" w:hAnsi="Calibri"/>
                <w:color w:val="000000"/>
                <w:sz w:val="22"/>
                <w:szCs w:val="22"/>
              </w:rPr>
              <w:t>Incorporate project dependencies</w:t>
            </w:r>
          </w:p>
        </w:tc>
        <w:tc>
          <w:tcPr>
            <w:tcW w:w="1042" w:type="dxa"/>
            <w:tcBorders>
              <w:top w:val="nil"/>
              <w:left w:val="nil"/>
              <w:bottom w:val="single" w:sz="4" w:space="0" w:color="auto"/>
              <w:right w:val="single" w:sz="4" w:space="0" w:color="auto"/>
            </w:tcBorders>
            <w:shd w:val="clear" w:color="auto" w:fill="auto"/>
            <w:noWrap/>
            <w:vAlign w:val="center"/>
            <w:hideMark/>
          </w:tcPr>
          <w:p w:rsidR="002A06DE" w:rsidRPr="002A06DE" w:rsidRDefault="002A06DE" w:rsidP="002A06DE">
            <w:pPr>
              <w:jc w:val="center"/>
              <w:rPr>
                <w:rFonts w:ascii="Calibri" w:hAnsi="Calibri"/>
                <w:color w:val="000000"/>
                <w:sz w:val="22"/>
                <w:szCs w:val="22"/>
              </w:rPr>
            </w:pPr>
            <w:r w:rsidRPr="002A06DE">
              <w:rPr>
                <w:rFonts w:ascii="Calibri" w:hAnsi="Calibri"/>
                <w:color w:val="000000"/>
                <w:sz w:val="22"/>
                <w:szCs w:val="22"/>
              </w:rPr>
              <w:t>2</w:t>
            </w:r>
          </w:p>
        </w:tc>
        <w:tc>
          <w:tcPr>
            <w:tcW w:w="1414" w:type="dxa"/>
            <w:tcBorders>
              <w:top w:val="nil"/>
              <w:left w:val="nil"/>
              <w:bottom w:val="single" w:sz="4" w:space="0" w:color="auto"/>
              <w:right w:val="single" w:sz="4" w:space="0" w:color="auto"/>
            </w:tcBorders>
            <w:shd w:val="clear" w:color="auto" w:fill="auto"/>
            <w:noWrap/>
            <w:vAlign w:val="center"/>
            <w:hideMark/>
          </w:tcPr>
          <w:p w:rsidR="002A06DE" w:rsidRPr="002A06DE" w:rsidRDefault="002A06DE" w:rsidP="002A06DE">
            <w:pPr>
              <w:jc w:val="center"/>
              <w:rPr>
                <w:rFonts w:ascii="Calibri" w:hAnsi="Calibri"/>
                <w:color w:val="000000"/>
                <w:sz w:val="22"/>
                <w:szCs w:val="22"/>
              </w:rPr>
            </w:pPr>
            <w:r w:rsidRPr="002A06DE">
              <w:rPr>
                <w:rFonts w:ascii="Calibri" w:hAnsi="Calibri"/>
                <w:color w:val="000000"/>
                <w:sz w:val="22"/>
                <w:szCs w:val="22"/>
              </w:rPr>
              <w:t>2</w:t>
            </w:r>
          </w:p>
        </w:tc>
        <w:tc>
          <w:tcPr>
            <w:tcW w:w="1577" w:type="dxa"/>
            <w:tcBorders>
              <w:top w:val="nil"/>
              <w:left w:val="nil"/>
              <w:bottom w:val="single" w:sz="4" w:space="0" w:color="auto"/>
              <w:right w:val="single" w:sz="4" w:space="0" w:color="auto"/>
            </w:tcBorders>
            <w:shd w:val="clear" w:color="auto" w:fill="auto"/>
            <w:noWrap/>
            <w:vAlign w:val="bottom"/>
            <w:hideMark/>
          </w:tcPr>
          <w:p w:rsidR="002A06DE" w:rsidRPr="002A06DE" w:rsidRDefault="002A06DE" w:rsidP="002A06DE">
            <w:pPr>
              <w:jc w:val="center"/>
              <w:rPr>
                <w:rFonts w:ascii="Calibri" w:hAnsi="Calibri"/>
                <w:color w:val="000000"/>
                <w:sz w:val="22"/>
                <w:szCs w:val="22"/>
              </w:rPr>
            </w:pPr>
            <w:r w:rsidRPr="002A06DE">
              <w:rPr>
                <w:rFonts w:ascii="Calibri" w:hAnsi="Calibri"/>
                <w:color w:val="000000"/>
                <w:sz w:val="22"/>
                <w:szCs w:val="22"/>
              </w:rPr>
              <w:t> </w:t>
            </w:r>
          </w:p>
        </w:tc>
      </w:tr>
      <w:tr w:rsidR="002A06DE" w:rsidRPr="002A06DE" w:rsidTr="002A06DE">
        <w:trPr>
          <w:trHeight w:val="300"/>
        </w:trPr>
        <w:tc>
          <w:tcPr>
            <w:tcW w:w="802" w:type="dxa"/>
            <w:tcBorders>
              <w:top w:val="nil"/>
              <w:left w:val="single" w:sz="4" w:space="0" w:color="auto"/>
              <w:bottom w:val="single" w:sz="4" w:space="0" w:color="auto"/>
              <w:right w:val="single" w:sz="4" w:space="0" w:color="auto"/>
            </w:tcBorders>
            <w:shd w:val="clear" w:color="auto" w:fill="auto"/>
            <w:noWrap/>
            <w:vAlign w:val="bottom"/>
            <w:hideMark/>
          </w:tcPr>
          <w:p w:rsidR="002A06DE" w:rsidRPr="002A06DE" w:rsidRDefault="002A06DE" w:rsidP="002A06DE">
            <w:pPr>
              <w:jc w:val="center"/>
              <w:rPr>
                <w:rFonts w:ascii="Calibri" w:hAnsi="Calibri"/>
                <w:color w:val="000000"/>
                <w:sz w:val="22"/>
                <w:szCs w:val="22"/>
              </w:rPr>
            </w:pPr>
            <w:r w:rsidRPr="002A06DE">
              <w:rPr>
                <w:rFonts w:ascii="Calibri" w:hAnsi="Calibri"/>
                <w:color w:val="000000"/>
                <w:sz w:val="22"/>
                <w:szCs w:val="22"/>
              </w:rPr>
              <w:t>1.3</w:t>
            </w:r>
          </w:p>
        </w:tc>
        <w:tc>
          <w:tcPr>
            <w:tcW w:w="4165" w:type="dxa"/>
            <w:tcBorders>
              <w:top w:val="nil"/>
              <w:left w:val="nil"/>
              <w:bottom w:val="single" w:sz="4" w:space="0" w:color="auto"/>
              <w:right w:val="single" w:sz="4" w:space="0" w:color="auto"/>
            </w:tcBorders>
            <w:shd w:val="clear" w:color="auto" w:fill="auto"/>
            <w:noWrap/>
            <w:vAlign w:val="bottom"/>
            <w:hideMark/>
          </w:tcPr>
          <w:p w:rsidR="002A06DE" w:rsidRPr="002A06DE" w:rsidRDefault="002A06DE" w:rsidP="002A06DE">
            <w:pPr>
              <w:rPr>
                <w:rFonts w:ascii="Calibri" w:hAnsi="Calibri"/>
                <w:color w:val="000000"/>
                <w:sz w:val="22"/>
                <w:szCs w:val="22"/>
              </w:rPr>
            </w:pPr>
            <w:r w:rsidRPr="002A06DE">
              <w:rPr>
                <w:rFonts w:ascii="Calibri" w:hAnsi="Calibri"/>
                <w:color w:val="000000"/>
                <w:sz w:val="22"/>
                <w:szCs w:val="22"/>
              </w:rPr>
              <w:t>Manual creation of a case</w:t>
            </w:r>
          </w:p>
        </w:tc>
        <w:tc>
          <w:tcPr>
            <w:tcW w:w="1042" w:type="dxa"/>
            <w:tcBorders>
              <w:top w:val="nil"/>
              <w:left w:val="nil"/>
              <w:bottom w:val="single" w:sz="4" w:space="0" w:color="auto"/>
              <w:right w:val="single" w:sz="4" w:space="0" w:color="auto"/>
            </w:tcBorders>
            <w:shd w:val="clear" w:color="auto" w:fill="auto"/>
            <w:noWrap/>
            <w:vAlign w:val="center"/>
            <w:hideMark/>
          </w:tcPr>
          <w:p w:rsidR="002A06DE" w:rsidRPr="002A06DE" w:rsidRDefault="002A06DE" w:rsidP="002A06DE">
            <w:pPr>
              <w:jc w:val="center"/>
              <w:rPr>
                <w:rFonts w:ascii="Calibri" w:hAnsi="Calibri"/>
                <w:color w:val="000000"/>
                <w:sz w:val="22"/>
                <w:szCs w:val="22"/>
              </w:rPr>
            </w:pPr>
            <w:r w:rsidRPr="002A06DE">
              <w:rPr>
                <w:rFonts w:ascii="Calibri" w:hAnsi="Calibri"/>
                <w:color w:val="000000"/>
                <w:sz w:val="22"/>
                <w:szCs w:val="22"/>
              </w:rPr>
              <w:t>9</w:t>
            </w:r>
          </w:p>
        </w:tc>
        <w:tc>
          <w:tcPr>
            <w:tcW w:w="1414" w:type="dxa"/>
            <w:tcBorders>
              <w:top w:val="nil"/>
              <w:left w:val="nil"/>
              <w:bottom w:val="single" w:sz="4" w:space="0" w:color="auto"/>
              <w:right w:val="single" w:sz="4" w:space="0" w:color="auto"/>
            </w:tcBorders>
            <w:shd w:val="clear" w:color="auto" w:fill="auto"/>
            <w:noWrap/>
            <w:vAlign w:val="center"/>
            <w:hideMark/>
          </w:tcPr>
          <w:p w:rsidR="002A06DE" w:rsidRPr="002A06DE" w:rsidRDefault="002A06DE" w:rsidP="002A06DE">
            <w:pPr>
              <w:jc w:val="center"/>
              <w:rPr>
                <w:rFonts w:ascii="Calibri" w:hAnsi="Calibri"/>
                <w:color w:val="000000"/>
                <w:sz w:val="22"/>
                <w:szCs w:val="22"/>
              </w:rPr>
            </w:pPr>
            <w:r w:rsidRPr="002A06DE">
              <w:rPr>
                <w:rFonts w:ascii="Calibri" w:hAnsi="Calibri"/>
                <w:color w:val="000000"/>
                <w:sz w:val="22"/>
                <w:szCs w:val="22"/>
              </w:rPr>
              <w:t>TBD</w:t>
            </w:r>
          </w:p>
        </w:tc>
        <w:tc>
          <w:tcPr>
            <w:tcW w:w="1577" w:type="dxa"/>
            <w:tcBorders>
              <w:top w:val="nil"/>
              <w:left w:val="nil"/>
              <w:bottom w:val="single" w:sz="4" w:space="0" w:color="auto"/>
              <w:right w:val="single" w:sz="4" w:space="0" w:color="auto"/>
            </w:tcBorders>
            <w:shd w:val="clear" w:color="auto" w:fill="auto"/>
            <w:noWrap/>
            <w:vAlign w:val="bottom"/>
            <w:hideMark/>
          </w:tcPr>
          <w:p w:rsidR="002A06DE" w:rsidRPr="002A06DE" w:rsidRDefault="002A06DE" w:rsidP="002A06DE">
            <w:pPr>
              <w:jc w:val="center"/>
              <w:rPr>
                <w:rFonts w:ascii="Calibri" w:hAnsi="Calibri"/>
                <w:color w:val="000000"/>
                <w:sz w:val="22"/>
                <w:szCs w:val="22"/>
              </w:rPr>
            </w:pPr>
            <w:r w:rsidRPr="002A06DE">
              <w:rPr>
                <w:rFonts w:ascii="Calibri" w:hAnsi="Calibri"/>
                <w:color w:val="000000"/>
                <w:sz w:val="22"/>
                <w:szCs w:val="22"/>
              </w:rPr>
              <w:t> </w:t>
            </w:r>
          </w:p>
        </w:tc>
      </w:tr>
      <w:tr w:rsidR="002A06DE" w:rsidRPr="002A06DE" w:rsidTr="002A06DE">
        <w:trPr>
          <w:trHeight w:val="300"/>
        </w:trPr>
        <w:tc>
          <w:tcPr>
            <w:tcW w:w="802" w:type="dxa"/>
            <w:tcBorders>
              <w:top w:val="nil"/>
              <w:left w:val="single" w:sz="4" w:space="0" w:color="auto"/>
              <w:bottom w:val="single" w:sz="4" w:space="0" w:color="auto"/>
              <w:right w:val="single" w:sz="4" w:space="0" w:color="auto"/>
            </w:tcBorders>
            <w:shd w:val="clear" w:color="auto" w:fill="auto"/>
            <w:noWrap/>
            <w:vAlign w:val="bottom"/>
            <w:hideMark/>
          </w:tcPr>
          <w:p w:rsidR="002A06DE" w:rsidRPr="002A06DE" w:rsidRDefault="002A06DE" w:rsidP="002A06DE">
            <w:pPr>
              <w:jc w:val="center"/>
              <w:rPr>
                <w:rFonts w:ascii="Calibri" w:hAnsi="Calibri"/>
                <w:color w:val="000000"/>
                <w:sz w:val="22"/>
                <w:szCs w:val="22"/>
              </w:rPr>
            </w:pPr>
            <w:r w:rsidRPr="002A06DE">
              <w:rPr>
                <w:rFonts w:ascii="Calibri" w:hAnsi="Calibri"/>
                <w:color w:val="000000"/>
                <w:sz w:val="22"/>
                <w:szCs w:val="22"/>
              </w:rPr>
              <w:t>1.4</w:t>
            </w:r>
          </w:p>
        </w:tc>
        <w:tc>
          <w:tcPr>
            <w:tcW w:w="4165" w:type="dxa"/>
            <w:tcBorders>
              <w:top w:val="nil"/>
              <w:left w:val="nil"/>
              <w:bottom w:val="single" w:sz="4" w:space="0" w:color="auto"/>
              <w:right w:val="single" w:sz="4" w:space="0" w:color="auto"/>
            </w:tcBorders>
            <w:shd w:val="clear" w:color="auto" w:fill="auto"/>
            <w:noWrap/>
            <w:vAlign w:val="bottom"/>
            <w:hideMark/>
          </w:tcPr>
          <w:p w:rsidR="002A06DE" w:rsidRPr="002A06DE" w:rsidRDefault="002A06DE" w:rsidP="002A06DE">
            <w:pPr>
              <w:rPr>
                <w:rFonts w:ascii="Calibri" w:hAnsi="Calibri"/>
                <w:color w:val="000000"/>
                <w:sz w:val="22"/>
                <w:szCs w:val="22"/>
              </w:rPr>
            </w:pPr>
            <w:r w:rsidRPr="002A06DE">
              <w:rPr>
                <w:rFonts w:ascii="Calibri" w:hAnsi="Calibri"/>
                <w:color w:val="000000"/>
                <w:sz w:val="22"/>
                <w:szCs w:val="22"/>
              </w:rPr>
              <w:t>Design DB for storing case data</w:t>
            </w:r>
          </w:p>
        </w:tc>
        <w:tc>
          <w:tcPr>
            <w:tcW w:w="1042" w:type="dxa"/>
            <w:tcBorders>
              <w:top w:val="nil"/>
              <w:left w:val="nil"/>
              <w:bottom w:val="single" w:sz="4" w:space="0" w:color="auto"/>
              <w:right w:val="single" w:sz="4" w:space="0" w:color="auto"/>
            </w:tcBorders>
            <w:shd w:val="clear" w:color="auto" w:fill="auto"/>
            <w:noWrap/>
            <w:vAlign w:val="center"/>
            <w:hideMark/>
          </w:tcPr>
          <w:p w:rsidR="002A06DE" w:rsidRPr="002A06DE" w:rsidRDefault="002A06DE" w:rsidP="002A06DE">
            <w:pPr>
              <w:jc w:val="center"/>
              <w:rPr>
                <w:rFonts w:ascii="Calibri" w:hAnsi="Calibri"/>
                <w:color w:val="000000"/>
                <w:sz w:val="22"/>
                <w:szCs w:val="22"/>
              </w:rPr>
            </w:pPr>
            <w:r w:rsidRPr="002A06DE">
              <w:rPr>
                <w:rFonts w:ascii="Calibri" w:hAnsi="Calibri"/>
                <w:color w:val="000000"/>
                <w:sz w:val="22"/>
                <w:szCs w:val="22"/>
              </w:rPr>
              <w:t>8</w:t>
            </w:r>
          </w:p>
        </w:tc>
        <w:tc>
          <w:tcPr>
            <w:tcW w:w="1414" w:type="dxa"/>
            <w:tcBorders>
              <w:top w:val="nil"/>
              <w:left w:val="nil"/>
              <w:bottom w:val="single" w:sz="4" w:space="0" w:color="auto"/>
              <w:right w:val="single" w:sz="4" w:space="0" w:color="auto"/>
            </w:tcBorders>
            <w:shd w:val="clear" w:color="auto" w:fill="auto"/>
            <w:noWrap/>
            <w:vAlign w:val="bottom"/>
            <w:hideMark/>
          </w:tcPr>
          <w:p w:rsidR="002A06DE" w:rsidRPr="002A06DE" w:rsidRDefault="002A06DE" w:rsidP="002A06DE">
            <w:pPr>
              <w:jc w:val="center"/>
              <w:rPr>
                <w:rFonts w:ascii="Calibri" w:hAnsi="Calibri"/>
                <w:color w:val="000000"/>
                <w:sz w:val="22"/>
                <w:szCs w:val="22"/>
              </w:rPr>
            </w:pPr>
            <w:r w:rsidRPr="002A06DE">
              <w:rPr>
                <w:rFonts w:ascii="Calibri" w:hAnsi="Calibri"/>
                <w:color w:val="000000"/>
                <w:sz w:val="22"/>
                <w:szCs w:val="22"/>
              </w:rPr>
              <w:t>TBD</w:t>
            </w:r>
          </w:p>
        </w:tc>
        <w:tc>
          <w:tcPr>
            <w:tcW w:w="1577" w:type="dxa"/>
            <w:tcBorders>
              <w:top w:val="nil"/>
              <w:left w:val="nil"/>
              <w:bottom w:val="single" w:sz="4" w:space="0" w:color="auto"/>
              <w:right w:val="single" w:sz="4" w:space="0" w:color="auto"/>
            </w:tcBorders>
            <w:shd w:val="clear" w:color="auto" w:fill="auto"/>
            <w:noWrap/>
            <w:vAlign w:val="bottom"/>
            <w:hideMark/>
          </w:tcPr>
          <w:p w:rsidR="002A06DE" w:rsidRPr="002A06DE" w:rsidRDefault="002A06DE" w:rsidP="002A06DE">
            <w:pPr>
              <w:rPr>
                <w:rFonts w:ascii="Calibri" w:hAnsi="Calibri"/>
                <w:color w:val="000000"/>
                <w:sz w:val="22"/>
                <w:szCs w:val="22"/>
              </w:rPr>
            </w:pPr>
            <w:r w:rsidRPr="002A06DE">
              <w:rPr>
                <w:rFonts w:ascii="Calibri" w:hAnsi="Calibri"/>
                <w:color w:val="000000"/>
                <w:sz w:val="22"/>
                <w:szCs w:val="22"/>
              </w:rPr>
              <w:t> </w:t>
            </w:r>
          </w:p>
        </w:tc>
      </w:tr>
    </w:tbl>
    <w:p w:rsidR="00AA160A" w:rsidRPr="00687050" w:rsidRDefault="00AA160A" w:rsidP="00AA160A">
      <w:pPr>
        <w:ind w:left="1440"/>
      </w:pPr>
    </w:p>
    <w:p w:rsidR="00892930" w:rsidRPr="00687050" w:rsidRDefault="00892930" w:rsidP="00892930">
      <w:pPr>
        <w:ind w:left="720"/>
      </w:pPr>
    </w:p>
    <w:p w:rsidR="0005343C" w:rsidRPr="00687050" w:rsidRDefault="004E37DF" w:rsidP="00687050">
      <w:pPr>
        <w:pStyle w:val="Heading2"/>
      </w:pPr>
      <w:bookmarkStart w:id="25" w:name="_Toc444704278"/>
      <w:r w:rsidRPr="00687050">
        <w:t>Release Plan</w:t>
      </w:r>
      <w:bookmarkEnd w:id="25"/>
    </w:p>
    <w:p w:rsidR="0005343C" w:rsidRPr="00930418" w:rsidRDefault="0005343C" w:rsidP="0005343C">
      <w:pPr>
        <w:pStyle w:val="NoSpacing"/>
        <w:ind w:left="720"/>
        <w:rPr>
          <w:b/>
        </w:rPr>
      </w:pPr>
      <w:r w:rsidRPr="00930418">
        <w:rPr>
          <w:b/>
        </w:rPr>
        <w:t>01/29/2016 - 1st half of Project Charter Complete</w:t>
      </w:r>
    </w:p>
    <w:p w:rsidR="0005343C" w:rsidRPr="00930418" w:rsidRDefault="0005343C" w:rsidP="0005343C">
      <w:pPr>
        <w:pStyle w:val="NoSpacing"/>
        <w:ind w:left="720"/>
        <w:rPr>
          <w:b/>
        </w:rPr>
      </w:pPr>
      <w:r w:rsidRPr="00930418">
        <w:rPr>
          <w:b/>
        </w:rPr>
        <w:t>02/05/2016 - Gather requirements</w:t>
      </w:r>
    </w:p>
    <w:p w:rsidR="0005343C" w:rsidRPr="00930418" w:rsidRDefault="0005343C" w:rsidP="0005343C">
      <w:pPr>
        <w:pStyle w:val="NoSpacing"/>
        <w:ind w:left="720"/>
        <w:rPr>
          <w:b/>
        </w:rPr>
      </w:pPr>
      <w:r w:rsidRPr="00930418">
        <w:rPr>
          <w:b/>
        </w:rPr>
        <w:t>02/08/2016 - 2nd half of Project Charter Complete</w:t>
      </w:r>
    </w:p>
    <w:p w:rsidR="0005343C" w:rsidRPr="00930418" w:rsidRDefault="0005343C" w:rsidP="0005343C">
      <w:pPr>
        <w:pStyle w:val="NoSpacing"/>
        <w:ind w:left="720"/>
        <w:rPr>
          <w:b/>
        </w:rPr>
      </w:pPr>
      <w:r w:rsidRPr="00930418">
        <w:rPr>
          <w:b/>
        </w:rPr>
        <w:t xml:space="preserve">02/10/2016 - Product Backlog &amp; Use Cases for </w:t>
      </w:r>
      <w:proofErr w:type="spellStart"/>
      <w:r w:rsidRPr="00930418">
        <w:rPr>
          <w:b/>
        </w:rPr>
        <w:t>Iter</w:t>
      </w:r>
      <w:proofErr w:type="spellEnd"/>
      <w:r w:rsidRPr="00930418">
        <w:rPr>
          <w:b/>
        </w:rPr>
        <w:t xml:space="preserve"> #1 Complete</w:t>
      </w:r>
    </w:p>
    <w:p w:rsidR="0005343C" w:rsidRPr="00930418" w:rsidRDefault="0005343C" w:rsidP="0005343C">
      <w:pPr>
        <w:pStyle w:val="NoSpacing"/>
        <w:ind w:left="720"/>
        <w:rPr>
          <w:b/>
        </w:rPr>
      </w:pPr>
      <w:r w:rsidRPr="00930418">
        <w:rPr>
          <w:b/>
        </w:rPr>
        <w:t>02/17/2016 - Requirements Document Complete</w:t>
      </w:r>
    </w:p>
    <w:p w:rsidR="0005343C" w:rsidRPr="00930418" w:rsidRDefault="0005343C" w:rsidP="0005343C">
      <w:pPr>
        <w:pStyle w:val="NoSpacing"/>
        <w:ind w:left="720"/>
        <w:rPr>
          <w:b/>
        </w:rPr>
      </w:pPr>
      <w:r w:rsidRPr="00930418">
        <w:rPr>
          <w:b/>
        </w:rPr>
        <w:t>02/29/2016 - Technical Prototype Complete</w:t>
      </w:r>
    </w:p>
    <w:p w:rsidR="0005343C" w:rsidRPr="00930418" w:rsidRDefault="0005343C" w:rsidP="0005343C">
      <w:pPr>
        <w:pStyle w:val="NoSpacing"/>
        <w:ind w:left="720"/>
        <w:rPr>
          <w:b/>
        </w:rPr>
      </w:pPr>
      <w:r w:rsidRPr="00930418">
        <w:rPr>
          <w:b/>
        </w:rPr>
        <w:t>03/02/2016 - Project Plan Complete</w:t>
      </w:r>
    </w:p>
    <w:p w:rsidR="0005343C" w:rsidRPr="00930418" w:rsidRDefault="0005343C" w:rsidP="0005343C">
      <w:pPr>
        <w:pStyle w:val="NoSpacing"/>
        <w:ind w:left="720"/>
        <w:rPr>
          <w:b/>
        </w:rPr>
      </w:pPr>
      <w:r w:rsidRPr="00930418">
        <w:rPr>
          <w:b/>
        </w:rPr>
        <w:t xml:space="preserve">03/06/2016 - Iteration #1 &amp; Use Cases for </w:t>
      </w:r>
      <w:proofErr w:type="spellStart"/>
      <w:r w:rsidRPr="00930418">
        <w:rPr>
          <w:b/>
        </w:rPr>
        <w:t>Iter</w:t>
      </w:r>
      <w:proofErr w:type="spellEnd"/>
      <w:r w:rsidRPr="00930418">
        <w:rPr>
          <w:b/>
        </w:rPr>
        <w:t xml:space="preserve"> #2 Complete</w:t>
      </w:r>
    </w:p>
    <w:p w:rsidR="0005343C" w:rsidRPr="00930418" w:rsidRDefault="0005343C" w:rsidP="0005343C">
      <w:pPr>
        <w:pStyle w:val="NoSpacing"/>
        <w:ind w:left="720"/>
        <w:rPr>
          <w:b/>
        </w:rPr>
      </w:pPr>
      <w:r w:rsidRPr="00930418">
        <w:rPr>
          <w:b/>
        </w:rPr>
        <w:t>03/09/2016 - Customer Approved UI Prototype Complete</w:t>
      </w:r>
    </w:p>
    <w:p w:rsidR="0005343C" w:rsidRPr="00930418" w:rsidRDefault="0005343C" w:rsidP="0005343C">
      <w:pPr>
        <w:pStyle w:val="NoSpacing"/>
        <w:ind w:left="720"/>
        <w:rPr>
          <w:b/>
        </w:rPr>
      </w:pPr>
      <w:r w:rsidRPr="00930418">
        <w:rPr>
          <w:b/>
        </w:rPr>
        <w:t>03/16/2016 - Architecture Document Complete</w:t>
      </w:r>
    </w:p>
    <w:p w:rsidR="0005343C" w:rsidRPr="00930418" w:rsidRDefault="0005343C" w:rsidP="0005343C">
      <w:pPr>
        <w:pStyle w:val="NoSpacing"/>
        <w:ind w:left="720"/>
        <w:rPr>
          <w:b/>
        </w:rPr>
      </w:pPr>
      <w:r w:rsidRPr="00930418">
        <w:rPr>
          <w:b/>
        </w:rPr>
        <w:t xml:space="preserve">03/20/2016 - Iteration #2 &amp; Use Cases for </w:t>
      </w:r>
      <w:proofErr w:type="spellStart"/>
      <w:r w:rsidRPr="00930418">
        <w:rPr>
          <w:b/>
        </w:rPr>
        <w:t>Iter</w:t>
      </w:r>
      <w:proofErr w:type="spellEnd"/>
      <w:r w:rsidRPr="00930418">
        <w:rPr>
          <w:b/>
        </w:rPr>
        <w:t xml:space="preserve"> #3 Complete</w:t>
      </w:r>
    </w:p>
    <w:p w:rsidR="0005343C" w:rsidRPr="00930418" w:rsidRDefault="0005343C" w:rsidP="0005343C">
      <w:pPr>
        <w:pStyle w:val="NoSpacing"/>
        <w:ind w:left="720"/>
        <w:rPr>
          <w:b/>
        </w:rPr>
      </w:pPr>
      <w:r w:rsidRPr="00930418">
        <w:rPr>
          <w:b/>
        </w:rPr>
        <w:t>03/21/2016 - Project Demo</w:t>
      </w:r>
    </w:p>
    <w:p w:rsidR="0005343C" w:rsidRPr="00930418" w:rsidRDefault="0005343C" w:rsidP="0005343C">
      <w:pPr>
        <w:pStyle w:val="NoSpacing"/>
        <w:ind w:left="720"/>
        <w:rPr>
          <w:b/>
        </w:rPr>
      </w:pPr>
      <w:r w:rsidRPr="00930418">
        <w:rPr>
          <w:b/>
        </w:rPr>
        <w:t>03/25/2016 - Sprint Review with Commerce Bank</w:t>
      </w:r>
    </w:p>
    <w:p w:rsidR="0005343C" w:rsidRPr="00930418" w:rsidRDefault="0005343C" w:rsidP="0005343C">
      <w:pPr>
        <w:pStyle w:val="NoSpacing"/>
        <w:ind w:left="720"/>
        <w:rPr>
          <w:b/>
        </w:rPr>
      </w:pPr>
      <w:r w:rsidRPr="00930418">
        <w:rPr>
          <w:b/>
        </w:rPr>
        <w:t xml:space="preserve">04/10/2016 - Iteration #3 &amp; Use Cases for </w:t>
      </w:r>
      <w:proofErr w:type="spellStart"/>
      <w:r w:rsidRPr="00930418">
        <w:rPr>
          <w:b/>
        </w:rPr>
        <w:t>Iter</w:t>
      </w:r>
      <w:proofErr w:type="spellEnd"/>
      <w:r w:rsidRPr="00930418">
        <w:rPr>
          <w:b/>
        </w:rPr>
        <w:t xml:space="preserve"> #4 Complete</w:t>
      </w:r>
    </w:p>
    <w:p w:rsidR="0005343C" w:rsidRPr="00930418" w:rsidRDefault="0005343C" w:rsidP="0005343C">
      <w:pPr>
        <w:pStyle w:val="NoSpacing"/>
        <w:ind w:left="720"/>
        <w:rPr>
          <w:b/>
        </w:rPr>
      </w:pPr>
      <w:r w:rsidRPr="00930418">
        <w:rPr>
          <w:b/>
        </w:rPr>
        <w:t xml:space="preserve">04/24/2016 - Iteration #4 &amp; Use Cases for </w:t>
      </w:r>
      <w:proofErr w:type="spellStart"/>
      <w:r w:rsidRPr="00930418">
        <w:rPr>
          <w:b/>
        </w:rPr>
        <w:t>Iter</w:t>
      </w:r>
      <w:proofErr w:type="spellEnd"/>
      <w:r w:rsidRPr="00930418">
        <w:rPr>
          <w:b/>
        </w:rPr>
        <w:t xml:space="preserve"> #5 Complete</w:t>
      </w:r>
    </w:p>
    <w:p w:rsidR="0005343C" w:rsidRPr="00930418" w:rsidRDefault="0005343C" w:rsidP="0005343C">
      <w:pPr>
        <w:pStyle w:val="NoSpacing"/>
        <w:ind w:left="720"/>
        <w:rPr>
          <w:b/>
        </w:rPr>
      </w:pPr>
      <w:r w:rsidRPr="00930418">
        <w:rPr>
          <w:b/>
        </w:rPr>
        <w:t>04/27/2016 - User Guide and System Documentation Complete</w:t>
      </w:r>
    </w:p>
    <w:p w:rsidR="0005343C" w:rsidRPr="00930418" w:rsidRDefault="0005343C" w:rsidP="0005343C">
      <w:pPr>
        <w:pStyle w:val="NoSpacing"/>
        <w:ind w:left="720"/>
        <w:rPr>
          <w:b/>
        </w:rPr>
      </w:pPr>
      <w:r w:rsidRPr="00930418">
        <w:rPr>
          <w:b/>
        </w:rPr>
        <w:t>05/02/2016 - Iteration #5 Complete</w:t>
      </w:r>
    </w:p>
    <w:p w:rsidR="0005343C" w:rsidRPr="00930418" w:rsidRDefault="0005343C" w:rsidP="0005343C">
      <w:pPr>
        <w:pStyle w:val="NoSpacing"/>
        <w:ind w:left="720"/>
        <w:rPr>
          <w:b/>
        </w:rPr>
      </w:pPr>
      <w:r w:rsidRPr="00930418">
        <w:rPr>
          <w:b/>
        </w:rPr>
        <w:t>05/05/2016 - Product Released</w:t>
      </w:r>
    </w:p>
    <w:p w:rsidR="0005343C" w:rsidRPr="00930418" w:rsidRDefault="0005343C" w:rsidP="0005343C">
      <w:pPr>
        <w:pStyle w:val="NoSpacing"/>
        <w:ind w:left="720"/>
        <w:rPr>
          <w:b/>
        </w:rPr>
      </w:pPr>
      <w:r w:rsidRPr="00930418">
        <w:rPr>
          <w:b/>
        </w:rPr>
        <w:t>05/06/2016 - Present Product to Commerce Bank</w:t>
      </w:r>
    </w:p>
    <w:p w:rsidR="0005343C" w:rsidRDefault="0005343C">
      <w:pPr>
        <w:spacing w:before="120"/>
        <w:rPr>
          <w:color w:val="FF0000"/>
        </w:rPr>
      </w:pPr>
    </w:p>
    <w:p w:rsidR="0005343C" w:rsidRDefault="0005343C">
      <w:pPr>
        <w:spacing w:before="120"/>
        <w:rPr>
          <w:color w:val="FF0000"/>
        </w:rPr>
      </w:pPr>
    </w:p>
    <w:p w:rsidR="0005343C" w:rsidRDefault="0005343C">
      <w:pPr>
        <w:spacing w:before="120"/>
        <w:rPr>
          <w:color w:val="FF0000"/>
        </w:rPr>
      </w:pPr>
    </w:p>
    <w:p w:rsidR="0005343C" w:rsidRPr="00FC6BEF" w:rsidRDefault="0005343C">
      <w:pPr>
        <w:spacing w:before="120"/>
        <w:rPr>
          <w:color w:val="FF0000"/>
        </w:rPr>
      </w:pPr>
    </w:p>
    <w:p w:rsidR="00F852CE" w:rsidRDefault="004E37DF">
      <w:pPr>
        <w:pStyle w:val="Heading2"/>
      </w:pPr>
      <w:bookmarkStart w:id="26" w:name="_Toc444704279"/>
      <w:r>
        <w:t>Iteration Plans</w:t>
      </w:r>
      <w:bookmarkEnd w:id="26"/>
    </w:p>
    <w:p w:rsidR="007F133D" w:rsidRDefault="007F133D" w:rsidP="007F133D">
      <w:pPr>
        <w:rPr>
          <w:rFonts w:ascii="Calibri" w:hAnsi="Calibri"/>
          <w:color w:val="000000"/>
        </w:rPr>
      </w:pPr>
      <w:r>
        <w:rPr>
          <w:rFonts w:ascii="Calibri" w:hAnsi="Calibri"/>
          <w:color w:val="000000"/>
        </w:rPr>
        <w:t>Detailed itera</w:t>
      </w:r>
      <w:r w:rsidR="00A60B46">
        <w:rPr>
          <w:rFonts w:ascii="Calibri" w:hAnsi="Calibri"/>
          <w:color w:val="000000"/>
        </w:rPr>
        <w:t xml:space="preserve">tion plans are provided in our </w:t>
      </w:r>
      <w:proofErr w:type="spellStart"/>
      <w:r w:rsidR="00A60B46">
        <w:rPr>
          <w:rFonts w:ascii="Calibri" w:hAnsi="Calibri"/>
          <w:color w:val="000000"/>
        </w:rPr>
        <w:t>T</w:t>
      </w:r>
      <w:r>
        <w:rPr>
          <w:rFonts w:ascii="Calibri" w:hAnsi="Calibri"/>
          <w:color w:val="000000"/>
        </w:rPr>
        <w:t>rello</w:t>
      </w:r>
      <w:proofErr w:type="spellEnd"/>
      <w:r>
        <w:rPr>
          <w:rFonts w:ascii="Calibri" w:hAnsi="Calibri"/>
          <w:color w:val="000000"/>
        </w:rPr>
        <w:t xml:space="preserve"> board at </w:t>
      </w:r>
      <w:r w:rsidRPr="00D22D82">
        <w:rPr>
          <w:rFonts w:ascii="Calibri" w:hAnsi="Calibri"/>
          <w:color w:val="000000"/>
        </w:rPr>
        <w:t>https://trello.com/b/cKEJLQlU/scheduling</w:t>
      </w:r>
      <w:r>
        <w:rPr>
          <w:rFonts w:ascii="Calibri" w:hAnsi="Calibri"/>
          <w:color w:val="000000"/>
        </w:rPr>
        <w:t>.</w:t>
      </w:r>
    </w:p>
    <w:p w:rsidR="007F133D" w:rsidRDefault="007F133D" w:rsidP="007F133D">
      <w:pPr>
        <w:rPr>
          <w:rFonts w:ascii="Calibri" w:hAnsi="Calibri"/>
          <w:color w:val="000000"/>
        </w:rPr>
      </w:pPr>
      <w:r>
        <w:rPr>
          <w:rFonts w:ascii="Calibri" w:hAnsi="Calibri"/>
          <w:color w:val="000000"/>
        </w:rPr>
        <w:t>In general, each iteration will be planned a few days before it begins.</w:t>
      </w:r>
    </w:p>
    <w:p w:rsidR="007F133D" w:rsidRPr="007F133D" w:rsidRDefault="007F133D" w:rsidP="007F133D">
      <w:pPr>
        <w:keepNext/>
        <w:suppressAutoHyphens/>
        <w:spacing w:before="240" w:after="60"/>
        <w:outlineLvl w:val="2"/>
        <w:rPr>
          <w:rFonts w:ascii="Calibri" w:hAnsi="Calibri" w:cs="Arial"/>
          <w:b/>
          <w:bCs/>
          <w:i/>
          <w:sz w:val="26"/>
          <w:szCs w:val="26"/>
          <w:lang w:eastAsia="ar-SA"/>
        </w:rPr>
      </w:pPr>
      <w:bookmarkStart w:id="27" w:name="_Toc444704280"/>
      <w:r>
        <w:rPr>
          <w:rFonts w:ascii="Calibri" w:hAnsi="Calibri" w:cs="Arial"/>
          <w:b/>
          <w:bCs/>
          <w:i/>
          <w:sz w:val="26"/>
          <w:szCs w:val="26"/>
          <w:lang w:eastAsia="ar-SA"/>
        </w:rPr>
        <w:t xml:space="preserve">3.3.1 </w:t>
      </w:r>
      <w:r w:rsidRPr="007F133D">
        <w:rPr>
          <w:rFonts w:ascii="Calibri" w:hAnsi="Calibri" w:cs="Arial"/>
          <w:b/>
          <w:bCs/>
          <w:i/>
          <w:sz w:val="26"/>
          <w:szCs w:val="26"/>
          <w:lang w:eastAsia="ar-SA"/>
        </w:rPr>
        <w:t>First Iteration</w:t>
      </w:r>
      <w:bookmarkEnd w:id="27"/>
    </w:p>
    <w:p w:rsidR="007F133D" w:rsidRPr="007F133D" w:rsidRDefault="007F133D" w:rsidP="007F133D">
      <w:pPr>
        <w:suppressAutoHyphens/>
        <w:rPr>
          <w:rFonts w:ascii="Calibri" w:hAnsi="Calibri"/>
          <w:color w:val="000000"/>
          <w:lang w:eastAsia="ar-SA"/>
        </w:rPr>
      </w:pPr>
      <w:r w:rsidRPr="007F133D">
        <w:rPr>
          <w:rFonts w:ascii="Calibri" w:hAnsi="Calibri"/>
          <w:color w:val="000000"/>
          <w:lang w:eastAsia="ar-SA"/>
        </w:rPr>
        <w:t>Form for manually entering ACH cases into the system.  Integration with H2 database for mocking permanent storage during development.</w:t>
      </w:r>
    </w:p>
    <w:p w:rsidR="007F133D" w:rsidRPr="007F133D" w:rsidRDefault="007F133D" w:rsidP="007F133D">
      <w:pPr>
        <w:keepNext/>
        <w:suppressAutoHyphens/>
        <w:spacing w:before="240" w:after="60"/>
        <w:outlineLvl w:val="2"/>
        <w:rPr>
          <w:rFonts w:ascii="Calibri" w:hAnsi="Calibri"/>
          <w:color w:val="000000"/>
          <w:sz w:val="26"/>
          <w:szCs w:val="26"/>
          <w:lang w:eastAsia="ar-SA"/>
        </w:rPr>
      </w:pPr>
      <w:bookmarkStart w:id="28" w:name="__RefHeading__207_2123381194"/>
      <w:bookmarkStart w:id="29" w:name="__RefHeading__135_260136210"/>
      <w:bookmarkStart w:id="30" w:name="__RefHeading__101_1538615188"/>
      <w:bookmarkStart w:id="31" w:name="__RefHeading__466_260136210"/>
      <w:bookmarkStart w:id="32" w:name="_Toc444704281"/>
      <w:bookmarkEnd w:id="28"/>
      <w:bookmarkEnd w:id="29"/>
      <w:bookmarkEnd w:id="30"/>
      <w:bookmarkEnd w:id="31"/>
      <w:r w:rsidRPr="007F133D">
        <w:rPr>
          <w:rFonts w:ascii="Calibri" w:hAnsi="Calibri" w:cs="Arial"/>
          <w:b/>
          <w:bCs/>
          <w:i/>
          <w:sz w:val="26"/>
          <w:szCs w:val="26"/>
          <w:lang w:eastAsia="ar-SA"/>
        </w:rPr>
        <w:t>3.3.2 Second Iteration</w:t>
      </w:r>
      <w:bookmarkStart w:id="33" w:name="__RefHeading__70_955743501"/>
      <w:bookmarkStart w:id="34" w:name="__RefHeading__40_808790270"/>
      <w:bookmarkStart w:id="35" w:name="__RefHeading__105_1538615188"/>
      <w:bookmarkEnd w:id="32"/>
      <w:bookmarkEnd w:id="33"/>
      <w:bookmarkEnd w:id="34"/>
      <w:bookmarkEnd w:id="35"/>
    </w:p>
    <w:p w:rsidR="007F133D" w:rsidRDefault="007F133D" w:rsidP="007F133D">
      <w:pPr>
        <w:rPr>
          <w:rFonts w:ascii="Calibri" w:hAnsi="Calibri"/>
          <w:color w:val="000000"/>
        </w:rPr>
      </w:pPr>
    </w:p>
    <w:p w:rsidR="00F852CE" w:rsidRDefault="004E37DF">
      <w:pPr>
        <w:pStyle w:val="Heading2"/>
      </w:pPr>
      <w:bookmarkStart w:id="36" w:name="_Toc444704282"/>
      <w:r>
        <w:t>Budget</w:t>
      </w:r>
      <w:bookmarkEnd w:id="36"/>
    </w:p>
    <w:p w:rsidR="00A60B46" w:rsidRPr="00963402" w:rsidRDefault="00A60B46" w:rsidP="00963402">
      <w:pPr>
        <w:suppressAutoHyphens/>
        <w:rPr>
          <w:rFonts w:ascii="Calibri" w:hAnsi="Calibri"/>
          <w:color w:val="000000"/>
          <w:lang w:eastAsia="ar-SA"/>
        </w:rPr>
      </w:pPr>
      <w:r w:rsidRPr="00963402">
        <w:rPr>
          <w:rFonts w:ascii="Calibri" w:hAnsi="Calibri"/>
          <w:color w:val="000000"/>
          <w:lang w:eastAsia="ar-SA"/>
        </w:rPr>
        <w:t>Project has no monetary budget as all labor and technology is unpaid or free.</w:t>
      </w:r>
    </w:p>
    <w:p w:rsidR="00F852CE" w:rsidRPr="00963402" w:rsidRDefault="00A60B46" w:rsidP="00963402">
      <w:pPr>
        <w:suppressAutoHyphens/>
        <w:rPr>
          <w:rFonts w:ascii="Calibri" w:hAnsi="Calibri"/>
          <w:color w:val="000000"/>
          <w:lang w:eastAsia="ar-SA"/>
        </w:rPr>
      </w:pPr>
      <w:r w:rsidRPr="00963402">
        <w:rPr>
          <w:rFonts w:ascii="Calibri" w:hAnsi="Calibri"/>
          <w:color w:val="000000"/>
          <w:lang w:eastAsia="ar-SA"/>
        </w:rPr>
        <w:t>However, team members will have to devote about 5 hours/week to complete project assignments in a timely manner. Time is a valuable expense for students and time management skills will be key for project completion.</w:t>
      </w:r>
    </w:p>
    <w:p w:rsidR="00A60B46" w:rsidRDefault="00A60B46">
      <w:pPr>
        <w:rPr>
          <w:color w:val="FF0000"/>
        </w:rPr>
      </w:pPr>
    </w:p>
    <w:p w:rsidR="00A60B46" w:rsidRPr="00FC6BEF" w:rsidRDefault="00A60B46">
      <w:pPr>
        <w:rPr>
          <w:color w:val="FF0000"/>
        </w:rPr>
      </w:pPr>
    </w:p>
    <w:p w:rsidR="00F852CE" w:rsidRDefault="004E37DF">
      <w:pPr>
        <w:pStyle w:val="Heading1"/>
      </w:pPr>
      <w:bookmarkStart w:id="37" w:name="_Toc444704283"/>
      <w:r>
        <w:t>Control Plan</w:t>
      </w:r>
      <w:bookmarkEnd w:id="37"/>
    </w:p>
    <w:p w:rsidR="00F852CE" w:rsidRDefault="004E37DF">
      <w:pPr>
        <w:pStyle w:val="Heading2"/>
      </w:pPr>
      <w:bookmarkStart w:id="38" w:name="_Toc444704284"/>
      <w:r>
        <w:t>Monitoring and Control</w:t>
      </w:r>
      <w:bookmarkEnd w:id="38"/>
    </w:p>
    <w:p w:rsidR="00F852CE" w:rsidRPr="009415A1" w:rsidRDefault="004E37DF">
      <w:pPr>
        <w:tabs>
          <w:tab w:val="left" w:pos="1800"/>
          <w:tab w:val="left" w:pos="2160"/>
        </w:tabs>
        <w:spacing w:before="60"/>
        <w:ind w:left="2160" w:hanging="1714"/>
        <w:rPr>
          <w:color w:val="000000" w:themeColor="text1"/>
        </w:rPr>
      </w:pPr>
      <w:r w:rsidRPr="009415A1">
        <w:rPr>
          <w:color w:val="000000" w:themeColor="text1"/>
        </w:rPr>
        <w:t xml:space="preserve">Weekly </w:t>
      </w:r>
      <w:r w:rsidRPr="009415A1">
        <w:rPr>
          <w:color w:val="000000" w:themeColor="text1"/>
        </w:rPr>
        <w:tab/>
      </w:r>
      <w:r w:rsidR="009415A1">
        <w:rPr>
          <w:color w:val="000000" w:themeColor="text1"/>
        </w:rPr>
        <w:tab/>
      </w:r>
      <w:r w:rsidRPr="009415A1">
        <w:rPr>
          <w:color w:val="000000" w:themeColor="text1"/>
        </w:rPr>
        <w:t>–</w:t>
      </w:r>
      <w:r w:rsidRPr="009415A1">
        <w:rPr>
          <w:color w:val="000000" w:themeColor="text1"/>
        </w:rPr>
        <w:tab/>
        <w:t>Team meeting. Project participants report status, progress and potential problems.</w:t>
      </w:r>
    </w:p>
    <w:p w:rsidR="00F852CE" w:rsidRPr="009415A1" w:rsidRDefault="009415A1">
      <w:pPr>
        <w:tabs>
          <w:tab w:val="left" w:pos="1800"/>
          <w:tab w:val="left" w:pos="2160"/>
        </w:tabs>
        <w:spacing w:before="60"/>
        <w:ind w:left="2160" w:hanging="1714"/>
        <w:rPr>
          <w:color w:val="000000" w:themeColor="text1"/>
        </w:rPr>
      </w:pPr>
      <w:r>
        <w:rPr>
          <w:color w:val="000000" w:themeColor="text1"/>
        </w:rPr>
        <w:t>2</w:t>
      </w:r>
      <w:r w:rsidR="004E37DF" w:rsidRPr="009415A1">
        <w:rPr>
          <w:color w:val="000000" w:themeColor="text1"/>
        </w:rPr>
        <w:t>/</w:t>
      </w:r>
      <w:r>
        <w:rPr>
          <w:color w:val="000000" w:themeColor="text1"/>
        </w:rPr>
        <w:t>29</w:t>
      </w:r>
      <w:r w:rsidR="004E37DF" w:rsidRPr="009415A1">
        <w:rPr>
          <w:color w:val="000000" w:themeColor="text1"/>
        </w:rPr>
        <w:t>/20</w:t>
      </w:r>
      <w:r>
        <w:rPr>
          <w:color w:val="000000" w:themeColor="text1"/>
        </w:rPr>
        <w:t>16</w:t>
      </w:r>
      <w:r>
        <w:rPr>
          <w:color w:val="000000" w:themeColor="text1"/>
        </w:rPr>
        <w:tab/>
      </w:r>
      <w:r>
        <w:rPr>
          <w:color w:val="000000" w:themeColor="text1"/>
        </w:rPr>
        <w:tab/>
        <w:t>–     Technical Prototype complete</w:t>
      </w:r>
    </w:p>
    <w:p w:rsidR="00F852CE" w:rsidRDefault="009415A1">
      <w:pPr>
        <w:tabs>
          <w:tab w:val="left" w:pos="1800"/>
          <w:tab w:val="left" w:pos="2160"/>
        </w:tabs>
        <w:spacing w:before="60"/>
        <w:ind w:left="2160" w:hanging="1714"/>
        <w:rPr>
          <w:color w:val="000000" w:themeColor="text1"/>
        </w:rPr>
      </w:pPr>
      <w:r>
        <w:rPr>
          <w:color w:val="000000" w:themeColor="text1"/>
        </w:rPr>
        <w:t>3</w:t>
      </w:r>
      <w:r w:rsidR="004E37DF" w:rsidRPr="009415A1">
        <w:rPr>
          <w:color w:val="000000" w:themeColor="text1"/>
        </w:rPr>
        <w:t>/</w:t>
      </w:r>
      <w:r>
        <w:rPr>
          <w:color w:val="000000" w:themeColor="text1"/>
        </w:rPr>
        <w:t>07</w:t>
      </w:r>
      <w:r w:rsidR="004E37DF" w:rsidRPr="009415A1">
        <w:rPr>
          <w:color w:val="000000" w:themeColor="text1"/>
        </w:rPr>
        <w:t>/20</w:t>
      </w:r>
      <w:r>
        <w:rPr>
          <w:color w:val="000000" w:themeColor="text1"/>
        </w:rPr>
        <w:t xml:space="preserve">16 </w:t>
      </w:r>
      <w:r>
        <w:rPr>
          <w:color w:val="000000" w:themeColor="text1"/>
        </w:rPr>
        <w:tab/>
        <w:t>–     5 minute status report</w:t>
      </w:r>
    </w:p>
    <w:p w:rsidR="009415A1" w:rsidRDefault="009415A1">
      <w:pPr>
        <w:tabs>
          <w:tab w:val="left" w:pos="1800"/>
          <w:tab w:val="left" w:pos="2160"/>
        </w:tabs>
        <w:spacing w:before="60"/>
        <w:ind w:left="2160" w:hanging="1714"/>
        <w:rPr>
          <w:color w:val="000000" w:themeColor="text1"/>
        </w:rPr>
      </w:pPr>
      <w:r>
        <w:rPr>
          <w:color w:val="000000" w:themeColor="text1"/>
        </w:rPr>
        <w:t>3/06/2016</w:t>
      </w:r>
      <w:r>
        <w:rPr>
          <w:color w:val="000000" w:themeColor="text1"/>
        </w:rPr>
        <w:tab/>
        <w:t>-      iteration 1 ends</w:t>
      </w:r>
    </w:p>
    <w:p w:rsidR="009415A1" w:rsidRDefault="009415A1">
      <w:pPr>
        <w:tabs>
          <w:tab w:val="left" w:pos="1800"/>
          <w:tab w:val="left" w:pos="2160"/>
        </w:tabs>
        <w:spacing w:before="60"/>
        <w:ind w:left="2160" w:hanging="1714"/>
        <w:rPr>
          <w:color w:val="000000" w:themeColor="text1"/>
        </w:rPr>
      </w:pPr>
      <w:r>
        <w:rPr>
          <w:color w:val="000000" w:themeColor="text1"/>
        </w:rPr>
        <w:t>3/09/2016 -        customer approved UI due</w:t>
      </w:r>
    </w:p>
    <w:p w:rsidR="009415A1" w:rsidRDefault="009415A1">
      <w:pPr>
        <w:tabs>
          <w:tab w:val="left" w:pos="1800"/>
          <w:tab w:val="left" w:pos="2160"/>
        </w:tabs>
        <w:spacing w:before="60"/>
        <w:ind w:left="2160" w:hanging="1714"/>
        <w:rPr>
          <w:color w:val="000000" w:themeColor="text1"/>
        </w:rPr>
      </w:pPr>
      <w:r>
        <w:rPr>
          <w:color w:val="000000" w:themeColor="text1"/>
        </w:rPr>
        <w:t>3/20/2016</w:t>
      </w:r>
      <w:r>
        <w:rPr>
          <w:color w:val="000000" w:themeColor="text1"/>
        </w:rPr>
        <w:tab/>
        <w:t>-</w:t>
      </w:r>
      <w:r>
        <w:rPr>
          <w:color w:val="000000" w:themeColor="text1"/>
        </w:rPr>
        <w:tab/>
        <w:t>iteration 2 ends</w:t>
      </w:r>
    </w:p>
    <w:p w:rsidR="009415A1" w:rsidRDefault="009415A1">
      <w:pPr>
        <w:tabs>
          <w:tab w:val="left" w:pos="1800"/>
          <w:tab w:val="left" w:pos="2160"/>
        </w:tabs>
        <w:spacing w:before="60"/>
        <w:ind w:left="2160" w:hanging="1714"/>
        <w:rPr>
          <w:color w:val="000000" w:themeColor="text1"/>
        </w:rPr>
      </w:pPr>
      <w:r>
        <w:rPr>
          <w:color w:val="000000" w:themeColor="text1"/>
        </w:rPr>
        <w:t>3/25/2016</w:t>
      </w:r>
      <w:r>
        <w:rPr>
          <w:color w:val="000000" w:themeColor="text1"/>
        </w:rPr>
        <w:tab/>
        <w:t>-     sprint review with Commerce</w:t>
      </w:r>
    </w:p>
    <w:p w:rsidR="009415A1" w:rsidRDefault="009415A1">
      <w:pPr>
        <w:tabs>
          <w:tab w:val="left" w:pos="1800"/>
          <w:tab w:val="left" w:pos="2160"/>
        </w:tabs>
        <w:spacing w:before="60"/>
        <w:ind w:left="2160" w:hanging="1714"/>
        <w:rPr>
          <w:color w:val="000000" w:themeColor="text1"/>
        </w:rPr>
      </w:pPr>
      <w:r>
        <w:rPr>
          <w:color w:val="000000" w:themeColor="text1"/>
        </w:rPr>
        <w:t>4/10/2016</w:t>
      </w:r>
      <w:r>
        <w:rPr>
          <w:color w:val="000000" w:themeColor="text1"/>
        </w:rPr>
        <w:tab/>
        <w:t>-    iteration 4 ends</w:t>
      </w:r>
    </w:p>
    <w:p w:rsidR="009415A1" w:rsidRDefault="009415A1">
      <w:pPr>
        <w:tabs>
          <w:tab w:val="left" w:pos="1800"/>
          <w:tab w:val="left" w:pos="2160"/>
        </w:tabs>
        <w:spacing w:before="60"/>
        <w:ind w:left="2160" w:hanging="1714"/>
        <w:rPr>
          <w:color w:val="000000" w:themeColor="text1"/>
        </w:rPr>
      </w:pPr>
      <w:r>
        <w:rPr>
          <w:color w:val="000000" w:themeColor="text1"/>
        </w:rPr>
        <w:t xml:space="preserve">4/27/2016 </w:t>
      </w:r>
      <w:r>
        <w:rPr>
          <w:color w:val="000000" w:themeColor="text1"/>
        </w:rPr>
        <w:tab/>
        <w:t>-    user guide and documentation due</w:t>
      </w:r>
    </w:p>
    <w:p w:rsidR="009415A1" w:rsidRDefault="009415A1">
      <w:pPr>
        <w:tabs>
          <w:tab w:val="left" w:pos="1800"/>
          <w:tab w:val="left" w:pos="2160"/>
        </w:tabs>
        <w:spacing w:before="60"/>
        <w:ind w:left="2160" w:hanging="1714"/>
        <w:rPr>
          <w:color w:val="000000" w:themeColor="text1"/>
        </w:rPr>
      </w:pPr>
      <w:r>
        <w:rPr>
          <w:color w:val="000000" w:themeColor="text1"/>
        </w:rPr>
        <w:t>5/2/2016</w:t>
      </w:r>
      <w:r>
        <w:rPr>
          <w:color w:val="000000" w:themeColor="text1"/>
        </w:rPr>
        <w:tab/>
        <w:t>-    project due</w:t>
      </w:r>
    </w:p>
    <w:p w:rsidR="009415A1" w:rsidRPr="009415A1" w:rsidRDefault="009415A1">
      <w:pPr>
        <w:tabs>
          <w:tab w:val="left" w:pos="1800"/>
          <w:tab w:val="left" w:pos="2160"/>
        </w:tabs>
        <w:spacing w:before="60"/>
        <w:ind w:left="2160" w:hanging="1714"/>
        <w:rPr>
          <w:color w:val="000000" w:themeColor="text1"/>
        </w:rPr>
      </w:pPr>
    </w:p>
    <w:p w:rsidR="00F852CE" w:rsidRDefault="00F852CE"/>
    <w:p w:rsidR="00F852CE" w:rsidRDefault="004E37DF">
      <w:pPr>
        <w:pStyle w:val="Heading1"/>
      </w:pPr>
      <w:bookmarkStart w:id="39" w:name="_Toc444704286"/>
      <w:r>
        <w:lastRenderedPageBreak/>
        <w:t>Supporting Process Plans</w:t>
      </w:r>
      <w:bookmarkEnd w:id="39"/>
    </w:p>
    <w:p w:rsidR="00F852CE" w:rsidRDefault="004E37DF">
      <w:pPr>
        <w:pStyle w:val="Heading2"/>
      </w:pPr>
      <w:bookmarkStart w:id="40" w:name="_Toc444704287"/>
      <w:r>
        <w:t>Risk Management Plan</w:t>
      </w:r>
      <w:bookmarkEnd w:id="40"/>
    </w:p>
    <w:p w:rsidR="000267E7" w:rsidRDefault="000267E7" w:rsidP="000267E7"/>
    <w:p w:rsidR="000267E7" w:rsidRPr="000267E7" w:rsidRDefault="000267E7" w:rsidP="000267E7"/>
    <w:tbl>
      <w:tblPr>
        <w:tblW w:w="0" w:type="auto"/>
        <w:tblInd w:w="22" w:type="dxa"/>
        <w:tblLayout w:type="fixed"/>
        <w:tblCellMar>
          <w:top w:w="55" w:type="dxa"/>
          <w:left w:w="55" w:type="dxa"/>
          <w:bottom w:w="55" w:type="dxa"/>
          <w:right w:w="55" w:type="dxa"/>
        </w:tblCellMar>
        <w:tblLook w:val="0000"/>
      </w:tblPr>
      <w:tblGrid>
        <w:gridCol w:w="705"/>
        <w:gridCol w:w="1695"/>
        <w:gridCol w:w="1455"/>
        <w:gridCol w:w="1095"/>
        <w:gridCol w:w="1245"/>
        <w:gridCol w:w="2481"/>
      </w:tblGrid>
      <w:tr w:rsidR="000267E7" w:rsidRPr="000267E7" w:rsidTr="000267E7">
        <w:tc>
          <w:tcPr>
            <w:tcW w:w="705" w:type="dxa"/>
            <w:tcBorders>
              <w:top w:val="single" w:sz="1" w:space="0" w:color="000000"/>
              <w:left w:val="single" w:sz="1" w:space="0" w:color="000000"/>
              <w:bottom w:val="single" w:sz="1" w:space="0" w:color="000000"/>
            </w:tcBorders>
            <w:shd w:val="clear" w:color="auto" w:fill="auto"/>
          </w:tcPr>
          <w:p w:rsidR="000267E7" w:rsidRPr="000267E7" w:rsidRDefault="000267E7" w:rsidP="000267E7">
            <w:pPr>
              <w:suppressLineNumbers/>
              <w:suppressAutoHyphens/>
              <w:snapToGrid w:val="0"/>
              <w:jc w:val="center"/>
              <w:textAlignment w:val="center"/>
              <w:rPr>
                <w:rFonts w:ascii="Calibri" w:hAnsi="Calibri"/>
                <w:b/>
                <w:bCs/>
                <w:sz w:val="28"/>
                <w:szCs w:val="28"/>
                <w:lang w:eastAsia="ar-SA"/>
              </w:rPr>
            </w:pPr>
            <w:r w:rsidRPr="000267E7">
              <w:rPr>
                <w:rFonts w:ascii="Calibri" w:hAnsi="Calibri"/>
                <w:b/>
                <w:bCs/>
                <w:sz w:val="28"/>
                <w:szCs w:val="28"/>
                <w:lang w:eastAsia="ar-SA"/>
              </w:rPr>
              <w:t>Rank</w:t>
            </w:r>
          </w:p>
        </w:tc>
        <w:tc>
          <w:tcPr>
            <w:tcW w:w="1695" w:type="dxa"/>
            <w:tcBorders>
              <w:top w:val="single" w:sz="1" w:space="0" w:color="000000"/>
              <w:left w:val="single" w:sz="1" w:space="0" w:color="000000"/>
              <w:bottom w:val="single" w:sz="1" w:space="0" w:color="000000"/>
            </w:tcBorders>
            <w:shd w:val="clear" w:color="auto" w:fill="auto"/>
          </w:tcPr>
          <w:p w:rsidR="000267E7" w:rsidRPr="000267E7" w:rsidRDefault="000267E7" w:rsidP="000267E7">
            <w:pPr>
              <w:suppressLineNumbers/>
              <w:suppressAutoHyphens/>
              <w:snapToGrid w:val="0"/>
              <w:jc w:val="center"/>
              <w:textAlignment w:val="center"/>
              <w:rPr>
                <w:rFonts w:ascii="Calibri" w:hAnsi="Calibri"/>
                <w:b/>
                <w:bCs/>
                <w:sz w:val="28"/>
                <w:szCs w:val="28"/>
                <w:lang w:eastAsia="ar-SA"/>
              </w:rPr>
            </w:pPr>
            <w:r w:rsidRPr="000267E7">
              <w:rPr>
                <w:rFonts w:ascii="Calibri" w:hAnsi="Calibri"/>
                <w:b/>
                <w:bCs/>
                <w:sz w:val="28"/>
                <w:szCs w:val="28"/>
                <w:lang w:eastAsia="ar-SA"/>
              </w:rPr>
              <w:t>Risk</w:t>
            </w:r>
          </w:p>
        </w:tc>
        <w:tc>
          <w:tcPr>
            <w:tcW w:w="1455" w:type="dxa"/>
            <w:tcBorders>
              <w:top w:val="single" w:sz="1" w:space="0" w:color="000000"/>
              <w:left w:val="single" w:sz="1" w:space="0" w:color="000000"/>
              <w:bottom w:val="single" w:sz="1" w:space="0" w:color="000000"/>
            </w:tcBorders>
            <w:shd w:val="clear" w:color="auto" w:fill="auto"/>
          </w:tcPr>
          <w:p w:rsidR="000267E7" w:rsidRPr="000267E7" w:rsidRDefault="000267E7" w:rsidP="000267E7">
            <w:pPr>
              <w:suppressLineNumbers/>
              <w:suppressAutoHyphens/>
              <w:snapToGrid w:val="0"/>
              <w:jc w:val="center"/>
              <w:textAlignment w:val="center"/>
              <w:rPr>
                <w:rFonts w:ascii="Calibri" w:hAnsi="Calibri"/>
                <w:b/>
                <w:bCs/>
                <w:sz w:val="28"/>
                <w:szCs w:val="28"/>
                <w:lang w:eastAsia="ar-SA"/>
              </w:rPr>
            </w:pPr>
            <w:r w:rsidRPr="000267E7">
              <w:rPr>
                <w:rFonts w:ascii="Calibri" w:hAnsi="Calibri"/>
                <w:b/>
                <w:bCs/>
                <w:sz w:val="28"/>
                <w:szCs w:val="28"/>
                <w:lang w:eastAsia="ar-SA"/>
              </w:rPr>
              <w:t>Probability of Loss</w:t>
            </w:r>
          </w:p>
        </w:tc>
        <w:tc>
          <w:tcPr>
            <w:tcW w:w="1095" w:type="dxa"/>
            <w:tcBorders>
              <w:top w:val="single" w:sz="1" w:space="0" w:color="000000"/>
              <w:left w:val="single" w:sz="1" w:space="0" w:color="000000"/>
              <w:bottom w:val="single" w:sz="1" w:space="0" w:color="000000"/>
            </w:tcBorders>
            <w:shd w:val="clear" w:color="auto" w:fill="auto"/>
          </w:tcPr>
          <w:p w:rsidR="000267E7" w:rsidRPr="000267E7" w:rsidRDefault="000267E7" w:rsidP="000267E7">
            <w:pPr>
              <w:suppressLineNumbers/>
              <w:suppressAutoHyphens/>
              <w:snapToGrid w:val="0"/>
              <w:jc w:val="center"/>
              <w:textAlignment w:val="center"/>
              <w:rPr>
                <w:rFonts w:ascii="Calibri" w:hAnsi="Calibri"/>
                <w:b/>
                <w:bCs/>
                <w:sz w:val="28"/>
                <w:szCs w:val="28"/>
                <w:lang w:eastAsia="ar-SA"/>
              </w:rPr>
            </w:pPr>
            <w:r w:rsidRPr="000267E7">
              <w:rPr>
                <w:rFonts w:ascii="Calibri" w:hAnsi="Calibri"/>
                <w:b/>
                <w:bCs/>
                <w:sz w:val="28"/>
                <w:szCs w:val="28"/>
                <w:lang w:eastAsia="ar-SA"/>
              </w:rPr>
              <w:t>Size of Loss</w:t>
            </w:r>
          </w:p>
        </w:tc>
        <w:tc>
          <w:tcPr>
            <w:tcW w:w="1245" w:type="dxa"/>
            <w:tcBorders>
              <w:top w:val="single" w:sz="1" w:space="0" w:color="000000"/>
              <w:left w:val="single" w:sz="1" w:space="0" w:color="000000"/>
              <w:bottom w:val="single" w:sz="1" w:space="0" w:color="000000"/>
            </w:tcBorders>
            <w:shd w:val="clear" w:color="auto" w:fill="auto"/>
          </w:tcPr>
          <w:p w:rsidR="000267E7" w:rsidRPr="000267E7" w:rsidRDefault="000267E7" w:rsidP="000267E7">
            <w:pPr>
              <w:suppressLineNumbers/>
              <w:suppressAutoHyphens/>
              <w:snapToGrid w:val="0"/>
              <w:jc w:val="center"/>
              <w:textAlignment w:val="center"/>
              <w:rPr>
                <w:rFonts w:ascii="Calibri" w:hAnsi="Calibri"/>
                <w:b/>
                <w:bCs/>
                <w:sz w:val="28"/>
                <w:szCs w:val="28"/>
                <w:lang w:eastAsia="ar-SA"/>
              </w:rPr>
            </w:pPr>
            <w:r w:rsidRPr="000267E7">
              <w:rPr>
                <w:rFonts w:ascii="Calibri" w:hAnsi="Calibri"/>
                <w:b/>
                <w:bCs/>
                <w:sz w:val="28"/>
                <w:szCs w:val="28"/>
                <w:lang w:eastAsia="ar-SA"/>
              </w:rPr>
              <w:t>Risk Exposure</w:t>
            </w:r>
          </w:p>
        </w:tc>
        <w:tc>
          <w:tcPr>
            <w:tcW w:w="2481" w:type="dxa"/>
            <w:tcBorders>
              <w:top w:val="single" w:sz="1" w:space="0" w:color="000000"/>
              <w:left w:val="single" w:sz="1" w:space="0" w:color="000000"/>
              <w:bottom w:val="single" w:sz="1" w:space="0" w:color="000000"/>
              <w:right w:val="single" w:sz="1" w:space="0" w:color="000000"/>
            </w:tcBorders>
            <w:shd w:val="clear" w:color="auto" w:fill="auto"/>
          </w:tcPr>
          <w:p w:rsidR="000267E7" w:rsidRPr="000267E7" w:rsidRDefault="000267E7" w:rsidP="000267E7">
            <w:pPr>
              <w:suppressLineNumbers/>
              <w:suppressAutoHyphens/>
              <w:snapToGrid w:val="0"/>
              <w:jc w:val="center"/>
              <w:textAlignment w:val="center"/>
              <w:rPr>
                <w:rFonts w:ascii="Calibri" w:hAnsi="Calibri"/>
                <w:b/>
                <w:bCs/>
                <w:sz w:val="28"/>
                <w:szCs w:val="28"/>
                <w:lang w:eastAsia="ar-SA"/>
              </w:rPr>
            </w:pPr>
            <w:r w:rsidRPr="000267E7">
              <w:rPr>
                <w:rFonts w:ascii="Calibri" w:hAnsi="Calibri"/>
                <w:b/>
                <w:bCs/>
                <w:sz w:val="28"/>
                <w:szCs w:val="28"/>
                <w:lang w:eastAsia="ar-SA"/>
              </w:rPr>
              <w:t>Response</w:t>
            </w:r>
          </w:p>
        </w:tc>
      </w:tr>
      <w:tr w:rsidR="000267E7" w:rsidRPr="000267E7" w:rsidTr="000267E7">
        <w:tc>
          <w:tcPr>
            <w:tcW w:w="705" w:type="dxa"/>
            <w:tcBorders>
              <w:left w:val="single" w:sz="1" w:space="0" w:color="000000"/>
              <w:bottom w:val="single" w:sz="1" w:space="0" w:color="000000"/>
            </w:tcBorders>
            <w:shd w:val="clear" w:color="auto" w:fill="auto"/>
          </w:tcPr>
          <w:p w:rsidR="000267E7" w:rsidRPr="000267E7" w:rsidRDefault="000267E7" w:rsidP="000267E7">
            <w:pPr>
              <w:suppressAutoHyphens/>
              <w:snapToGrid w:val="0"/>
              <w:jc w:val="center"/>
              <w:rPr>
                <w:rFonts w:ascii="Calibri" w:hAnsi="Calibri"/>
                <w:color w:val="000000"/>
                <w:sz w:val="22"/>
                <w:szCs w:val="22"/>
                <w:lang w:eastAsia="ar-SA"/>
              </w:rPr>
            </w:pPr>
            <w:r w:rsidRPr="000267E7">
              <w:rPr>
                <w:rFonts w:ascii="Calibri" w:hAnsi="Calibri"/>
                <w:color w:val="000000"/>
                <w:sz w:val="22"/>
                <w:szCs w:val="22"/>
                <w:lang w:eastAsia="ar-SA"/>
              </w:rPr>
              <w:t>1</w:t>
            </w:r>
          </w:p>
        </w:tc>
        <w:tc>
          <w:tcPr>
            <w:tcW w:w="1695" w:type="dxa"/>
            <w:tcBorders>
              <w:left w:val="single" w:sz="1" w:space="0" w:color="000000"/>
              <w:bottom w:val="single" w:sz="1" w:space="0" w:color="000000"/>
            </w:tcBorders>
            <w:shd w:val="clear" w:color="auto" w:fill="auto"/>
          </w:tcPr>
          <w:p w:rsidR="000267E7" w:rsidRPr="000267E7" w:rsidRDefault="000267E7" w:rsidP="000267E7">
            <w:pPr>
              <w:suppressAutoHyphens/>
              <w:snapToGrid w:val="0"/>
              <w:rPr>
                <w:rFonts w:ascii="Calibri" w:hAnsi="Calibri"/>
                <w:color w:val="000000"/>
                <w:sz w:val="22"/>
                <w:szCs w:val="22"/>
                <w:lang w:eastAsia="ar-SA"/>
              </w:rPr>
            </w:pPr>
            <w:r w:rsidRPr="000267E7">
              <w:rPr>
                <w:rFonts w:ascii="Calibri" w:hAnsi="Calibri"/>
                <w:color w:val="000000"/>
                <w:sz w:val="22"/>
                <w:szCs w:val="22"/>
                <w:lang w:eastAsia="ar-SA"/>
              </w:rPr>
              <w:t>Schedule / time line delivery</w:t>
            </w:r>
          </w:p>
        </w:tc>
        <w:tc>
          <w:tcPr>
            <w:tcW w:w="1455" w:type="dxa"/>
            <w:tcBorders>
              <w:left w:val="single" w:sz="1" w:space="0" w:color="000000"/>
              <w:bottom w:val="single" w:sz="1" w:space="0" w:color="000000"/>
            </w:tcBorders>
            <w:shd w:val="clear" w:color="auto" w:fill="auto"/>
          </w:tcPr>
          <w:p w:rsidR="000267E7" w:rsidRPr="000267E7" w:rsidRDefault="000267E7" w:rsidP="000267E7">
            <w:pPr>
              <w:suppressAutoHyphens/>
              <w:snapToGrid w:val="0"/>
              <w:jc w:val="center"/>
              <w:rPr>
                <w:rFonts w:ascii="Calibri" w:hAnsi="Calibri"/>
                <w:color w:val="000000"/>
                <w:sz w:val="22"/>
                <w:szCs w:val="22"/>
                <w:lang w:eastAsia="ar-SA"/>
              </w:rPr>
            </w:pPr>
            <w:r w:rsidRPr="000267E7">
              <w:rPr>
                <w:rFonts w:ascii="Calibri" w:hAnsi="Calibri"/>
                <w:color w:val="000000"/>
                <w:sz w:val="22"/>
                <w:szCs w:val="22"/>
                <w:lang w:eastAsia="ar-SA"/>
              </w:rPr>
              <w:t>Likely</w:t>
            </w:r>
          </w:p>
        </w:tc>
        <w:tc>
          <w:tcPr>
            <w:tcW w:w="1095" w:type="dxa"/>
            <w:tcBorders>
              <w:left w:val="single" w:sz="1" w:space="0" w:color="000000"/>
              <w:bottom w:val="single" w:sz="1" w:space="0" w:color="000000"/>
            </w:tcBorders>
            <w:shd w:val="clear" w:color="auto" w:fill="auto"/>
          </w:tcPr>
          <w:p w:rsidR="000267E7" w:rsidRPr="000267E7" w:rsidRDefault="000267E7" w:rsidP="000267E7">
            <w:pPr>
              <w:suppressAutoHyphens/>
              <w:snapToGrid w:val="0"/>
              <w:jc w:val="center"/>
              <w:rPr>
                <w:rFonts w:ascii="Calibri" w:hAnsi="Calibri"/>
                <w:color w:val="000000"/>
                <w:sz w:val="22"/>
                <w:szCs w:val="22"/>
                <w:lang w:eastAsia="ar-SA"/>
              </w:rPr>
            </w:pPr>
            <w:r w:rsidRPr="000267E7">
              <w:rPr>
                <w:rFonts w:ascii="Calibri" w:hAnsi="Calibri"/>
                <w:color w:val="000000"/>
                <w:sz w:val="22"/>
                <w:szCs w:val="22"/>
                <w:lang w:eastAsia="ar-SA"/>
              </w:rPr>
              <w:t>Major</w:t>
            </w:r>
          </w:p>
        </w:tc>
        <w:tc>
          <w:tcPr>
            <w:tcW w:w="1245" w:type="dxa"/>
            <w:tcBorders>
              <w:left w:val="single" w:sz="1" w:space="0" w:color="000000"/>
              <w:bottom w:val="single" w:sz="1" w:space="0" w:color="000000"/>
            </w:tcBorders>
            <w:shd w:val="clear" w:color="auto" w:fill="auto"/>
          </w:tcPr>
          <w:p w:rsidR="000267E7" w:rsidRPr="000267E7" w:rsidRDefault="000267E7" w:rsidP="000267E7">
            <w:pPr>
              <w:suppressAutoHyphens/>
              <w:snapToGrid w:val="0"/>
              <w:jc w:val="center"/>
              <w:rPr>
                <w:rFonts w:ascii="Calibri" w:hAnsi="Calibri"/>
                <w:color w:val="000000"/>
                <w:sz w:val="22"/>
                <w:szCs w:val="22"/>
                <w:lang w:eastAsia="ar-SA"/>
              </w:rPr>
            </w:pPr>
            <w:r w:rsidRPr="000267E7">
              <w:rPr>
                <w:rFonts w:ascii="Calibri" w:hAnsi="Calibri"/>
                <w:color w:val="000000"/>
                <w:sz w:val="22"/>
                <w:szCs w:val="22"/>
                <w:lang w:eastAsia="ar-SA"/>
              </w:rPr>
              <w:t>High</w:t>
            </w:r>
          </w:p>
        </w:tc>
        <w:tc>
          <w:tcPr>
            <w:tcW w:w="2481" w:type="dxa"/>
            <w:tcBorders>
              <w:left w:val="single" w:sz="1" w:space="0" w:color="000000"/>
              <w:bottom w:val="single" w:sz="1" w:space="0" w:color="000000"/>
              <w:right w:val="single" w:sz="1" w:space="0" w:color="000000"/>
            </w:tcBorders>
            <w:shd w:val="clear" w:color="auto" w:fill="auto"/>
          </w:tcPr>
          <w:p w:rsidR="000267E7" w:rsidRPr="000267E7" w:rsidRDefault="000267E7" w:rsidP="000267E7">
            <w:pPr>
              <w:suppressAutoHyphens/>
              <w:snapToGrid w:val="0"/>
              <w:rPr>
                <w:rFonts w:ascii="Calibri" w:hAnsi="Calibri"/>
                <w:color w:val="000000"/>
                <w:sz w:val="22"/>
                <w:szCs w:val="22"/>
                <w:lang w:eastAsia="ar-SA"/>
              </w:rPr>
            </w:pPr>
            <w:r w:rsidRPr="000267E7">
              <w:rPr>
                <w:rFonts w:ascii="Calibri" w:hAnsi="Calibri"/>
                <w:color w:val="000000"/>
                <w:sz w:val="22"/>
                <w:szCs w:val="22"/>
                <w:lang w:eastAsia="ar-SA"/>
              </w:rPr>
              <w:t>Mitigate: Stick to the schedule.</w:t>
            </w:r>
          </w:p>
        </w:tc>
      </w:tr>
      <w:tr w:rsidR="000267E7" w:rsidRPr="000267E7" w:rsidTr="000267E7">
        <w:tc>
          <w:tcPr>
            <w:tcW w:w="705" w:type="dxa"/>
            <w:tcBorders>
              <w:left w:val="single" w:sz="1" w:space="0" w:color="000000"/>
              <w:bottom w:val="single" w:sz="1" w:space="0" w:color="000000"/>
            </w:tcBorders>
            <w:shd w:val="clear" w:color="auto" w:fill="auto"/>
          </w:tcPr>
          <w:p w:rsidR="000267E7" w:rsidRPr="000267E7" w:rsidRDefault="000267E7" w:rsidP="000267E7">
            <w:pPr>
              <w:suppressAutoHyphens/>
              <w:snapToGrid w:val="0"/>
              <w:jc w:val="center"/>
              <w:rPr>
                <w:rFonts w:ascii="Calibri" w:hAnsi="Calibri"/>
                <w:color w:val="000000"/>
                <w:sz w:val="22"/>
                <w:szCs w:val="22"/>
                <w:lang w:eastAsia="ar-SA"/>
              </w:rPr>
            </w:pPr>
            <w:r w:rsidRPr="000267E7">
              <w:rPr>
                <w:rFonts w:ascii="Calibri" w:hAnsi="Calibri"/>
                <w:color w:val="000000"/>
                <w:sz w:val="22"/>
                <w:szCs w:val="22"/>
                <w:lang w:eastAsia="ar-SA"/>
              </w:rPr>
              <w:t>2</w:t>
            </w:r>
          </w:p>
        </w:tc>
        <w:tc>
          <w:tcPr>
            <w:tcW w:w="1695" w:type="dxa"/>
            <w:tcBorders>
              <w:left w:val="single" w:sz="1" w:space="0" w:color="000000"/>
              <w:bottom w:val="single" w:sz="1" w:space="0" w:color="000000"/>
            </w:tcBorders>
            <w:shd w:val="clear" w:color="auto" w:fill="auto"/>
          </w:tcPr>
          <w:p w:rsidR="000267E7" w:rsidRPr="000267E7" w:rsidRDefault="000267E7" w:rsidP="000267E7">
            <w:pPr>
              <w:suppressAutoHyphens/>
              <w:snapToGrid w:val="0"/>
              <w:rPr>
                <w:rFonts w:ascii="Calibri" w:hAnsi="Calibri"/>
                <w:color w:val="000000"/>
                <w:sz w:val="22"/>
                <w:szCs w:val="22"/>
                <w:lang w:eastAsia="ar-SA"/>
              </w:rPr>
            </w:pPr>
            <w:r>
              <w:rPr>
                <w:rFonts w:ascii="Calibri" w:hAnsi="Calibri"/>
                <w:color w:val="000000"/>
                <w:sz w:val="22"/>
                <w:szCs w:val="22"/>
                <w:lang w:eastAsia="ar-SA"/>
              </w:rPr>
              <w:t>Unforeseen fields needed in database</w:t>
            </w:r>
          </w:p>
        </w:tc>
        <w:tc>
          <w:tcPr>
            <w:tcW w:w="1455" w:type="dxa"/>
            <w:tcBorders>
              <w:left w:val="single" w:sz="1" w:space="0" w:color="000000"/>
              <w:bottom w:val="single" w:sz="1" w:space="0" w:color="000000"/>
            </w:tcBorders>
            <w:shd w:val="clear" w:color="auto" w:fill="auto"/>
          </w:tcPr>
          <w:p w:rsidR="000267E7" w:rsidRPr="000267E7" w:rsidRDefault="000267E7" w:rsidP="000267E7">
            <w:pPr>
              <w:suppressAutoHyphens/>
              <w:snapToGrid w:val="0"/>
              <w:jc w:val="center"/>
              <w:rPr>
                <w:rFonts w:ascii="Calibri" w:hAnsi="Calibri"/>
                <w:color w:val="000000"/>
                <w:sz w:val="22"/>
                <w:szCs w:val="22"/>
                <w:lang w:eastAsia="ar-SA"/>
              </w:rPr>
            </w:pPr>
            <w:r w:rsidRPr="000267E7">
              <w:rPr>
                <w:rFonts w:ascii="Calibri" w:hAnsi="Calibri"/>
                <w:color w:val="000000"/>
                <w:sz w:val="22"/>
                <w:szCs w:val="22"/>
                <w:lang w:eastAsia="ar-SA"/>
              </w:rPr>
              <w:t>Likely</w:t>
            </w:r>
          </w:p>
        </w:tc>
        <w:tc>
          <w:tcPr>
            <w:tcW w:w="1095" w:type="dxa"/>
            <w:tcBorders>
              <w:left w:val="single" w:sz="1" w:space="0" w:color="000000"/>
              <w:bottom w:val="single" w:sz="1" w:space="0" w:color="000000"/>
            </w:tcBorders>
            <w:shd w:val="clear" w:color="auto" w:fill="auto"/>
          </w:tcPr>
          <w:p w:rsidR="000267E7" w:rsidRPr="000267E7" w:rsidRDefault="000267E7" w:rsidP="000267E7">
            <w:pPr>
              <w:suppressAutoHyphens/>
              <w:snapToGrid w:val="0"/>
              <w:jc w:val="center"/>
              <w:rPr>
                <w:rFonts w:ascii="Calibri" w:hAnsi="Calibri"/>
                <w:color w:val="000000"/>
                <w:sz w:val="22"/>
                <w:szCs w:val="22"/>
                <w:lang w:eastAsia="ar-SA"/>
              </w:rPr>
            </w:pPr>
            <w:r w:rsidRPr="000267E7">
              <w:rPr>
                <w:rFonts w:ascii="Calibri" w:hAnsi="Calibri"/>
                <w:color w:val="000000"/>
                <w:sz w:val="22"/>
                <w:szCs w:val="22"/>
                <w:lang w:eastAsia="ar-SA"/>
              </w:rPr>
              <w:t>Moderate</w:t>
            </w:r>
          </w:p>
        </w:tc>
        <w:tc>
          <w:tcPr>
            <w:tcW w:w="1245" w:type="dxa"/>
            <w:tcBorders>
              <w:left w:val="single" w:sz="1" w:space="0" w:color="000000"/>
              <w:bottom w:val="single" w:sz="1" w:space="0" w:color="000000"/>
            </w:tcBorders>
            <w:shd w:val="clear" w:color="auto" w:fill="auto"/>
          </w:tcPr>
          <w:p w:rsidR="000267E7" w:rsidRPr="000267E7" w:rsidRDefault="000267E7" w:rsidP="000267E7">
            <w:pPr>
              <w:suppressAutoHyphens/>
              <w:snapToGrid w:val="0"/>
              <w:jc w:val="center"/>
              <w:rPr>
                <w:rFonts w:ascii="Calibri" w:hAnsi="Calibri"/>
                <w:color w:val="000000"/>
                <w:sz w:val="22"/>
                <w:szCs w:val="22"/>
                <w:lang w:eastAsia="ar-SA"/>
              </w:rPr>
            </w:pPr>
            <w:r w:rsidRPr="000267E7">
              <w:rPr>
                <w:rFonts w:ascii="Calibri" w:hAnsi="Calibri"/>
                <w:color w:val="000000"/>
                <w:sz w:val="22"/>
                <w:szCs w:val="22"/>
                <w:lang w:eastAsia="ar-SA"/>
              </w:rPr>
              <w:t>Moderate</w:t>
            </w:r>
          </w:p>
        </w:tc>
        <w:tc>
          <w:tcPr>
            <w:tcW w:w="2481" w:type="dxa"/>
            <w:tcBorders>
              <w:left w:val="single" w:sz="1" w:space="0" w:color="000000"/>
              <w:bottom w:val="single" w:sz="1" w:space="0" w:color="000000"/>
              <w:right w:val="single" w:sz="1" w:space="0" w:color="000000"/>
            </w:tcBorders>
            <w:shd w:val="clear" w:color="auto" w:fill="auto"/>
          </w:tcPr>
          <w:p w:rsidR="000267E7" w:rsidRPr="000267E7" w:rsidRDefault="000267E7" w:rsidP="000267E7">
            <w:pPr>
              <w:suppressAutoHyphens/>
              <w:snapToGrid w:val="0"/>
              <w:rPr>
                <w:rFonts w:ascii="Calibri" w:hAnsi="Calibri"/>
                <w:color w:val="000000"/>
                <w:sz w:val="22"/>
                <w:szCs w:val="22"/>
                <w:lang w:eastAsia="ar-SA"/>
              </w:rPr>
            </w:pPr>
            <w:r>
              <w:rPr>
                <w:rFonts w:ascii="Calibri" w:hAnsi="Calibri"/>
                <w:color w:val="000000"/>
                <w:sz w:val="22"/>
                <w:szCs w:val="22"/>
                <w:lang w:eastAsia="ar-SA"/>
              </w:rPr>
              <w:t>Design database for flexibility</w:t>
            </w:r>
          </w:p>
        </w:tc>
      </w:tr>
      <w:tr w:rsidR="000267E7" w:rsidRPr="000267E7" w:rsidTr="000267E7">
        <w:tc>
          <w:tcPr>
            <w:tcW w:w="705" w:type="dxa"/>
            <w:tcBorders>
              <w:left w:val="single" w:sz="1" w:space="0" w:color="000000"/>
              <w:bottom w:val="single" w:sz="1" w:space="0" w:color="000000"/>
            </w:tcBorders>
            <w:shd w:val="clear" w:color="auto" w:fill="auto"/>
          </w:tcPr>
          <w:p w:rsidR="000267E7" w:rsidRPr="000267E7" w:rsidRDefault="000267E7" w:rsidP="000267E7">
            <w:pPr>
              <w:suppressAutoHyphens/>
              <w:snapToGrid w:val="0"/>
              <w:jc w:val="center"/>
              <w:rPr>
                <w:rFonts w:ascii="Calibri" w:hAnsi="Calibri"/>
                <w:color w:val="000000"/>
                <w:sz w:val="22"/>
                <w:szCs w:val="22"/>
                <w:lang w:eastAsia="ar-SA"/>
              </w:rPr>
            </w:pPr>
            <w:r w:rsidRPr="000267E7">
              <w:rPr>
                <w:rFonts w:ascii="Calibri" w:hAnsi="Calibri"/>
                <w:color w:val="000000"/>
                <w:sz w:val="22"/>
                <w:szCs w:val="22"/>
                <w:lang w:eastAsia="ar-SA"/>
              </w:rPr>
              <w:t>3</w:t>
            </w:r>
          </w:p>
        </w:tc>
        <w:tc>
          <w:tcPr>
            <w:tcW w:w="1695" w:type="dxa"/>
            <w:tcBorders>
              <w:left w:val="single" w:sz="1" w:space="0" w:color="000000"/>
              <w:bottom w:val="single" w:sz="1" w:space="0" w:color="000000"/>
            </w:tcBorders>
            <w:shd w:val="clear" w:color="auto" w:fill="auto"/>
          </w:tcPr>
          <w:p w:rsidR="000267E7" w:rsidRPr="000267E7" w:rsidRDefault="000267E7" w:rsidP="000267E7">
            <w:pPr>
              <w:suppressAutoHyphens/>
              <w:snapToGrid w:val="0"/>
              <w:rPr>
                <w:rFonts w:ascii="Calibri" w:hAnsi="Calibri"/>
                <w:color w:val="000000"/>
                <w:sz w:val="22"/>
                <w:szCs w:val="22"/>
                <w:lang w:eastAsia="ar-SA"/>
              </w:rPr>
            </w:pPr>
            <w:r w:rsidRPr="000267E7">
              <w:rPr>
                <w:rFonts w:ascii="Calibri" w:hAnsi="Calibri"/>
                <w:color w:val="000000"/>
                <w:sz w:val="22"/>
                <w:szCs w:val="22"/>
                <w:lang w:eastAsia="ar-SA"/>
              </w:rPr>
              <w:t xml:space="preserve">Learning curve for new tools and technologies longer than expected </w:t>
            </w:r>
          </w:p>
        </w:tc>
        <w:tc>
          <w:tcPr>
            <w:tcW w:w="1455" w:type="dxa"/>
            <w:tcBorders>
              <w:left w:val="single" w:sz="1" w:space="0" w:color="000000"/>
              <w:bottom w:val="single" w:sz="1" w:space="0" w:color="000000"/>
            </w:tcBorders>
            <w:shd w:val="clear" w:color="auto" w:fill="auto"/>
          </w:tcPr>
          <w:p w:rsidR="000267E7" w:rsidRPr="000267E7" w:rsidRDefault="000267E7" w:rsidP="000267E7">
            <w:pPr>
              <w:suppressAutoHyphens/>
              <w:snapToGrid w:val="0"/>
              <w:jc w:val="center"/>
              <w:rPr>
                <w:rFonts w:ascii="Calibri" w:hAnsi="Calibri"/>
                <w:color w:val="000000"/>
                <w:sz w:val="22"/>
                <w:szCs w:val="22"/>
                <w:lang w:eastAsia="ar-SA"/>
              </w:rPr>
            </w:pPr>
            <w:r w:rsidRPr="000267E7">
              <w:rPr>
                <w:rFonts w:ascii="Calibri" w:hAnsi="Calibri"/>
                <w:color w:val="000000"/>
                <w:sz w:val="22"/>
                <w:szCs w:val="22"/>
                <w:lang w:eastAsia="ar-SA"/>
              </w:rPr>
              <w:t>Unlikely</w:t>
            </w:r>
          </w:p>
        </w:tc>
        <w:tc>
          <w:tcPr>
            <w:tcW w:w="1095" w:type="dxa"/>
            <w:tcBorders>
              <w:left w:val="single" w:sz="1" w:space="0" w:color="000000"/>
              <w:bottom w:val="single" w:sz="1" w:space="0" w:color="000000"/>
            </w:tcBorders>
            <w:shd w:val="clear" w:color="auto" w:fill="auto"/>
          </w:tcPr>
          <w:p w:rsidR="000267E7" w:rsidRPr="000267E7" w:rsidRDefault="000267E7" w:rsidP="000267E7">
            <w:pPr>
              <w:suppressAutoHyphens/>
              <w:snapToGrid w:val="0"/>
              <w:jc w:val="center"/>
              <w:rPr>
                <w:rFonts w:ascii="Calibri" w:hAnsi="Calibri"/>
                <w:color w:val="000000"/>
                <w:sz w:val="22"/>
                <w:szCs w:val="22"/>
                <w:lang w:eastAsia="ar-SA"/>
              </w:rPr>
            </w:pPr>
            <w:r w:rsidRPr="000267E7">
              <w:rPr>
                <w:rFonts w:ascii="Calibri" w:hAnsi="Calibri"/>
                <w:color w:val="000000"/>
                <w:sz w:val="22"/>
                <w:szCs w:val="22"/>
                <w:lang w:eastAsia="ar-SA"/>
              </w:rPr>
              <w:t>Moderate</w:t>
            </w:r>
          </w:p>
        </w:tc>
        <w:tc>
          <w:tcPr>
            <w:tcW w:w="1245" w:type="dxa"/>
            <w:tcBorders>
              <w:left w:val="single" w:sz="1" w:space="0" w:color="000000"/>
              <w:bottom w:val="single" w:sz="1" w:space="0" w:color="000000"/>
            </w:tcBorders>
            <w:shd w:val="clear" w:color="auto" w:fill="auto"/>
          </w:tcPr>
          <w:p w:rsidR="000267E7" w:rsidRPr="000267E7" w:rsidRDefault="000267E7" w:rsidP="000267E7">
            <w:pPr>
              <w:suppressAutoHyphens/>
              <w:snapToGrid w:val="0"/>
              <w:jc w:val="center"/>
              <w:rPr>
                <w:rFonts w:ascii="Calibri" w:hAnsi="Calibri"/>
                <w:color w:val="000000"/>
                <w:sz w:val="22"/>
                <w:szCs w:val="22"/>
                <w:lang w:eastAsia="ar-SA"/>
              </w:rPr>
            </w:pPr>
            <w:r w:rsidRPr="000267E7">
              <w:rPr>
                <w:rFonts w:ascii="Calibri" w:hAnsi="Calibri"/>
                <w:color w:val="000000"/>
                <w:sz w:val="22"/>
                <w:szCs w:val="22"/>
                <w:lang w:eastAsia="ar-SA"/>
              </w:rPr>
              <w:t>Moderate</w:t>
            </w:r>
          </w:p>
        </w:tc>
        <w:tc>
          <w:tcPr>
            <w:tcW w:w="2481" w:type="dxa"/>
            <w:tcBorders>
              <w:left w:val="single" w:sz="1" w:space="0" w:color="000000"/>
              <w:bottom w:val="single" w:sz="1" w:space="0" w:color="000000"/>
              <w:right w:val="single" w:sz="1" w:space="0" w:color="000000"/>
            </w:tcBorders>
            <w:shd w:val="clear" w:color="auto" w:fill="auto"/>
          </w:tcPr>
          <w:p w:rsidR="000267E7" w:rsidRPr="000267E7" w:rsidRDefault="000267E7" w:rsidP="000267E7">
            <w:pPr>
              <w:suppressAutoHyphens/>
              <w:snapToGrid w:val="0"/>
              <w:rPr>
                <w:rFonts w:ascii="Calibri" w:hAnsi="Calibri"/>
                <w:color w:val="000000"/>
                <w:sz w:val="22"/>
                <w:szCs w:val="22"/>
                <w:lang w:eastAsia="ar-SA"/>
              </w:rPr>
            </w:pPr>
            <w:r w:rsidRPr="000267E7">
              <w:rPr>
                <w:rFonts w:ascii="Calibri" w:hAnsi="Calibri"/>
                <w:color w:val="000000"/>
                <w:sz w:val="22"/>
                <w:szCs w:val="22"/>
                <w:lang w:eastAsia="ar-SA"/>
              </w:rPr>
              <w:t>Buy Information: Begin working on a basic prototype early to test out fundamental programming concepts &amp; knowledge</w:t>
            </w:r>
          </w:p>
        </w:tc>
      </w:tr>
      <w:tr w:rsidR="00056F92" w:rsidRPr="000267E7" w:rsidTr="000267E7">
        <w:tc>
          <w:tcPr>
            <w:tcW w:w="705" w:type="dxa"/>
            <w:tcBorders>
              <w:left w:val="single" w:sz="1" w:space="0" w:color="000000"/>
              <w:bottom w:val="single" w:sz="1" w:space="0" w:color="000000"/>
            </w:tcBorders>
            <w:shd w:val="clear" w:color="auto" w:fill="auto"/>
          </w:tcPr>
          <w:p w:rsidR="00056F92" w:rsidRPr="000267E7" w:rsidRDefault="00056F92" w:rsidP="000267E7">
            <w:pPr>
              <w:suppressAutoHyphens/>
              <w:snapToGrid w:val="0"/>
              <w:jc w:val="center"/>
              <w:rPr>
                <w:rFonts w:ascii="Calibri" w:hAnsi="Calibri"/>
                <w:color w:val="000000"/>
                <w:sz w:val="22"/>
                <w:szCs w:val="22"/>
                <w:lang w:eastAsia="ar-SA"/>
              </w:rPr>
            </w:pPr>
            <w:r>
              <w:rPr>
                <w:rFonts w:ascii="Calibri" w:hAnsi="Calibri"/>
                <w:color w:val="000000"/>
                <w:sz w:val="22"/>
                <w:szCs w:val="22"/>
                <w:lang w:eastAsia="ar-SA"/>
              </w:rPr>
              <w:t>5</w:t>
            </w:r>
          </w:p>
        </w:tc>
        <w:tc>
          <w:tcPr>
            <w:tcW w:w="1695" w:type="dxa"/>
            <w:tcBorders>
              <w:left w:val="single" w:sz="1" w:space="0" w:color="000000"/>
              <w:bottom w:val="single" w:sz="1" w:space="0" w:color="000000"/>
            </w:tcBorders>
            <w:shd w:val="clear" w:color="auto" w:fill="auto"/>
          </w:tcPr>
          <w:p w:rsidR="00056F92" w:rsidRPr="000267E7" w:rsidRDefault="00056F92" w:rsidP="000267E7">
            <w:pPr>
              <w:suppressAutoHyphens/>
              <w:snapToGrid w:val="0"/>
              <w:rPr>
                <w:rFonts w:ascii="Calibri" w:hAnsi="Calibri"/>
                <w:color w:val="000000"/>
                <w:sz w:val="22"/>
                <w:szCs w:val="22"/>
                <w:lang w:eastAsia="ar-SA"/>
              </w:rPr>
            </w:pPr>
            <w:r>
              <w:rPr>
                <w:rFonts w:ascii="Calibri" w:hAnsi="Calibri"/>
                <w:color w:val="000000"/>
                <w:sz w:val="22"/>
                <w:szCs w:val="22"/>
                <w:lang w:eastAsia="ar-SA"/>
              </w:rPr>
              <w:t>Underestimated effort for UI design</w:t>
            </w:r>
          </w:p>
        </w:tc>
        <w:tc>
          <w:tcPr>
            <w:tcW w:w="1455" w:type="dxa"/>
            <w:tcBorders>
              <w:left w:val="single" w:sz="1" w:space="0" w:color="000000"/>
              <w:bottom w:val="single" w:sz="1" w:space="0" w:color="000000"/>
            </w:tcBorders>
            <w:shd w:val="clear" w:color="auto" w:fill="auto"/>
          </w:tcPr>
          <w:p w:rsidR="00056F92" w:rsidRPr="000267E7" w:rsidRDefault="00056F92" w:rsidP="000267E7">
            <w:pPr>
              <w:suppressAutoHyphens/>
              <w:snapToGrid w:val="0"/>
              <w:jc w:val="center"/>
              <w:rPr>
                <w:rFonts w:ascii="Calibri" w:hAnsi="Calibri"/>
                <w:color w:val="000000"/>
                <w:sz w:val="22"/>
                <w:szCs w:val="22"/>
                <w:lang w:eastAsia="ar-SA"/>
              </w:rPr>
            </w:pPr>
            <w:r>
              <w:rPr>
                <w:rFonts w:ascii="Calibri" w:hAnsi="Calibri"/>
                <w:color w:val="000000"/>
                <w:sz w:val="22"/>
                <w:szCs w:val="22"/>
                <w:lang w:eastAsia="ar-SA"/>
              </w:rPr>
              <w:t>likely</w:t>
            </w:r>
          </w:p>
        </w:tc>
        <w:tc>
          <w:tcPr>
            <w:tcW w:w="1095" w:type="dxa"/>
            <w:tcBorders>
              <w:left w:val="single" w:sz="1" w:space="0" w:color="000000"/>
              <w:bottom w:val="single" w:sz="1" w:space="0" w:color="000000"/>
            </w:tcBorders>
            <w:shd w:val="clear" w:color="auto" w:fill="auto"/>
          </w:tcPr>
          <w:p w:rsidR="00056F92" w:rsidRPr="000267E7" w:rsidRDefault="00056F92" w:rsidP="000267E7">
            <w:pPr>
              <w:suppressAutoHyphens/>
              <w:snapToGrid w:val="0"/>
              <w:jc w:val="center"/>
              <w:rPr>
                <w:rFonts w:ascii="Calibri" w:hAnsi="Calibri"/>
                <w:color w:val="000000"/>
                <w:sz w:val="22"/>
                <w:szCs w:val="22"/>
                <w:lang w:eastAsia="ar-SA"/>
              </w:rPr>
            </w:pPr>
            <w:r>
              <w:rPr>
                <w:rFonts w:ascii="Calibri" w:hAnsi="Calibri"/>
                <w:color w:val="000000"/>
                <w:sz w:val="22"/>
                <w:szCs w:val="22"/>
                <w:lang w:eastAsia="ar-SA"/>
              </w:rPr>
              <w:t>moderate</w:t>
            </w:r>
          </w:p>
        </w:tc>
        <w:tc>
          <w:tcPr>
            <w:tcW w:w="1245" w:type="dxa"/>
            <w:tcBorders>
              <w:left w:val="single" w:sz="1" w:space="0" w:color="000000"/>
              <w:bottom w:val="single" w:sz="1" w:space="0" w:color="000000"/>
            </w:tcBorders>
            <w:shd w:val="clear" w:color="auto" w:fill="auto"/>
          </w:tcPr>
          <w:p w:rsidR="00056F92" w:rsidRPr="000267E7" w:rsidRDefault="00056F92" w:rsidP="000267E7">
            <w:pPr>
              <w:suppressAutoHyphens/>
              <w:snapToGrid w:val="0"/>
              <w:jc w:val="center"/>
              <w:rPr>
                <w:rFonts w:ascii="Calibri" w:hAnsi="Calibri"/>
                <w:color w:val="000000"/>
                <w:sz w:val="22"/>
                <w:szCs w:val="22"/>
                <w:lang w:eastAsia="ar-SA"/>
              </w:rPr>
            </w:pPr>
            <w:r>
              <w:rPr>
                <w:rFonts w:ascii="Calibri" w:hAnsi="Calibri"/>
                <w:color w:val="000000"/>
                <w:sz w:val="22"/>
                <w:szCs w:val="22"/>
                <w:lang w:eastAsia="ar-SA"/>
              </w:rPr>
              <w:t>moderate</w:t>
            </w:r>
          </w:p>
        </w:tc>
        <w:tc>
          <w:tcPr>
            <w:tcW w:w="2481" w:type="dxa"/>
            <w:tcBorders>
              <w:left w:val="single" w:sz="1" w:space="0" w:color="000000"/>
              <w:bottom w:val="single" w:sz="1" w:space="0" w:color="000000"/>
              <w:right w:val="single" w:sz="1" w:space="0" w:color="000000"/>
            </w:tcBorders>
            <w:shd w:val="clear" w:color="auto" w:fill="auto"/>
          </w:tcPr>
          <w:p w:rsidR="00056F92" w:rsidRPr="000267E7" w:rsidRDefault="00056F92" w:rsidP="000267E7">
            <w:pPr>
              <w:suppressAutoHyphens/>
              <w:snapToGrid w:val="0"/>
              <w:rPr>
                <w:rFonts w:ascii="Calibri" w:hAnsi="Calibri"/>
                <w:color w:val="000000"/>
                <w:sz w:val="22"/>
                <w:szCs w:val="22"/>
                <w:lang w:eastAsia="ar-SA"/>
              </w:rPr>
            </w:pPr>
            <w:r>
              <w:rPr>
                <w:rFonts w:ascii="Calibri" w:hAnsi="Calibri"/>
                <w:color w:val="000000"/>
                <w:sz w:val="22"/>
                <w:szCs w:val="22"/>
                <w:lang w:eastAsia="ar-SA"/>
              </w:rPr>
              <w:t>Invest time in learning tools early. Build prototypes for testing.</w:t>
            </w:r>
            <w:bookmarkStart w:id="41" w:name="_GoBack"/>
            <w:bookmarkEnd w:id="41"/>
          </w:p>
        </w:tc>
      </w:tr>
      <w:tr w:rsidR="000267E7" w:rsidRPr="000267E7" w:rsidTr="00056F92">
        <w:tc>
          <w:tcPr>
            <w:tcW w:w="705" w:type="dxa"/>
            <w:tcBorders>
              <w:left w:val="single" w:sz="1" w:space="0" w:color="000000"/>
            </w:tcBorders>
            <w:shd w:val="clear" w:color="auto" w:fill="auto"/>
          </w:tcPr>
          <w:p w:rsidR="000267E7" w:rsidRPr="000267E7" w:rsidRDefault="000267E7" w:rsidP="000267E7">
            <w:pPr>
              <w:suppressAutoHyphens/>
              <w:snapToGrid w:val="0"/>
              <w:jc w:val="center"/>
              <w:rPr>
                <w:rFonts w:ascii="Calibri" w:hAnsi="Calibri"/>
                <w:color w:val="000000"/>
                <w:sz w:val="22"/>
                <w:szCs w:val="22"/>
                <w:lang w:eastAsia="ar-SA"/>
              </w:rPr>
            </w:pPr>
            <w:r w:rsidRPr="000267E7">
              <w:rPr>
                <w:rFonts w:ascii="Calibri" w:hAnsi="Calibri"/>
                <w:color w:val="000000"/>
                <w:sz w:val="22"/>
                <w:szCs w:val="22"/>
                <w:lang w:eastAsia="ar-SA"/>
              </w:rPr>
              <w:t>4</w:t>
            </w:r>
          </w:p>
        </w:tc>
        <w:tc>
          <w:tcPr>
            <w:tcW w:w="1695" w:type="dxa"/>
            <w:tcBorders>
              <w:left w:val="single" w:sz="1" w:space="0" w:color="000000"/>
            </w:tcBorders>
            <w:shd w:val="clear" w:color="auto" w:fill="auto"/>
          </w:tcPr>
          <w:p w:rsidR="000267E7" w:rsidRPr="000267E7" w:rsidRDefault="00056F92" w:rsidP="000267E7">
            <w:pPr>
              <w:suppressAutoHyphens/>
              <w:snapToGrid w:val="0"/>
              <w:rPr>
                <w:rFonts w:ascii="Calibri" w:hAnsi="Calibri"/>
                <w:color w:val="000000"/>
                <w:sz w:val="22"/>
                <w:szCs w:val="22"/>
                <w:lang w:eastAsia="ar-SA"/>
              </w:rPr>
            </w:pPr>
            <w:r>
              <w:rPr>
                <w:rFonts w:ascii="Calibri" w:hAnsi="Calibri"/>
                <w:color w:val="000000"/>
                <w:sz w:val="22"/>
                <w:szCs w:val="22"/>
                <w:lang w:eastAsia="ar-SA"/>
              </w:rPr>
              <w:t>Breakdown in team communication</w:t>
            </w:r>
          </w:p>
        </w:tc>
        <w:tc>
          <w:tcPr>
            <w:tcW w:w="1455" w:type="dxa"/>
            <w:tcBorders>
              <w:left w:val="single" w:sz="1" w:space="0" w:color="000000"/>
            </w:tcBorders>
            <w:shd w:val="clear" w:color="auto" w:fill="auto"/>
          </w:tcPr>
          <w:p w:rsidR="000267E7" w:rsidRPr="000267E7" w:rsidRDefault="00056F92" w:rsidP="000267E7">
            <w:pPr>
              <w:suppressAutoHyphens/>
              <w:snapToGrid w:val="0"/>
              <w:jc w:val="center"/>
              <w:rPr>
                <w:rFonts w:ascii="Calibri" w:hAnsi="Calibri"/>
                <w:color w:val="000000"/>
                <w:sz w:val="22"/>
                <w:szCs w:val="22"/>
                <w:lang w:eastAsia="ar-SA"/>
              </w:rPr>
            </w:pPr>
            <w:r>
              <w:rPr>
                <w:rFonts w:ascii="Calibri" w:hAnsi="Calibri"/>
                <w:color w:val="000000"/>
                <w:sz w:val="22"/>
                <w:szCs w:val="22"/>
                <w:lang w:eastAsia="ar-SA"/>
              </w:rPr>
              <w:t>likely</w:t>
            </w:r>
          </w:p>
        </w:tc>
        <w:tc>
          <w:tcPr>
            <w:tcW w:w="1095" w:type="dxa"/>
            <w:tcBorders>
              <w:left w:val="single" w:sz="1" w:space="0" w:color="000000"/>
            </w:tcBorders>
            <w:shd w:val="clear" w:color="auto" w:fill="auto"/>
          </w:tcPr>
          <w:p w:rsidR="000267E7" w:rsidRPr="000267E7" w:rsidRDefault="00056F92" w:rsidP="000267E7">
            <w:pPr>
              <w:suppressAutoHyphens/>
              <w:snapToGrid w:val="0"/>
              <w:jc w:val="center"/>
              <w:rPr>
                <w:rFonts w:ascii="Calibri" w:hAnsi="Calibri"/>
                <w:color w:val="000000"/>
                <w:sz w:val="22"/>
                <w:szCs w:val="22"/>
                <w:lang w:eastAsia="ar-SA"/>
              </w:rPr>
            </w:pPr>
            <w:r>
              <w:rPr>
                <w:rFonts w:ascii="Calibri" w:hAnsi="Calibri"/>
                <w:color w:val="000000"/>
                <w:sz w:val="22"/>
                <w:szCs w:val="22"/>
                <w:lang w:eastAsia="ar-SA"/>
              </w:rPr>
              <w:t>moderate</w:t>
            </w:r>
          </w:p>
        </w:tc>
        <w:tc>
          <w:tcPr>
            <w:tcW w:w="1245" w:type="dxa"/>
            <w:tcBorders>
              <w:left w:val="single" w:sz="1" w:space="0" w:color="000000"/>
            </w:tcBorders>
            <w:shd w:val="clear" w:color="auto" w:fill="auto"/>
          </w:tcPr>
          <w:p w:rsidR="000267E7" w:rsidRPr="000267E7" w:rsidRDefault="00056F92" w:rsidP="000267E7">
            <w:pPr>
              <w:suppressAutoHyphens/>
              <w:snapToGrid w:val="0"/>
              <w:jc w:val="center"/>
              <w:rPr>
                <w:rFonts w:ascii="Calibri" w:hAnsi="Calibri"/>
                <w:color w:val="000000"/>
                <w:sz w:val="22"/>
                <w:szCs w:val="22"/>
                <w:lang w:eastAsia="ar-SA"/>
              </w:rPr>
            </w:pPr>
            <w:r>
              <w:rPr>
                <w:rFonts w:ascii="Calibri" w:hAnsi="Calibri"/>
                <w:color w:val="000000"/>
                <w:sz w:val="22"/>
                <w:szCs w:val="22"/>
                <w:lang w:eastAsia="ar-SA"/>
              </w:rPr>
              <w:t>moderate</w:t>
            </w:r>
          </w:p>
        </w:tc>
        <w:tc>
          <w:tcPr>
            <w:tcW w:w="2481" w:type="dxa"/>
            <w:tcBorders>
              <w:left w:val="single" w:sz="1" w:space="0" w:color="000000"/>
              <w:right w:val="single" w:sz="1" w:space="0" w:color="000000"/>
            </w:tcBorders>
            <w:shd w:val="clear" w:color="auto" w:fill="auto"/>
          </w:tcPr>
          <w:p w:rsidR="000267E7" w:rsidRPr="000267E7" w:rsidRDefault="00056F92" w:rsidP="000267E7">
            <w:pPr>
              <w:suppressAutoHyphens/>
              <w:snapToGrid w:val="0"/>
              <w:rPr>
                <w:rFonts w:ascii="Calibri" w:hAnsi="Calibri"/>
                <w:color w:val="000000"/>
                <w:sz w:val="22"/>
                <w:szCs w:val="22"/>
                <w:lang w:eastAsia="ar-SA"/>
              </w:rPr>
            </w:pPr>
            <w:r>
              <w:rPr>
                <w:rFonts w:ascii="Calibri" w:hAnsi="Calibri"/>
                <w:color w:val="000000"/>
                <w:sz w:val="22"/>
                <w:szCs w:val="22"/>
                <w:lang w:eastAsia="ar-SA"/>
              </w:rPr>
              <w:t>Commit to set amount of time for team communication at least once a week</w:t>
            </w:r>
          </w:p>
        </w:tc>
      </w:tr>
      <w:tr w:rsidR="00056F92" w:rsidRPr="000267E7" w:rsidTr="00056F92">
        <w:tc>
          <w:tcPr>
            <w:tcW w:w="705" w:type="dxa"/>
            <w:tcBorders>
              <w:left w:val="single" w:sz="1" w:space="0" w:color="000000"/>
            </w:tcBorders>
            <w:shd w:val="clear" w:color="auto" w:fill="auto"/>
          </w:tcPr>
          <w:p w:rsidR="00056F92" w:rsidRPr="000267E7" w:rsidRDefault="00056F92" w:rsidP="000267E7">
            <w:pPr>
              <w:suppressAutoHyphens/>
              <w:snapToGrid w:val="0"/>
              <w:jc w:val="center"/>
              <w:rPr>
                <w:rFonts w:ascii="Calibri" w:hAnsi="Calibri"/>
                <w:color w:val="000000"/>
                <w:sz w:val="22"/>
                <w:szCs w:val="22"/>
                <w:lang w:eastAsia="ar-SA"/>
              </w:rPr>
            </w:pPr>
          </w:p>
        </w:tc>
        <w:tc>
          <w:tcPr>
            <w:tcW w:w="1695" w:type="dxa"/>
            <w:tcBorders>
              <w:left w:val="single" w:sz="1" w:space="0" w:color="000000"/>
            </w:tcBorders>
            <w:shd w:val="clear" w:color="auto" w:fill="auto"/>
          </w:tcPr>
          <w:p w:rsidR="00056F92" w:rsidRDefault="00056F92" w:rsidP="000267E7">
            <w:pPr>
              <w:suppressAutoHyphens/>
              <w:snapToGrid w:val="0"/>
              <w:rPr>
                <w:rFonts w:ascii="Calibri" w:hAnsi="Calibri"/>
                <w:color w:val="000000"/>
                <w:sz w:val="22"/>
                <w:szCs w:val="22"/>
                <w:lang w:eastAsia="ar-SA"/>
              </w:rPr>
            </w:pPr>
          </w:p>
        </w:tc>
        <w:tc>
          <w:tcPr>
            <w:tcW w:w="1455" w:type="dxa"/>
            <w:tcBorders>
              <w:left w:val="single" w:sz="1" w:space="0" w:color="000000"/>
            </w:tcBorders>
            <w:shd w:val="clear" w:color="auto" w:fill="auto"/>
          </w:tcPr>
          <w:p w:rsidR="00056F92" w:rsidRDefault="00056F92" w:rsidP="000267E7">
            <w:pPr>
              <w:suppressAutoHyphens/>
              <w:snapToGrid w:val="0"/>
              <w:jc w:val="center"/>
              <w:rPr>
                <w:rFonts w:ascii="Calibri" w:hAnsi="Calibri"/>
                <w:color w:val="000000"/>
                <w:sz w:val="22"/>
                <w:szCs w:val="22"/>
                <w:lang w:eastAsia="ar-SA"/>
              </w:rPr>
            </w:pPr>
          </w:p>
        </w:tc>
        <w:tc>
          <w:tcPr>
            <w:tcW w:w="1095" w:type="dxa"/>
            <w:tcBorders>
              <w:left w:val="single" w:sz="1" w:space="0" w:color="000000"/>
            </w:tcBorders>
            <w:shd w:val="clear" w:color="auto" w:fill="auto"/>
          </w:tcPr>
          <w:p w:rsidR="00056F92" w:rsidRDefault="00056F92" w:rsidP="000267E7">
            <w:pPr>
              <w:suppressAutoHyphens/>
              <w:snapToGrid w:val="0"/>
              <w:jc w:val="center"/>
              <w:rPr>
                <w:rFonts w:ascii="Calibri" w:hAnsi="Calibri"/>
                <w:color w:val="000000"/>
                <w:sz w:val="22"/>
                <w:szCs w:val="22"/>
                <w:lang w:eastAsia="ar-SA"/>
              </w:rPr>
            </w:pPr>
          </w:p>
        </w:tc>
        <w:tc>
          <w:tcPr>
            <w:tcW w:w="1245" w:type="dxa"/>
            <w:tcBorders>
              <w:left w:val="single" w:sz="1" w:space="0" w:color="000000"/>
            </w:tcBorders>
            <w:shd w:val="clear" w:color="auto" w:fill="auto"/>
          </w:tcPr>
          <w:p w:rsidR="00056F92" w:rsidRDefault="00056F92" w:rsidP="000267E7">
            <w:pPr>
              <w:suppressAutoHyphens/>
              <w:snapToGrid w:val="0"/>
              <w:jc w:val="center"/>
              <w:rPr>
                <w:rFonts w:ascii="Calibri" w:hAnsi="Calibri"/>
                <w:color w:val="000000"/>
                <w:sz w:val="22"/>
                <w:szCs w:val="22"/>
                <w:lang w:eastAsia="ar-SA"/>
              </w:rPr>
            </w:pPr>
          </w:p>
        </w:tc>
        <w:tc>
          <w:tcPr>
            <w:tcW w:w="2481" w:type="dxa"/>
            <w:tcBorders>
              <w:left w:val="single" w:sz="1" w:space="0" w:color="000000"/>
              <w:right w:val="single" w:sz="1" w:space="0" w:color="000000"/>
            </w:tcBorders>
            <w:shd w:val="clear" w:color="auto" w:fill="auto"/>
          </w:tcPr>
          <w:p w:rsidR="00056F92" w:rsidRDefault="00056F92" w:rsidP="000267E7">
            <w:pPr>
              <w:suppressAutoHyphens/>
              <w:snapToGrid w:val="0"/>
              <w:rPr>
                <w:rFonts w:ascii="Calibri" w:hAnsi="Calibri"/>
                <w:color w:val="000000"/>
                <w:sz w:val="22"/>
                <w:szCs w:val="22"/>
                <w:lang w:eastAsia="ar-SA"/>
              </w:rPr>
            </w:pPr>
          </w:p>
        </w:tc>
      </w:tr>
      <w:tr w:rsidR="00056F92" w:rsidRPr="000267E7" w:rsidTr="00056F92">
        <w:tc>
          <w:tcPr>
            <w:tcW w:w="705" w:type="dxa"/>
            <w:tcBorders>
              <w:left w:val="single" w:sz="1" w:space="0" w:color="000000"/>
            </w:tcBorders>
            <w:shd w:val="clear" w:color="auto" w:fill="auto"/>
          </w:tcPr>
          <w:p w:rsidR="00056F92" w:rsidRPr="000267E7" w:rsidRDefault="00056F92" w:rsidP="000267E7">
            <w:pPr>
              <w:suppressAutoHyphens/>
              <w:snapToGrid w:val="0"/>
              <w:jc w:val="center"/>
              <w:rPr>
                <w:rFonts w:ascii="Calibri" w:hAnsi="Calibri"/>
                <w:color w:val="000000"/>
                <w:sz w:val="22"/>
                <w:szCs w:val="22"/>
                <w:lang w:eastAsia="ar-SA"/>
              </w:rPr>
            </w:pPr>
          </w:p>
        </w:tc>
        <w:tc>
          <w:tcPr>
            <w:tcW w:w="1695" w:type="dxa"/>
            <w:tcBorders>
              <w:left w:val="single" w:sz="1" w:space="0" w:color="000000"/>
            </w:tcBorders>
            <w:shd w:val="clear" w:color="auto" w:fill="auto"/>
          </w:tcPr>
          <w:p w:rsidR="00056F92" w:rsidRDefault="00056F92" w:rsidP="000267E7">
            <w:pPr>
              <w:suppressAutoHyphens/>
              <w:snapToGrid w:val="0"/>
              <w:rPr>
                <w:rFonts w:ascii="Calibri" w:hAnsi="Calibri"/>
                <w:color w:val="000000"/>
                <w:sz w:val="22"/>
                <w:szCs w:val="22"/>
                <w:lang w:eastAsia="ar-SA"/>
              </w:rPr>
            </w:pPr>
          </w:p>
        </w:tc>
        <w:tc>
          <w:tcPr>
            <w:tcW w:w="1455" w:type="dxa"/>
            <w:tcBorders>
              <w:left w:val="single" w:sz="1" w:space="0" w:color="000000"/>
            </w:tcBorders>
            <w:shd w:val="clear" w:color="auto" w:fill="auto"/>
          </w:tcPr>
          <w:p w:rsidR="00056F92" w:rsidRDefault="00056F92" w:rsidP="000267E7">
            <w:pPr>
              <w:suppressAutoHyphens/>
              <w:snapToGrid w:val="0"/>
              <w:jc w:val="center"/>
              <w:rPr>
                <w:rFonts w:ascii="Calibri" w:hAnsi="Calibri"/>
                <w:color w:val="000000"/>
                <w:sz w:val="22"/>
                <w:szCs w:val="22"/>
                <w:lang w:eastAsia="ar-SA"/>
              </w:rPr>
            </w:pPr>
          </w:p>
        </w:tc>
        <w:tc>
          <w:tcPr>
            <w:tcW w:w="1095" w:type="dxa"/>
            <w:tcBorders>
              <w:left w:val="single" w:sz="1" w:space="0" w:color="000000"/>
            </w:tcBorders>
            <w:shd w:val="clear" w:color="auto" w:fill="auto"/>
          </w:tcPr>
          <w:p w:rsidR="00056F92" w:rsidRDefault="00056F92" w:rsidP="000267E7">
            <w:pPr>
              <w:suppressAutoHyphens/>
              <w:snapToGrid w:val="0"/>
              <w:jc w:val="center"/>
              <w:rPr>
                <w:rFonts w:ascii="Calibri" w:hAnsi="Calibri"/>
                <w:color w:val="000000"/>
                <w:sz w:val="22"/>
                <w:szCs w:val="22"/>
                <w:lang w:eastAsia="ar-SA"/>
              </w:rPr>
            </w:pPr>
          </w:p>
        </w:tc>
        <w:tc>
          <w:tcPr>
            <w:tcW w:w="1245" w:type="dxa"/>
            <w:tcBorders>
              <w:left w:val="single" w:sz="1" w:space="0" w:color="000000"/>
            </w:tcBorders>
            <w:shd w:val="clear" w:color="auto" w:fill="auto"/>
          </w:tcPr>
          <w:p w:rsidR="00056F92" w:rsidRDefault="00056F92" w:rsidP="000267E7">
            <w:pPr>
              <w:suppressAutoHyphens/>
              <w:snapToGrid w:val="0"/>
              <w:jc w:val="center"/>
              <w:rPr>
                <w:rFonts w:ascii="Calibri" w:hAnsi="Calibri"/>
                <w:color w:val="000000"/>
                <w:sz w:val="22"/>
                <w:szCs w:val="22"/>
                <w:lang w:eastAsia="ar-SA"/>
              </w:rPr>
            </w:pPr>
          </w:p>
        </w:tc>
        <w:tc>
          <w:tcPr>
            <w:tcW w:w="2481" w:type="dxa"/>
            <w:tcBorders>
              <w:left w:val="single" w:sz="1" w:space="0" w:color="000000"/>
              <w:right w:val="single" w:sz="1" w:space="0" w:color="000000"/>
            </w:tcBorders>
            <w:shd w:val="clear" w:color="auto" w:fill="auto"/>
          </w:tcPr>
          <w:p w:rsidR="00056F92" w:rsidRDefault="00056F92" w:rsidP="000267E7">
            <w:pPr>
              <w:suppressAutoHyphens/>
              <w:snapToGrid w:val="0"/>
              <w:rPr>
                <w:rFonts w:ascii="Calibri" w:hAnsi="Calibri"/>
                <w:color w:val="000000"/>
                <w:sz w:val="22"/>
                <w:szCs w:val="22"/>
                <w:lang w:eastAsia="ar-SA"/>
              </w:rPr>
            </w:pPr>
          </w:p>
        </w:tc>
      </w:tr>
      <w:tr w:rsidR="00056F92" w:rsidRPr="000267E7" w:rsidTr="00056F92">
        <w:tc>
          <w:tcPr>
            <w:tcW w:w="705" w:type="dxa"/>
            <w:tcBorders>
              <w:left w:val="single" w:sz="1" w:space="0" w:color="000000"/>
            </w:tcBorders>
            <w:shd w:val="clear" w:color="auto" w:fill="auto"/>
          </w:tcPr>
          <w:p w:rsidR="00056F92" w:rsidRPr="000267E7" w:rsidRDefault="00056F92" w:rsidP="000267E7">
            <w:pPr>
              <w:suppressAutoHyphens/>
              <w:snapToGrid w:val="0"/>
              <w:jc w:val="center"/>
              <w:rPr>
                <w:rFonts w:ascii="Calibri" w:hAnsi="Calibri"/>
                <w:color w:val="000000"/>
                <w:sz w:val="22"/>
                <w:szCs w:val="22"/>
                <w:lang w:eastAsia="ar-SA"/>
              </w:rPr>
            </w:pPr>
          </w:p>
        </w:tc>
        <w:tc>
          <w:tcPr>
            <w:tcW w:w="1695" w:type="dxa"/>
            <w:tcBorders>
              <w:left w:val="single" w:sz="1" w:space="0" w:color="000000"/>
            </w:tcBorders>
            <w:shd w:val="clear" w:color="auto" w:fill="auto"/>
          </w:tcPr>
          <w:p w:rsidR="00056F92" w:rsidRDefault="00056F92" w:rsidP="000267E7">
            <w:pPr>
              <w:suppressAutoHyphens/>
              <w:snapToGrid w:val="0"/>
              <w:rPr>
                <w:rFonts w:ascii="Calibri" w:hAnsi="Calibri"/>
                <w:color w:val="000000"/>
                <w:sz w:val="22"/>
                <w:szCs w:val="22"/>
                <w:lang w:eastAsia="ar-SA"/>
              </w:rPr>
            </w:pPr>
          </w:p>
        </w:tc>
        <w:tc>
          <w:tcPr>
            <w:tcW w:w="1455" w:type="dxa"/>
            <w:tcBorders>
              <w:left w:val="single" w:sz="1" w:space="0" w:color="000000"/>
            </w:tcBorders>
            <w:shd w:val="clear" w:color="auto" w:fill="auto"/>
          </w:tcPr>
          <w:p w:rsidR="00056F92" w:rsidRDefault="00056F92" w:rsidP="000267E7">
            <w:pPr>
              <w:suppressAutoHyphens/>
              <w:snapToGrid w:val="0"/>
              <w:jc w:val="center"/>
              <w:rPr>
                <w:rFonts w:ascii="Calibri" w:hAnsi="Calibri"/>
                <w:color w:val="000000"/>
                <w:sz w:val="22"/>
                <w:szCs w:val="22"/>
                <w:lang w:eastAsia="ar-SA"/>
              </w:rPr>
            </w:pPr>
          </w:p>
        </w:tc>
        <w:tc>
          <w:tcPr>
            <w:tcW w:w="1095" w:type="dxa"/>
            <w:tcBorders>
              <w:left w:val="single" w:sz="1" w:space="0" w:color="000000"/>
            </w:tcBorders>
            <w:shd w:val="clear" w:color="auto" w:fill="auto"/>
          </w:tcPr>
          <w:p w:rsidR="00056F92" w:rsidRDefault="00056F92" w:rsidP="000267E7">
            <w:pPr>
              <w:suppressAutoHyphens/>
              <w:snapToGrid w:val="0"/>
              <w:jc w:val="center"/>
              <w:rPr>
                <w:rFonts w:ascii="Calibri" w:hAnsi="Calibri"/>
                <w:color w:val="000000"/>
                <w:sz w:val="22"/>
                <w:szCs w:val="22"/>
                <w:lang w:eastAsia="ar-SA"/>
              </w:rPr>
            </w:pPr>
          </w:p>
        </w:tc>
        <w:tc>
          <w:tcPr>
            <w:tcW w:w="1245" w:type="dxa"/>
            <w:tcBorders>
              <w:left w:val="single" w:sz="1" w:space="0" w:color="000000"/>
            </w:tcBorders>
            <w:shd w:val="clear" w:color="auto" w:fill="auto"/>
          </w:tcPr>
          <w:p w:rsidR="00056F92" w:rsidRDefault="00056F92" w:rsidP="000267E7">
            <w:pPr>
              <w:suppressAutoHyphens/>
              <w:snapToGrid w:val="0"/>
              <w:jc w:val="center"/>
              <w:rPr>
                <w:rFonts w:ascii="Calibri" w:hAnsi="Calibri"/>
                <w:color w:val="000000"/>
                <w:sz w:val="22"/>
                <w:szCs w:val="22"/>
                <w:lang w:eastAsia="ar-SA"/>
              </w:rPr>
            </w:pPr>
          </w:p>
        </w:tc>
        <w:tc>
          <w:tcPr>
            <w:tcW w:w="2481" w:type="dxa"/>
            <w:tcBorders>
              <w:left w:val="single" w:sz="1" w:space="0" w:color="000000"/>
              <w:right w:val="single" w:sz="1" w:space="0" w:color="000000"/>
            </w:tcBorders>
            <w:shd w:val="clear" w:color="auto" w:fill="auto"/>
          </w:tcPr>
          <w:p w:rsidR="00056F92" w:rsidRDefault="00056F92" w:rsidP="000267E7">
            <w:pPr>
              <w:suppressAutoHyphens/>
              <w:snapToGrid w:val="0"/>
              <w:rPr>
                <w:rFonts w:ascii="Calibri" w:hAnsi="Calibri"/>
                <w:color w:val="000000"/>
                <w:sz w:val="22"/>
                <w:szCs w:val="22"/>
                <w:lang w:eastAsia="ar-SA"/>
              </w:rPr>
            </w:pPr>
          </w:p>
        </w:tc>
      </w:tr>
      <w:tr w:rsidR="00056F92" w:rsidRPr="000267E7" w:rsidTr="00056F92">
        <w:tc>
          <w:tcPr>
            <w:tcW w:w="705" w:type="dxa"/>
            <w:tcBorders>
              <w:left w:val="single" w:sz="1" w:space="0" w:color="000000"/>
            </w:tcBorders>
            <w:shd w:val="clear" w:color="auto" w:fill="auto"/>
          </w:tcPr>
          <w:p w:rsidR="00056F92" w:rsidRPr="000267E7" w:rsidRDefault="00056F92" w:rsidP="000267E7">
            <w:pPr>
              <w:suppressAutoHyphens/>
              <w:snapToGrid w:val="0"/>
              <w:jc w:val="center"/>
              <w:rPr>
                <w:rFonts w:ascii="Calibri" w:hAnsi="Calibri"/>
                <w:color w:val="000000"/>
                <w:sz w:val="22"/>
                <w:szCs w:val="22"/>
                <w:lang w:eastAsia="ar-SA"/>
              </w:rPr>
            </w:pPr>
          </w:p>
        </w:tc>
        <w:tc>
          <w:tcPr>
            <w:tcW w:w="1695" w:type="dxa"/>
            <w:tcBorders>
              <w:left w:val="single" w:sz="1" w:space="0" w:color="000000"/>
            </w:tcBorders>
            <w:shd w:val="clear" w:color="auto" w:fill="auto"/>
          </w:tcPr>
          <w:p w:rsidR="00056F92" w:rsidRDefault="00056F92" w:rsidP="000267E7">
            <w:pPr>
              <w:suppressAutoHyphens/>
              <w:snapToGrid w:val="0"/>
              <w:rPr>
                <w:rFonts w:ascii="Calibri" w:hAnsi="Calibri"/>
                <w:color w:val="000000"/>
                <w:sz w:val="22"/>
                <w:szCs w:val="22"/>
                <w:lang w:eastAsia="ar-SA"/>
              </w:rPr>
            </w:pPr>
          </w:p>
        </w:tc>
        <w:tc>
          <w:tcPr>
            <w:tcW w:w="1455" w:type="dxa"/>
            <w:tcBorders>
              <w:left w:val="single" w:sz="1" w:space="0" w:color="000000"/>
            </w:tcBorders>
            <w:shd w:val="clear" w:color="auto" w:fill="auto"/>
          </w:tcPr>
          <w:p w:rsidR="00056F92" w:rsidRDefault="00056F92" w:rsidP="000267E7">
            <w:pPr>
              <w:suppressAutoHyphens/>
              <w:snapToGrid w:val="0"/>
              <w:jc w:val="center"/>
              <w:rPr>
                <w:rFonts w:ascii="Calibri" w:hAnsi="Calibri"/>
                <w:color w:val="000000"/>
                <w:sz w:val="22"/>
                <w:szCs w:val="22"/>
                <w:lang w:eastAsia="ar-SA"/>
              </w:rPr>
            </w:pPr>
          </w:p>
        </w:tc>
        <w:tc>
          <w:tcPr>
            <w:tcW w:w="1095" w:type="dxa"/>
            <w:tcBorders>
              <w:left w:val="single" w:sz="1" w:space="0" w:color="000000"/>
            </w:tcBorders>
            <w:shd w:val="clear" w:color="auto" w:fill="auto"/>
          </w:tcPr>
          <w:p w:rsidR="00056F92" w:rsidRDefault="00056F92" w:rsidP="000267E7">
            <w:pPr>
              <w:suppressAutoHyphens/>
              <w:snapToGrid w:val="0"/>
              <w:jc w:val="center"/>
              <w:rPr>
                <w:rFonts w:ascii="Calibri" w:hAnsi="Calibri"/>
                <w:color w:val="000000"/>
                <w:sz w:val="22"/>
                <w:szCs w:val="22"/>
                <w:lang w:eastAsia="ar-SA"/>
              </w:rPr>
            </w:pPr>
          </w:p>
        </w:tc>
        <w:tc>
          <w:tcPr>
            <w:tcW w:w="1245" w:type="dxa"/>
            <w:tcBorders>
              <w:left w:val="single" w:sz="1" w:space="0" w:color="000000"/>
            </w:tcBorders>
            <w:shd w:val="clear" w:color="auto" w:fill="auto"/>
          </w:tcPr>
          <w:p w:rsidR="00056F92" w:rsidRDefault="00056F92" w:rsidP="000267E7">
            <w:pPr>
              <w:suppressAutoHyphens/>
              <w:snapToGrid w:val="0"/>
              <w:jc w:val="center"/>
              <w:rPr>
                <w:rFonts w:ascii="Calibri" w:hAnsi="Calibri"/>
                <w:color w:val="000000"/>
                <w:sz w:val="22"/>
                <w:szCs w:val="22"/>
                <w:lang w:eastAsia="ar-SA"/>
              </w:rPr>
            </w:pPr>
          </w:p>
        </w:tc>
        <w:tc>
          <w:tcPr>
            <w:tcW w:w="2481" w:type="dxa"/>
            <w:tcBorders>
              <w:left w:val="single" w:sz="1" w:space="0" w:color="000000"/>
              <w:right w:val="single" w:sz="1" w:space="0" w:color="000000"/>
            </w:tcBorders>
            <w:shd w:val="clear" w:color="auto" w:fill="auto"/>
          </w:tcPr>
          <w:p w:rsidR="00056F92" w:rsidRDefault="00056F92" w:rsidP="000267E7">
            <w:pPr>
              <w:suppressAutoHyphens/>
              <w:snapToGrid w:val="0"/>
              <w:rPr>
                <w:rFonts w:ascii="Calibri" w:hAnsi="Calibri"/>
                <w:color w:val="000000"/>
                <w:sz w:val="22"/>
                <w:szCs w:val="22"/>
                <w:lang w:eastAsia="ar-SA"/>
              </w:rPr>
            </w:pPr>
          </w:p>
        </w:tc>
      </w:tr>
      <w:tr w:rsidR="00056F92" w:rsidRPr="000267E7" w:rsidTr="000267E7">
        <w:tc>
          <w:tcPr>
            <w:tcW w:w="705" w:type="dxa"/>
            <w:tcBorders>
              <w:left w:val="single" w:sz="1" w:space="0" w:color="000000"/>
              <w:bottom w:val="single" w:sz="1" w:space="0" w:color="000000"/>
            </w:tcBorders>
            <w:shd w:val="clear" w:color="auto" w:fill="auto"/>
          </w:tcPr>
          <w:p w:rsidR="00056F92" w:rsidRPr="000267E7" w:rsidRDefault="00056F92" w:rsidP="000267E7">
            <w:pPr>
              <w:suppressAutoHyphens/>
              <w:snapToGrid w:val="0"/>
              <w:jc w:val="center"/>
              <w:rPr>
                <w:rFonts w:ascii="Calibri" w:hAnsi="Calibri"/>
                <w:color w:val="000000"/>
                <w:sz w:val="22"/>
                <w:szCs w:val="22"/>
                <w:lang w:eastAsia="ar-SA"/>
              </w:rPr>
            </w:pPr>
          </w:p>
        </w:tc>
        <w:tc>
          <w:tcPr>
            <w:tcW w:w="1695" w:type="dxa"/>
            <w:tcBorders>
              <w:left w:val="single" w:sz="1" w:space="0" w:color="000000"/>
              <w:bottom w:val="single" w:sz="1" w:space="0" w:color="000000"/>
            </w:tcBorders>
            <w:shd w:val="clear" w:color="auto" w:fill="auto"/>
          </w:tcPr>
          <w:p w:rsidR="00056F92" w:rsidRDefault="00056F92" w:rsidP="000267E7">
            <w:pPr>
              <w:suppressAutoHyphens/>
              <w:snapToGrid w:val="0"/>
              <w:rPr>
                <w:rFonts w:ascii="Calibri" w:hAnsi="Calibri"/>
                <w:color w:val="000000"/>
                <w:sz w:val="22"/>
                <w:szCs w:val="22"/>
                <w:lang w:eastAsia="ar-SA"/>
              </w:rPr>
            </w:pPr>
          </w:p>
        </w:tc>
        <w:tc>
          <w:tcPr>
            <w:tcW w:w="1455" w:type="dxa"/>
            <w:tcBorders>
              <w:left w:val="single" w:sz="1" w:space="0" w:color="000000"/>
              <w:bottom w:val="single" w:sz="1" w:space="0" w:color="000000"/>
            </w:tcBorders>
            <w:shd w:val="clear" w:color="auto" w:fill="auto"/>
          </w:tcPr>
          <w:p w:rsidR="00056F92" w:rsidRDefault="00056F92" w:rsidP="000267E7">
            <w:pPr>
              <w:suppressAutoHyphens/>
              <w:snapToGrid w:val="0"/>
              <w:jc w:val="center"/>
              <w:rPr>
                <w:rFonts w:ascii="Calibri" w:hAnsi="Calibri"/>
                <w:color w:val="000000"/>
                <w:sz w:val="22"/>
                <w:szCs w:val="22"/>
                <w:lang w:eastAsia="ar-SA"/>
              </w:rPr>
            </w:pPr>
          </w:p>
        </w:tc>
        <w:tc>
          <w:tcPr>
            <w:tcW w:w="1095" w:type="dxa"/>
            <w:tcBorders>
              <w:left w:val="single" w:sz="1" w:space="0" w:color="000000"/>
              <w:bottom w:val="single" w:sz="1" w:space="0" w:color="000000"/>
            </w:tcBorders>
            <w:shd w:val="clear" w:color="auto" w:fill="auto"/>
          </w:tcPr>
          <w:p w:rsidR="00056F92" w:rsidRDefault="00056F92" w:rsidP="000267E7">
            <w:pPr>
              <w:suppressAutoHyphens/>
              <w:snapToGrid w:val="0"/>
              <w:jc w:val="center"/>
              <w:rPr>
                <w:rFonts w:ascii="Calibri" w:hAnsi="Calibri"/>
                <w:color w:val="000000"/>
                <w:sz w:val="22"/>
                <w:szCs w:val="22"/>
                <w:lang w:eastAsia="ar-SA"/>
              </w:rPr>
            </w:pPr>
          </w:p>
        </w:tc>
        <w:tc>
          <w:tcPr>
            <w:tcW w:w="1245" w:type="dxa"/>
            <w:tcBorders>
              <w:left w:val="single" w:sz="1" w:space="0" w:color="000000"/>
              <w:bottom w:val="single" w:sz="1" w:space="0" w:color="000000"/>
            </w:tcBorders>
            <w:shd w:val="clear" w:color="auto" w:fill="auto"/>
          </w:tcPr>
          <w:p w:rsidR="00056F92" w:rsidRDefault="00056F92" w:rsidP="000267E7">
            <w:pPr>
              <w:suppressAutoHyphens/>
              <w:snapToGrid w:val="0"/>
              <w:jc w:val="center"/>
              <w:rPr>
                <w:rFonts w:ascii="Calibri" w:hAnsi="Calibri"/>
                <w:color w:val="000000"/>
                <w:sz w:val="22"/>
                <w:szCs w:val="22"/>
                <w:lang w:eastAsia="ar-SA"/>
              </w:rPr>
            </w:pPr>
          </w:p>
        </w:tc>
        <w:tc>
          <w:tcPr>
            <w:tcW w:w="2481" w:type="dxa"/>
            <w:tcBorders>
              <w:left w:val="single" w:sz="1" w:space="0" w:color="000000"/>
              <w:bottom w:val="single" w:sz="1" w:space="0" w:color="000000"/>
              <w:right w:val="single" w:sz="1" w:space="0" w:color="000000"/>
            </w:tcBorders>
            <w:shd w:val="clear" w:color="auto" w:fill="auto"/>
          </w:tcPr>
          <w:p w:rsidR="00056F92" w:rsidRDefault="00056F92" w:rsidP="000267E7">
            <w:pPr>
              <w:suppressAutoHyphens/>
              <w:snapToGrid w:val="0"/>
              <w:rPr>
                <w:rFonts w:ascii="Calibri" w:hAnsi="Calibri"/>
                <w:color w:val="000000"/>
                <w:sz w:val="22"/>
                <w:szCs w:val="22"/>
                <w:lang w:eastAsia="ar-SA"/>
              </w:rPr>
            </w:pPr>
          </w:p>
        </w:tc>
      </w:tr>
    </w:tbl>
    <w:p w:rsidR="00F852CE" w:rsidRDefault="00F852CE"/>
    <w:p w:rsidR="00F852CE" w:rsidRDefault="004E37DF">
      <w:pPr>
        <w:pStyle w:val="Heading2"/>
      </w:pPr>
      <w:bookmarkStart w:id="42" w:name="_Toc444704288"/>
      <w:r>
        <w:t>Configuration Management Plan</w:t>
      </w:r>
      <w:bookmarkEnd w:id="42"/>
    </w:p>
    <w:p w:rsidR="00A35611" w:rsidRPr="00A35611" w:rsidRDefault="00A35611" w:rsidP="00A35611">
      <w:pPr>
        <w:suppressAutoHyphens/>
        <w:rPr>
          <w:rFonts w:ascii="Calibri" w:hAnsi="Calibri"/>
          <w:color w:val="000000"/>
          <w:lang w:eastAsia="ar-SA"/>
        </w:rPr>
      </w:pPr>
      <w:r w:rsidRPr="00A35611">
        <w:rPr>
          <w:rFonts w:ascii="Calibri" w:hAnsi="Calibri"/>
          <w:color w:val="000000"/>
          <w:lang w:eastAsia="ar-SA"/>
        </w:rPr>
        <w:t xml:space="preserve">The following procedure is to be used when making changes to all </w:t>
      </w:r>
      <w:proofErr w:type="spellStart"/>
      <w:r w:rsidRPr="00A35611">
        <w:rPr>
          <w:rFonts w:ascii="Calibri" w:hAnsi="Calibri"/>
          <w:color w:val="000000"/>
          <w:lang w:eastAsia="ar-SA"/>
        </w:rPr>
        <w:t>baselined</w:t>
      </w:r>
      <w:proofErr w:type="spellEnd"/>
      <w:r w:rsidRPr="00A35611">
        <w:rPr>
          <w:rFonts w:ascii="Calibri" w:hAnsi="Calibri"/>
          <w:color w:val="000000"/>
          <w:lang w:eastAsia="ar-SA"/>
        </w:rPr>
        <w:t xml:space="preserve"> work products:</w:t>
      </w:r>
    </w:p>
    <w:p w:rsidR="00A35611" w:rsidRPr="00A35611" w:rsidRDefault="00A35611" w:rsidP="00A35611">
      <w:pPr>
        <w:suppressAutoHyphens/>
        <w:rPr>
          <w:rFonts w:ascii="Calibri" w:hAnsi="Calibri"/>
          <w:i/>
          <w:iCs/>
          <w:color w:val="000000"/>
          <w:lang w:eastAsia="ar-SA"/>
        </w:rPr>
      </w:pPr>
    </w:p>
    <w:p w:rsidR="00A35611" w:rsidRPr="00A35611" w:rsidRDefault="00A35611" w:rsidP="00A35611">
      <w:pPr>
        <w:numPr>
          <w:ilvl w:val="0"/>
          <w:numId w:val="26"/>
        </w:numPr>
        <w:suppressAutoHyphens/>
        <w:rPr>
          <w:rFonts w:ascii="Calibri" w:hAnsi="Calibri"/>
          <w:color w:val="000000"/>
          <w:lang w:eastAsia="ar-SA"/>
        </w:rPr>
      </w:pPr>
      <w:r w:rsidRPr="00A35611">
        <w:rPr>
          <w:rFonts w:ascii="Calibri" w:hAnsi="Calibri"/>
          <w:color w:val="000000"/>
          <w:lang w:eastAsia="ar-SA"/>
        </w:rPr>
        <w:t>All project work products will be stored in a centralized</w:t>
      </w:r>
      <w:r>
        <w:rPr>
          <w:rFonts w:ascii="Calibri" w:hAnsi="Calibri"/>
          <w:color w:val="000000"/>
          <w:lang w:eastAsia="ar-SA"/>
        </w:rPr>
        <w:t xml:space="preserve"> </w:t>
      </w:r>
      <w:proofErr w:type="spellStart"/>
      <w:r>
        <w:rPr>
          <w:rFonts w:ascii="Calibri" w:hAnsi="Calibri"/>
          <w:color w:val="000000"/>
          <w:lang w:eastAsia="ar-SA"/>
        </w:rPr>
        <w:t>github</w:t>
      </w:r>
      <w:proofErr w:type="spellEnd"/>
      <w:r>
        <w:rPr>
          <w:rFonts w:ascii="Calibri" w:hAnsi="Calibri"/>
          <w:color w:val="000000"/>
          <w:lang w:eastAsia="ar-SA"/>
        </w:rPr>
        <w:t xml:space="preserve"> repository</w:t>
      </w:r>
      <w:r w:rsidRPr="00A35611">
        <w:rPr>
          <w:rFonts w:ascii="Calibri" w:hAnsi="Calibri"/>
          <w:color w:val="000000"/>
          <w:lang w:eastAsia="ar-SA"/>
        </w:rPr>
        <w:t>.</w:t>
      </w:r>
    </w:p>
    <w:p w:rsidR="00A35611" w:rsidRPr="00A35611" w:rsidRDefault="00A35611" w:rsidP="00A35611">
      <w:pPr>
        <w:numPr>
          <w:ilvl w:val="0"/>
          <w:numId w:val="26"/>
        </w:numPr>
        <w:suppressAutoHyphens/>
        <w:rPr>
          <w:rFonts w:ascii="Calibri" w:hAnsi="Calibri"/>
          <w:color w:val="000000"/>
          <w:lang w:eastAsia="ar-SA"/>
        </w:rPr>
      </w:pPr>
      <w:r w:rsidRPr="00A35611">
        <w:rPr>
          <w:rFonts w:ascii="Calibri" w:hAnsi="Calibri"/>
          <w:color w:val="000000"/>
          <w:lang w:eastAsia="ar-SA"/>
        </w:rPr>
        <w:t xml:space="preserve">All </w:t>
      </w:r>
      <w:proofErr w:type="spellStart"/>
      <w:r w:rsidRPr="00A35611">
        <w:rPr>
          <w:rFonts w:ascii="Calibri" w:hAnsi="Calibri"/>
          <w:color w:val="000000"/>
          <w:lang w:eastAsia="ar-SA"/>
        </w:rPr>
        <w:t>baselined</w:t>
      </w:r>
      <w:proofErr w:type="spellEnd"/>
      <w:r w:rsidRPr="00A35611">
        <w:rPr>
          <w:rFonts w:ascii="Calibri" w:hAnsi="Calibri"/>
          <w:color w:val="000000"/>
          <w:lang w:eastAsia="ar-SA"/>
        </w:rPr>
        <w:t xml:space="preserve"> documents will have a Document Control section with a change history to track initialization and subsequent changes.</w:t>
      </w:r>
    </w:p>
    <w:p w:rsidR="00A35611" w:rsidRPr="00A35611" w:rsidRDefault="00A35611" w:rsidP="00A35611">
      <w:pPr>
        <w:numPr>
          <w:ilvl w:val="0"/>
          <w:numId w:val="26"/>
        </w:numPr>
        <w:suppressAutoHyphens/>
        <w:rPr>
          <w:rFonts w:ascii="Calibri" w:hAnsi="Calibri"/>
          <w:color w:val="000000"/>
          <w:lang w:eastAsia="ar-SA"/>
        </w:rPr>
      </w:pPr>
      <w:r w:rsidRPr="00A35611">
        <w:rPr>
          <w:rFonts w:ascii="Calibri" w:hAnsi="Calibri"/>
          <w:color w:val="000000"/>
          <w:lang w:eastAsia="ar-SA"/>
        </w:rPr>
        <w:t xml:space="preserve">All project work products (documents, source code, test cases, program data, test data, etc) will be stored in the </w:t>
      </w:r>
      <w:proofErr w:type="spellStart"/>
      <w:r w:rsidR="00230551">
        <w:rPr>
          <w:rFonts w:ascii="Calibri" w:hAnsi="Calibri"/>
          <w:color w:val="000000"/>
          <w:lang w:eastAsia="ar-SA"/>
        </w:rPr>
        <w:t>git</w:t>
      </w:r>
      <w:proofErr w:type="spellEnd"/>
      <w:r w:rsidRPr="00A35611">
        <w:rPr>
          <w:rFonts w:ascii="Calibri" w:hAnsi="Calibri"/>
          <w:color w:val="000000"/>
          <w:lang w:eastAsia="ar-SA"/>
        </w:rPr>
        <w:t xml:space="preserve"> repository but not all will be under change control (subject to formal change control procedures.) Only the system </w:t>
      </w:r>
      <w:r w:rsidRPr="00A35611">
        <w:rPr>
          <w:rFonts w:ascii="Calibri" w:hAnsi="Calibri"/>
          <w:color w:val="000000"/>
          <w:lang w:eastAsia="ar-SA"/>
        </w:rPr>
        <w:lastRenderedPageBreak/>
        <w:t xml:space="preserve">requirements, project plan and source code will be </w:t>
      </w:r>
      <w:proofErr w:type="spellStart"/>
      <w:r w:rsidRPr="00A35611">
        <w:rPr>
          <w:rFonts w:ascii="Calibri" w:hAnsi="Calibri"/>
          <w:color w:val="000000"/>
          <w:lang w:eastAsia="ar-SA"/>
        </w:rPr>
        <w:t>baselined</w:t>
      </w:r>
      <w:proofErr w:type="spellEnd"/>
      <w:r w:rsidRPr="00A35611">
        <w:rPr>
          <w:rFonts w:ascii="Calibri" w:hAnsi="Calibri"/>
          <w:color w:val="000000"/>
          <w:lang w:eastAsia="ar-SA"/>
        </w:rPr>
        <w:t xml:space="preserve"> and under configuration control.</w:t>
      </w:r>
    </w:p>
    <w:p w:rsidR="00A35611" w:rsidRPr="00A35611" w:rsidRDefault="00A35611" w:rsidP="00A35611">
      <w:pPr>
        <w:numPr>
          <w:ilvl w:val="0"/>
          <w:numId w:val="26"/>
        </w:numPr>
        <w:suppressAutoHyphens/>
        <w:rPr>
          <w:rFonts w:ascii="Calibri" w:hAnsi="Calibri"/>
          <w:color w:val="000000"/>
          <w:lang w:eastAsia="ar-SA"/>
        </w:rPr>
      </w:pPr>
      <w:r w:rsidRPr="00A35611">
        <w:rPr>
          <w:rFonts w:ascii="Calibri" w:hAnsi="Calibri"/>
          <w:color w:val="000000"/>
          <w:lang w:eastAsia="ar-SA"/>
        </w:rPr>
        <w:t xml:space="preserve">Items that are subject to change control will be considered </w:t>
      </w:r>
      <w:proofErr w:type="spellStart"/>
      <w:r w:rsidRPr="00A35611">
        <w:rPr>
          <w:rFonts w:ascii="Calibri" w:hAnsi="Calibri"/>
          <w:color w:val="000000"/>
          <w:lang w:eastAsia="ar-SA"/>
        </w:rPr>
        <w:t>baselined</w:t>
      </w:r>
      <w:proofErr w:type="spellEnd"/>
      <w:r w:rsidRPr="00A35611">
        <w:rPr>
          <w:rFonts w:ascii="Calibri" w:hAnsi="Calibri"/>
          <w:color w:val="000000"/>
          <w:lang w:eastAsia="ar-SA"/>
        </w:rPr>
        <w:t xml:space="preserve"> after a group review at the end of the initial document creation.  </w:t>
      </w:r>
    </w:p>
    <w:p w:rsidR="00A35611" w:rsidRPr="00A35611" w:rsidRDefault="00A35611" w:rsidP="00A35611">
      <w:pPr>
        <w:numPr>
          <w:ilvl w:val="0"/>
          <w:numId w:val="26"/>
        </w:numPr>
        <w:suppressAutoHyphens/>
        <w:rPr>
          <w:rFonts w:ascii="Calibri" w:hAnsi="Calibri"/>
          <w:color w:val="000000"/>
          <w:lang w:eastAsia="ar-SA"/>
        </w:rPr>
      </w:pPr>
      <w:r w:rsidRPr="00A35611">
        <w:rPr>
          <w:rFonts w:ascii="Calibri" w:hAnsi="Calibri"/>
          <w:color w:val="000000"/>
          <w:lang w:eastAsia="ar-SA"/>
        </w:rPr>
        <w:t xml:space="preserve">The change control procedure once a product is </w:t>
      </w:r>
      <w:proofErr w:type="spellStart"/>
      <w:r w:rsidRPr="00A35611">
        <w:rPr>
          <w:rFonts w:ascii="Calibri" w:hAnsi="Calibri"/>
          <w:color w:val="000000"/>
          <w:lang w:eastAsia="ar-SA"/>
        </w:rPr>
        <w:t>baselined</w:t>
      </w:r>
      <w:proofErr w:type="spellEnd"/>
      <w:r w:rsidRPr="00A35611">
        <w:rPr>
          <w:rFonts w:ascii="Calibri" w:hAnsi="Calibri"/>
          <w:color w:val="000000"/>
          <w:lang w:eastAsia="ar-SA"/>
        </w:rPr>
        <w:t xml:space="preserve"> is: </w:t>
      </w:r>
    </w:p>
    <w:p w:rsidR="00A35611" w:rsidRPr="00A35611" w:rsidRDefault="00A35611" w:rsidP="00A35611">
      <w:pPr>
        <w:suppressAutoHyphens/>
        <w:ind w:left="1440" w:hanging="360"/>
        <w:rPr>
          <w:rFonts w:ascii="Calibri" w:hAnsi="Calibri"/>
          <w:lang w:eastAsia="ar-SA"/>
        </w:rPr>
      </w:pPr>
      <w:r w:rsidRPr="00A35611">
        <w:rPr>
          <w:rFonts w:ascii="Calibri" w:hAnsi="Calibri"/>
          <w:lang w:eastAsia="ar-SA"/>
        </w:rPr>
        <w:t xml:space="preserve">(1) anyone wanting to make a change to a </w:t>
      </w:r>
      <w:proofErr w:type="spellStart"/>
      <w:r w:rsidRPr="00A35611">
        <w:rPr>
          <w:rFonts w:ascii="Calibri" w:hAnsi="Calibri"/>
          <w:lang w:eastAsia="ar-SA"/>
        </w:rPr>
        <w:t>baselined</w:t>
      </w:r>
      <w:proofErr w:type="spellEnd"/>
      <w:r w:rsidRPr="00A35611">
        <w:rPr>
          <w:rFonts w:ascii="Calibri" w:hAnsi="Calibri"/>
          <w:lang w:eastAsia="ar-SA"/>
        </w:rPr>
        <w:t xml:space="preserve"> item sends </w:t>
      </w:r>
      <w:r w:rsidR="00230551">
        <w:rPr>
          <w:rFonts w:ascii="Calibri" w:hAnsi="Calibri"/>
          <w:lang w:eastAsia="ar-SA"/>
        </w:rPr>
        <w:t>a message</w:t>
      </w:r>
      <w:r w:rsidRPr="00A35611">
        <w:rPr>
          <w:rFonts w:ascii="Calibri" w:hAnsi="Calibri"/>
          <w:lang w:eastAsia="ar-SA"/>
        </w:rPr>
        <w:t xml:space="preserve"> </w:t>
      </w:r>
      <w:r w:rsidR="00230551">
        <w:rPr>
          <w:rFonts w:ascii="Calibri" w:hAnsi="Calibri"/>
          <w:lang w:eastAsia="ar-SA"/>
        </w:rPr>
        <w:t xml:space="preserve">to the team members </w:t>
      </w:r>
      <w:r w:rsidRPr="00A35611">
        <w:rPr>
          <w:rFonts w:ascii="Calibri" w:hAnsi="Calibri"/>
          <w:lang w:eastAsia="ar-SA"/>
        </w:rPr>
        <w:t xml:space="preserve">describing the change, reason for the change, expected schedule impact, and time line for integrating the change. </w:t>
      </w:r>
    </w:p>
    <w:p w:rsidR="00A35611" w:rsidRPr="00A35611" w:rsidRDefault="00A35611" w:rsidP="00A35611">
      <w:pPr>
        <w:suppressAutoHyphens/>
        <w:ind w:left="1440" w:hanging="360"/>
        <w:rPr>
          <w:rFonts w:ascii="Calibri" w:hAnsi="Calibri"/>
          <w:lang w:eastAsia="ar-SA"/>
        </w:rPr>
      </w:pPr>
      <w:r w:rsidRPr="00A35611">
        <w:rPr>
          <w:rFonts w:ascii="Calibri" w:hAnsi="Calibri"/>
          <w:lang w:eastAsia="ar-SA"/>
        </w:rPr>
        <w:t>(2) if no one responds to the group within 2 days with a reason for why the change request shouldn't be permitted, it will be considered accepted and the person proposing the change may proceed with the change.</w:t>
      </w:r>
    </w:p>
    <w:p w:rsidR="00A35611" w:rsidRPr="00A35611" w:rsidRDefault="00A35611" w:rsidP="00A35611">
      <w:pPr>
        <w:numPr>
          <w:ilvl w:val="0"/>
          <w:numId w:val="27"/>
        </w:numPr>
        <w:suppressAutoHyphens/>
        <w:ind w:left="1440"/>
        <w:rPr>
          <w:rFonts w:ascii="Calibri" w:hAnsi="Calibri"/>
          <w:lang w:eastAsia="ar-SA"/>
        </w:rPr>
      </w:pPr>
      <w:r w:rsidRPr="00A35611">
        <w:rPr>
          <w:rFonts w:ascii="Calibri" w:hAnsi="Calibri"/>
          <w:lang w:eastAsia="ar-SA"/>
        </w:rPr>
        <w:t>if anyone does object to the change, the reason for objecting will be discussed at a meeting where everyone is invited to attend and voice their opinion</w:t>
      </w:r>
      <w:r w:rsidR="00230551">
        <w:rPr>
          <w:rFonts w:ascii="Calibri" w:hAnsi="Calibri"/>
          <w:lang w:eastAsia="ar-SA"/>
        </w:rPr>
        <w:t xml:space="preserve"> (may be online)</w:t>
      </w:r>
      <w:r w:rsidRPr="00A35611">
        <w:rPr>
          <w:rFonts w:ascii="Calibri" w:hAnsi="Calibri"/>
          <w:lang w:eastAsia="ar-SA"/>
        </w:rPr>
        <w:t>. At the end of the meeting a democratic vote will be held to decide whether or not the change should be allowed.</w:t>
      </w:r>
    </w:p>
    <w:p w:rsidR="00A35611" w:rsidRPr="00A35611" w:rsidRDefault="00A35611" w:rsidP="00A35611">
      <w:pPr>
        <w:numPr>
          <w:ilvl w:val="0"/>
          <w:numId w:val="27"/>
        </w:numPr>
        <w:suppressAutoHyphens/>
        <w:ind w:left="1440"/>
        <w:rPr>
          <w:rFonts w:ascii="Calibri" w:hAnsi="Calibri"/>
          <w:lang w:eastAsia="ar-SA"/>
        </w:rPr>
      </w:pPr>
      <w:r w:rsidRPr="00A35611">
        <w:rPr>
          <w:rFonts w:ascii="Calibri" w:hAnsi="Calibri"/>
          <w:lang w:eastAsia="ar-SA"/>
        </w:rPr>
        <w:t>i</w:t>
      </w:r>
      <w:bookmarkStart w:id="43" w:name="__RefHeading__78_955743501"/>
      <w:bookmarkStart w:id="44" w:name="__RefHeading__48_808790270"/>
      <w:r w:rsidRPr="00A35611">
        <w:rPr>
          <w:rFonts w:ascii="Calibri" w:hAnsi="Calibri"/>
          <w:lang w:eastAsia="ar-SA"/>
        </w:rPr>
        <w:t>f a change takes place, the initiator must collaborate with the project manager to update the schedule</w:t>
      </w:r>
      <w:bookmarkEnd w:id="43"/>
      <w:bookmarkEnd w:id="44"/>
      <w:r w:rsidR="00230551">
        <w:rPr>
          <w:rFonts w:ascii="Calibri" w:hAnsi="Calibri"/>
          <w:lang w:eastAsia="ar-SA"/>
        </w:rPr>
        <w:t>.</w:t>
      </w:r>
    </w:p>
    <w:p w:rsidR="00F852CE" w:rsidRDefault="00F852CE"/>
    <w:p w:rsidR="00F852CE" w:rsidRDefault="004E37DF">
      <w:pPr>
        <w:pStyle w:val="Heading2"/>
      </w:pPr>
      <w:bookmarkStart w:id="45" w:name="_Toc444704289"/>
      <w:r>
        <w:t>Verification and Validation Plan</w:t>
      </w:r>
      <w:bookmarkEnd w:id="45"/>
    </w:p>
    <w:p w:rsidR="00F852CE" w:rsidRDefault="00301175" w:rsidP="00301175">
      <w:r w:rsidRPr="00301175">
        <w:t>In order</w:t>
      </w:r>
      <w:r>
        <w:t xml:space="preserve"> to uphold the integrity and quality of the written code and final product, a couple of actions are to be taken.</w:t>
      </w:r>
    </w:p>
    <w:p w:rsidR="00301175" w:rsidRPr="00301175" w:rsidRDefault="00301175" w:rsidP="00301175">
      <w:pPr>
        <w:pStyle w:val="ListParagraph"/>
        <w:numPr>
          <w:ilvl w:val="0"/>
          <w:numId w:val="28"/>
        </w:numPr>
        <w:rPr>
          <w:rFonts w:cs="Arial"/>
        </w:rPr>
      </w:pPr>
      <w:r>
        <w:t xml:space="preserve">All code must pass a review before being merged into the master branch.  To pass a code review, the changes should be approved by the project manager and at least one other engineer.  </w:t>
      </w:r>
    </w:p>
    <w:p w:rsidR="00301175" w:rsidRDefault="00301175" w:rsidP="00301175">
      <w:pPr>
        <w:pStyle w:val="ListParagraph"/>
        <w:rPr>
          <w:rFonts w:cs="Arial"/>
        </w:rPr>
      </w:pPr>
      <w:r>
        <w:rPr>
          <w:rFonts w:cs="Arial"/>
        </w:rPr>
        <w:t>a) In the event that nobody responds to a code review request within 2 days, the initiator may proceed with the merge in order to keep progress moving.</w:t>
      </w:r>
    </w:p>
    <w:p w:rsidR="00301175" w:rsidRDefault="00301175" w:rsidP="0092754F">
      <w:pPr>
        <w:pStyle w:val="ListParagraph"/>
        <w:numPr>
          <w:ilvl w:val="0"/>
          <w:numId w:val="28"/>
        </w:numPr>
        <w:rPr>
          <w:rFonts w:cs="Arial"/>
        </w:rPr>
      </w:pPr>
      <w:r>
        <w:rPr>
          <w:rFonts w:cs="Arial"/>
        </w:rPr>
        <w:t>Code reviews entail checking code quality as well as feature testing in IE browser.</w:t>
      </w:r>
    </w:p>
    <w:p w:rsidR="0092754F" w:rsidRPr="0092754F" w:rsidRDefault="0092754F" w:rsidP="0092754F">
      <w:pPr>
        <w:pStyle w:val="ListParagraph"/>
        <w:numPr>
          <w:ilvl w:val="0"/>
          <w:numId w:val="28"/>
        </w:numPr>
        <w:rPr>
          <w:rFonts w:cs="Arial"/>
        </w:rPr>
      </w:pPr>
      <w:r>
        <w:rPr>
          <w:rFonts w:cs="Arial"/>
        </w:rPr>
        <w:t xml:space="preserve">Business logic code should be associated with a written suite of </w:t>
      </w:r>
      <w:proofErr w:type="spellStart"/>
      <w:r>
        <w:rPr>
          <w:rFonts w:cs="Arial"/>
        </w:rPr>
        <w:t>JUnit</w:t>
      </w:r>
      <w:proofErr w:type="spellEnd"/>
      <w:r>
        <w:rPr>
          <w:rFonts w:cs="Arial"/>
        </w:rPr>
        <w:t xml:space="preserve"> tests to reduce the chances of missed errors and regression.</w:t>
      </w:r>
    </w:p>
    <w:p w:rsidR="00301175" w:rsidRPr="00301175" w:rsidRDefault="00301175" w:rsidP="00301175">
      <w:pPr>
        <w:pStyle w:val="ListParagraph"/>
        <w:rPr>
          <w:rFonts w:cs="Arial"/>
        </w:rPr>
      </w:pPr>
    </w:p>
    <w:p w:rsidR="00F852CE" w:rsidRDefault="00F852CE">
      <w:pPr>
        <w:ind w:left="720"/>
      </w:pPr>
    </w:p>
    <w:p w:rsidR="00F852CE" w:rsidRDefault="004E37DF">
      <w:pPr>
        <w:pStyle w:val="Heading2"/>
      </w:pPr>
      <w:bookmarkStart w:id="46" w:name="_Toc444704290"/>
      <w:r>
        <w:t>Product Acceptance Plan</w:t>
      </w:r>
      <w:bookmarkEnd w:id="46"/>
    </w:p>
    <w:p w:rsidR="0092754F" w:rsidRDefault="0092754F" w:rsidP="0092754F">
      <w:pPr>
        <w:rPr>
          <w:rFonts w:ascii="Calibri" w:hAnsi="Calibri"/>
          <w:color w:val="000000"/>
        </w:rPr>
      </w:pPr>
      <w:r>
        <w:rPr>
          <w:rFonts w:ascii="Calibri" w:hAnsi="Calibri"/>
          <w:color w:val="000000"/>
        </w:rPr>
        <w:t xml:space="preserve">At the conclusion of each iteration, the prototype created will be tested to ensure it meets the requirements of that iteration.  Because Commerce Bank is most interested in running the application through an IE browser, testing should be incorporated into this browser in addition to Chrome and </w:t>
      </w:r>
      <w:proofErr w:type="spellStart"/>
      <w:r>
        <w:rPr>
          <w:rFonts w:ascii="Calibri" w:hAnsi="Calibri"/>
          <w:color w:val="000000"/>
        </w:rPr>
        <w:t>FireFox</w:t>
      </w:r>
      <w:proofErr w:type="spellEnd"/>
      <w:r>
        <w:rPr>
          <w:rFonts w:ascii="Calibri" w:hAnsi="Calibri"/>
          <w:color w:val="000000"/>
        </w:rPr>
        <w:t>.</w:t>
      </w:r>
    </w:p>
    <w:p w:rsidR="0092754F" w:rsidRDefault="0092754F" w:rsidP="0092754F">
      <w:pPr>
        <w:rPr>
          <w:rFonts w:ascii="Calibri" w:hAnsi="Calibri"/>
          <w:color w:val="000000"/>
        </w:rPr>
      </w:pPr>
    </w:p>
    <w:p w:rsidR="0092754F" w:rsidRDefault="0092754F" w:rsidP="0092754F">
      <w:r>
        <w:rPr>
          <w:rFonts w:ascii="Calibri" w:hAnsi="Calibri"/>
          <w:color w:val="000000"/>
        </w:rPr>
        <w:t xml:space="preserve">For the final iteration, product acceptance testing will ensure that the prototype functions as expected with a user's data.  All planned use cases may not be incorporated into the final product due to time constraints, but features that are present should function as outlined in the requirements.  The exact features included in the final product is intentionally left vague here.  However, at a minimum, the product should </w:t>
      </w:r>
      <w:r>
        <w:rPr>
          <w:rFonts w:ascii="Calibri" w:hAnsi="Calibri"/>
          <w:color w:val="000000"/>
        </w:rPr>
        <w:lastRenderedPageBreak/>
        <w:t>include manual user case creation, automatic case creation, case searching, and viewing and editing cases.</w:t>
      </w:r>
    </w:p>
    <w:p w:rsidR="004E37DF" w:rsidRDefault="004E37DF"/>
    <w:sectPr w:rsidR="004E37DF" w:rsidSect="002F784C">
      <w:headerReference w:type="default" r:id="rId7"/>
      <w:footerReference w:type="default" r:id="rId8"/>
      <w:footerReference w:type="first" r:id="rId9"/>
      <w:pgSz w:w="12240" w:h="15840"/>
      <w:pgMar w:top="1440" w:right="1800" w:bottom="1440" w:left="180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55AF5" w:rsidRDefault="00555AF5" w:rsidP="000267E7">
      <w:r>
        <w:separator/>
      </w:r>
    </w:p>
  </w:endnote>
  <w:endnote w:type="continuationSeparator" w:id="0">
    <w:p w:rsidR="00555AF5" w:rsidRDefault="00555AF5" w:rsidP="000267E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7050" w:rsidRDefault="00687050">
    <w:pPr>
      <w:pStyle w:val="Header"/>
      <w:tabs>
        <w:tab w:val="clear" w:pos="4320"/>
        <w:tab w:val="right" w:pos="4770"/>
      </w:tabs>
      <w:rPr>
        <w:rFonts w:ascii="Arial" w:hAnsi="Arial"/>
        <w:sz w:val="20"/>
      </w:rPr>
    </w:pPr>
    <w:r>
      <w:rPr>
        <w:rFonts w:ascii="Arial" w:hAnsi="Arial"/>
        <w:b/>
        <w:color w:val="C0C0C0"/>
        <w:sz w:val="20"/>
      </w:rPr>
      <w:tab/>
    </w:r>
    <w:r>
      <w:rPr>
        <w:rFonts w:ascii="Arial" w:hAnsi="Arial"/>
        <w:b/>
        <w:color w:val="C0C0C0"/>
        <w:sz w:val="20"/>
      </w:rPr>
      <w:tab/>
      <w:t xml:space="preserve">Page </w:t>
    </w:r>
    <w:r>
      <w:rPr>
        <w:rFonts w:ascii="Arial" w:hAnsi="Arial"/>
        <w:b/>
        <w:color w:val="C0C0C0"/>
        <w:sz w:val="20"/>
      </w:rPr>
      <w:fldChar w:fldCharType="begin"/>
    </w:r>
    <w:r>
      <w:rPr>
        <w:rFonts w:ascii="Arial" w:hAnsi="Arial"/>
        <w:b/>
        <w:color w:val="C0C0C0"/>
        <w:sz w:val="20"/>
      </w:rPr>
      <w:instrText xml:space="preserve"> PAGE </w:instrText>
    </w:r>
    <w:r>
      <w:rPr>
        <w:rFonts w:ascii="Arial" w:hAnsi="Arial"/>
        <w:b/>
        <w:color w:val="C0C0C0"/>
        <w:sz w:val="20"/>
      </w:rPr>
      <w:fldChar w:fldCharType="separate"/>
    </w:r>
    <w:r w:rsidR="00612483">
      <w:rPr>
        <w:rFonts w:ascii="Arial" w:hAnsi="Arial"/>
        <w:b/>
        <w:noProof/>
        <w:color w:val="C0C0C0"/>
        <w:sz w:val="20"/>
      </w:rPr>
      <w:t>10</w:t>
    </w:r>
    <w:r>
      <w:rPr>
        <w:rFonts w:ascii="Arial" w:hAnsi="Arial"/>
        <w:b/>
        <w:color w:val="C0C0C0"/>
        <w:sz w:val="20"/>
      </w:rPr>
      <w:fldChar w:fldCharType="end"/>
    </w:r>
    <w:r>
      <w:rPr>
        <w:rFonts w:ascii="Arial" w:hAnsi="Arial"/>
        <w:b/>
        <w:color w:val="C0C0C0"/>
        <w:sz w:val="20"/>
      </w:rPr>
      <w:t xml:space="preserve"> of </w:t>
    </w:r>
    <w:r>
      <w:rPr>
        <w:rFonts w:ascii="Arial" w:hAnsi="Arial"/>
        <w:b/>
        <w:color w:val="C0C0C0"/>
        <w:sz w:val="20"/>
      </w:rPr>
      <w:fldChar w:fldCharType="begin"/>
    </w:r>
    <w:r>
      <w:rPr>
        <w:rFonts w:ascii="Arial" w:hAnsi="Arial"/>
        <w:b/>
        <w:color w:val="C0C0C0"/>
        <w:sz w:val="20"/>
      </w:rPr>
      <w:instrText xml:space="preserve"> NUMPAGES </w:instrText>
    </w:r>
    <w:r>
      <w:rPr>
        <w:rFonts w:ascii="Arial" w:hAnsi="Arial"/>
        <w:b/>
        <w:color w:val="C0C0C0"/>
        <w:sz w:val="20"/>
      </w:rPr>
      <w:fldChar w:fldCharType="separate"/>
    </w:r>
    <w:r w:rsidR="00612483">
      <w:rPr>
        <w:rFonts w:ascii="Arial" w:hAnsi="Arial"/>
        <w:b/>
        <w:noProof/>
        <w:color w:val="C0C0C0"/>
        <w:sz w:val="20"/>
      </w:rPr>
      <w:t>14</w:t>
    </w:r>
    <w:r>
      <w:rPr>
        <w:rFonts w:ascii="Arial" w:hAnsi="Arial"/>
        <w:b/>
        <w:color w:val="C0C0C0"/>
        <w:sz w:val="20"/>
      </w:rPr>
      <w:fldChar w:fldCharType="end"/>
    </w:r>
  </w:p>
  <w:p w:rsidR="00687050" w:rsidRDefault="0068705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7050" w:rsidRDefault="00687050">
    <w:pPr>
      <w:pStyle w:val="Title"/>
      <w:pBdr>
        <w:top w:val="single" w:sz="4" w:space="1" w:color="auto"/>
      </w:pBdr>
      <w:jc w:val="left"/>
      <w:rPr>
        <w:sz w:val="20"/>
      </w:rPr>
    </w:pPr>
    <w:r>
      <w:rPr>
        <w:sz w:val="20"/>
      </w:rPr>
      <w:t>&lt;&lt;Publishing organization name&gt;&gt;</w:t>
    </w:r>
  </w:p>
  <w:p w:rsidR="00687050" w:rsidRDefault="00687050">
    <w:pPr>
      <w:pStyle w:val="Title"/>
      <w:pBdr>
        <w:top w:val="single" w:sz="4" w:space="1" w:color="auto"/>
      </w:pBdr>
      <w:jc w:val="left"/>
      <w:rPr>
        <w:sz w:val="20"/>
      </w:rPr>
    </w:pPr>
    <w:r>
      <w:rPr>
        <w:sz w:val="20"/>
      </w:rPr>
      <w:t>&lt;&lt;Publishing organization address&gt;&gt;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55AF5" w:rsidRDefault="00555AF5" w:rsidP="000267E7">
      <w:r>
        <w:separator/>
      </w:r>
    </w:p>
  </w:footnote>
  <w:footnote w:type="continuationSeparator" w:id="0">
    <w:p w:rsidR="00555AF5" w:rsidRDefault="00555AF5" w:rsidP="000267E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7050" w:rsidRDefault="00687050">
    <w:pPr>
      <w:pStyle w:val="Header"/>
      <w:jc w:val="right"/>
      <w:rPr>
        <w:rFonts w:ascii="Arial" w:hAnsi="Arial"/>
        <w:b/>
        <w:color w:val="C0C0C0"/>
        <w:sz w:val="20"/>
      </w:rPr>
    </w:pPr>
    <w:r>
      <w:rPr>
        <w:rFonts w:ascii="Arial" w:hAnsi="Arial"/>
        <w:b/>
        <w:color w:val="C0C0C0"/>
        <w:sz w:val="20"/>
      </w:rPr>
      <w:t>&lt;&lt;Project Name&gt;&gt; / SPMP</w:t>
    </w:r>
  </w:p>
  <w:p w:rsidR="00687050" w:rsidRDefault="00687050">
    <w:pPr>
      <w:pStyle w:val="Header"/>
      <w:jc w:val="right"/>
      <w:rPr>
        <w:rFonts w:ascii="Arial" w:hAnsi="Arial"/>
        <w:b/>
        <w:color w:val="C0C0C0"/>
        <w:sz w:val="20"/>
      </w:rPr>
    </w:pPr>
    <w:r>
      <w:rPr>
        <w:rFonts w:ascii="Arial" w:hAnsi="Arial"/>
        <w:b/>
        <w:color w:val="C0C0C0"/>
        <w:sz w:val="20"/>
      </w:rPr>
      <w:t>Version: 1.0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singleLevel"/>
    <w:tmpl w:val="00000002"/>
    <w:name w:val="WW8Num2"/>
    <w:lvl w:ilvl="0">
      <w:start w:val="1"/>
      <w:numFmt w:val="decimal"/>
      <w:lvlText w:val="%1."/>
      <w:lvlJc w:val="left"/>
      <w:pPr>
        <w:tabs>
          <w:tab w:val="num" w:pos="936"/>
        </w:tabs>
        <w:ind w:left="936" w:hanging="360"/>
      </w:pPr>
    </w:lvl>
  </w:abstractNum>
  <w:abstractNum w:abstractNumId="2">
    <w:nsid w:val="00000003"/>
    <w:multiLevelType w:val="singleLevel"/>
    <w:tmpl w:val="00000003"/>
    <w:name w:val="WW8Num3"/>
    <w:lvl w:ilvl="0">
      <w:start w:val="1"/>
      <w:numFmt w:val="bullet"/>
      <w:lvlText w:val=""/>
      <w:lvlJc w:val="left"/>
      <w:pPr>
        <w:tabs>
          <w:tab w:val="num" w:pos="1296"/>
        </w:tabs>
        <w:ind w:left="1296" w:hanging="360"/>
      </w:pPr>
      <w:rPr>
        <w:rFonts w:ascii="Symbol" w:hAnsi="Symbol"/>
      </w:rPr>
    </w:lvl>
  </w:abstractNum>
  <w:abstractNum w:abstractNumId="3">
    <w:nsid w:val="00000007"/>
    <w:multiLevelType w:val="multilevel"/>
    <w:tmpl w:val="00000007"/>
    <w:name w:val="WW8Num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08"/>
    <w:multiLevelType w:val="multilevel"/>
    <w:tmpl w:val="00000008"/>
    <w:name w:val="WW8Num8"/>
    <w:lvl w:ilvl="0">
      <w:start w:val="3"/>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16953C8"/>
    <w:multiLevelType w:val="hybridMultilevel"/>
    <w:tmpl w:val="30964A5A"/>
    <w:lvl w:ilvl="0" w:tplc="540846A8">
      <w:start w:val="1"/>
      <w:numFmt w:val="decimal"/>
      <w:lvlText w:val="%1."/>
      <w:lvlJc w:val="left"/>
      <w:pPr>
        <w:tabs>
          <w:tab w:val="num" w:pos="936"/>
        </w:tabs>
        <w:ind w:left="936" w:hanging="360"/>
      </w:pPr>
      <w:rPr>
        <w:rFonts w:hint="default"/>
      </w:rPr>
    </w:lvl>
    <w:lvl w:ilvl="1" w:tplc="04090019" w:tentative="1">
      <w:start w:val="1"/>
      <w:numFmt w:val="lowerLetter"/>
      <w:lvlText w:val="%2."/>
      <w:lvlJc w:val="left"/>
      <w:pPr>
        <w:tabs>
          <w:tab w:val="num" w:pos="1656"/>
        </w:tabs>
        <w:ind w:left="1656" w:hanging="360"/>
      </w:pPr>
    </w:lvl>
    <w:lvl w:ilvl="2" w:tplc="0409001B" w:tentative="1">
      <w:start w:val="1"/>
      <w:numFmt w:val="lowerRoman"/>
      <w:lvlText w:val="%3."/>
      <w:lvlJc w:val="right"/>
      <w:pPr>
        <w:tabs>
          <w:tab w:val="num" w:pos="2376"/>
        </w:tabs>
        <w:ind w:left="2376" w:hanging="180"/>
      </w:pPr>
    </w:lvl>
    <w:lvl w:ilvl="3" w:tplc="0409000F" w:tentative="1">
      <w:start w:val="1"/>
      <w:numFmt w:val="decimal"/>
      <w:lvlText w:val="%4."/>
      <w:lvlJc w:val="left"/>
      <w:pPr>
        <w:tabs>
          <w:tab w:val="num" w:pos="3096"/>
        </w:tabs>
        <w:ind w:left="3096" w:hanging="360"/>
      </w:pPr>
    </w:lvl>
    <w:lvl w:ilvl="4" w:tplc="04090019" w:tentative="1">
      <w:start w:val="1"/>
      <w:numFmt w:val="lowerLetter"/>
      <w:lvlText w:val="%5."/>
      <w:lvlJc w:val="left"/>
      <w:pPr>
        <w:tabs>
          <w:tab w:val="num" w:pos="3816"/>
        </w:tabs>
        <w:ind w:left="3816" w:hanging="360"/>
      </w:pPr>
    </w:lvl>
    <w:lvl w:ilvl="5" w:tplc="0409001B" w:tentative="1">
      <w:start w:val="1"/>
      <w:numFmt w:val="lowerRoman"/>
      <w:lvlText w:val="%6."/>
      <w:lvlJc w:val="right"/>
      <w:pPr>
        <w:tabs>
          <w:tab w:val="num" w:pos="4536"/>
        </w:tabs>
        <w:ind w:left="4536" w:hanging="180"/>
      </w:pPr>
    </w:lvl>
    <w:lvl w:ilvl="6" w:tplc="0409000F" w:tentative="1">
      <w:start w:val="1"/>
      <w:numFmt w:val="decimal"/>
      <w:lvlText w:val="%7."/>
      <w:lvlJc w:val="left"/>
      <w:pPr>
        <w:tabs>
          <w:tab w:val="num" w:pos="5256"/>
        </w:tabs>
        <w:ind w:left="5256" w:hanging="360"/>
      </w:pPr>
    </w:lvl>
    <w:lvl w:ilvl="7" w:tplc="04090019" w:tentative="1">
      <w:start w:val="1"/>
      <w:numFmt w:val="lowerLetter"/>
      <w:lvlText w:val="%8."/>
      <w:lvlJc w:val="left"/>
      <w:pPr>
        <w:tabs>
          <w:tab w:val="num" w:pos="5976"/>
        </w:tabs>
        <w:ind w:left="5976" w:hanging="360"/>
      </w:pPr>
    </w:lvl>
    <w:lvl w:ilvl="8" w:tplc="0409001B" w:tentative="1">
      <w:start w:val="1"/>
      <w:numFmt w:val="lowerRoman"/>
      <w:lvlText w:val="%9."/>
      <w:lvlJc w:val="right"/>
      <w:pPr>
        <w:tabs>
          <w:tab w:val="num" w:pos="6696"/>
        </w:tabs>
        <w:ind w:left="6696" w:hanging="180"/>
      </w:pPr>
    </w:lvl>
  </w:abstractNum>
  <w:abstractNum w:abstractNumId="6">
    <w:nsid w:val="0A2D1C55"/>
    <w:multiLevelType w:val="hybridMultilevel"/>
    <w:tmpl w:val="17BCE14C"/>
    <w:lvl w:ilvl="0" w:tplc="540846A8">
      <w:start w:val="1"/>
      <w:numFmt w:val="decimal"/>
      <w:lvlText w:val="%1."/>
      <w:lvlJc w:val="left"/>
      <w:pPr>
        <w:tabs>
          <w:tab w:val="num" w:pos="936"/>
        </w:tabs>
        <w:ind w:left="936" w:hanging="360"/>
      </w:pPr>
      <w:rPr>
        <w:rFonts w:hint="default"/>
      </w:rPr>
    </w:lvl>
    <w:lvl w:ilvl="1" w:tplc="04090019" w:tentative="1">
      <w:start w:val="1"/>
      <w:numFmt w:val="lowerLetter"/>
      <w:lvlText w:val="%2."/>
      <w:lvlJc w:val="left"/>
      <w:pPr>
        <w:tabs>
          <w:tab w:val="num" w:pos="1656"/>
        </w:tabs>
        <w:ind w:left="1656" w:hanging="360"/>
      </w:pPr>
    </w:lvl>
    <w:lvl w:ilvl="2" w:tplc="0409001B" w:tentative="1">
      <w:start w:val="1"/>
      <w:numFmt w:val="lowerRoman"/>
      <w:lvlText w:val="%3."/>
      <w:lvlJc w:val="right"/>
      <w:pPr>
        <w:tabs>
          <w:tab w:val="num" w:pos="2376"/>
        </w:tabs>
        <w:ind w:left="2376" w:hanging="180"/>
      </w:pPr>
    </w:lvl>
    <w:lvl w:ilvl="3" w:tplc="0409000F" w:tentative="1">
      <w:start w:val="1"/>
      <w:numFmt w:val="decimal"/>
      <w:lvlText w:val="%4."/>
      <w:lvlJc w:val="left"/>
      <w:pPr>
        <w:tabs>
          <w:tab w:val="num" w:pos="3096"/>
        </w:tabs>
        <w:ind w:left="3096" w:hanging="360"/>
      </w:pPr>
    </w:lvl>
    <w:lvl w:ilvl="4" w:tplc="04090019" w:tentative="1">
      <w:start w:val="1"/>
      <w:numFmt w:val="lowerLetter"/>
      <w:lvlText w:val="%5."/>
      <w:lvlJc w:val="left"/>
      <w:pPr>
        <w:tabs>
          <w:tab w:val="num" w:pos="3816"/>
        </w:tabs>
        <w:ind w:left="3816" w:hanging="360"/>
      </w:pPr>
    </w:lvl>
    <w:lvl w:ilvl="5" w:tplc="0409001B" w:tentative="1">
      <w:start w:val="1"/>
      <w:numFmt w:val="lowerRoman"/>
      <w:lvlText w:val="%6."/>
      <w:lvlJc w:val="right"/>
      <w:pPr>
        <w:tabs>
          <w:tab w:val="num" w:pos="4536"/>
        </w:tabs>
        <w:ind w:left="4536" w:hanging="180"/>
      </w:pPr>
    </w:lvl>
    <w:lvl w:ilvl="6" w:tplc="0409000F" w:tentative="1">
      <w:start w:val="1"/>
      <w:numFmt w:val="decimal"/>
      <w:lvlText w:val="%7."/>
      <w:lvlJc w:val="left"/>
      <w:pPr>
        <w:tabs>
          <w:tab w:val="num" w:pos="5256"/>
        </w:tabs>
        <w:ind w:left="5256" w:hanging="360"/>
      </w:pPr>
    </w:lvl>
    <w:lvl w:ilvl="7" w:tplc="04090019" w:tentative="1">
      <w:start w:val="1"/>
      <w:numFmt w:val="lowerLetter"/>
      <w:lvlText w:val="%8."/>
      <w:lvlJc w:val="left"/>
      <w:pPr>
        <w:tabs>
          <w:tab w:val="num" w:pos="5976"/>
        </w:tabs>
        <w:ind w:left="5976" w:hanging="360"/>
      </w:pPr>
    </w:lvl>
    <w:lvl w:ilvl="8" w:tplc="0409001B" w:tentative="1">
      <w:start w:val="1"/>
      <w:numFmt w:val="lowerRoman"/>
      <w:lvlText w:val="%9."/>
      <w:lvlJc w:val="right"/>
      <w:pPr>
        <w:tabs>
          <w:tab w:val="num" w:pos="6696"/>
        </w:tabs>
        <w:ind w:left="6696" w:hanging="180"/>
      </w:pPr>
    </w:lvl>
  </w:abstractNum>
  <w:abstractNum w:abstractNumId="7">
    <w:nsid w:val="0CF367F4"/>
    <w:multiLevelType w:val="hybridMultilevel"/>
    <w:tmpl w:val="9AC04A3E"/>
    <w:lvl w:ilvl="0" w:tplc="540846A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584"/>
        </w:tabs>
        <w:ind w:left="1584" w:hanging="360"/>
      </w:pPr>
    </w:lvl>
    <w:lvl w:ilvl="2" w:tplc="0409001B" w:tentative="1">
      <w:start w:val="1"/>
      <w:numFmt w:val="lowerRoman"/>
      <w:lvlText w:val="%3."/>
      <w:lvlJc w:val="right"/>
      <w:pPr>
        <w:tabs>
          <w:tab w:val="num" w:pos="2304"/>
        </w:tabs>
        <w:ind w:left="2304" w:hanging="180"/>
      </w:pPr>
    </w:lvl>
    <w:lvl w:ilvl="3" w:tplc="0409000F" w:tentative="1">
      <w:start w:val="1"/>
      <w:numFmt w:val="decimal"/>
      <w:lvlText w:val="%4."/>
      <w:lvlJc w:val="left"/>
      <w:pPr>
        <w:tabs>
          <w:tab w:val="num" w:pos="3024"/>
        </w:tabs>
        <w:ind w:left="3024" w:hanging="360"/>
      </w:pPr>
    </w:lvl>
    <w:lvl w:ilvl="4" w:tplc="04090019" w:tentative="1">
      <w:start w:val="1"/>
      <w:numFmt w:val="lowerLetter"/>
      <w:lvlText w:val="%5."/>
      <w:lvlJc w:val="left"/>
      <w:pPr>
        <w:tabs>
          <w:tab w:val="num" w:pos="3744"/>
        </w:tabs>
        <w:ind w:left="3744" w:hanging="360"/>
      </w:pPr>
    </w:lvl>
    <w:lvl w:ilvl="5" w:tplc="0409001B" w:tentative="1">
      <w:start w:val="1"/>
      <w:numFmt w:val="lowerRoman"/>
      <w:lvlText w:val="%6."/>
      <w:lvlJc w:val="right"/>
      <w:pPr>
        <w:tabs>
          <w:tab w:val="num" w:pos="4464"/>
        </w:tabs>
        <w:ind w:left="4464" w:hanging="180"/>
      </w:pPr>
    </w:lvl>
    <w:lvl w:ilvl="6" w:tplc="0409000F" w:tentative="1">
      <w:start w:val="1"/>
      <w:numFmt w:val="decimal"/>
      <w:lvlText w:val="%7."/>
      <w:lvlJc w:val="left"/>
      <w:pPr>
        <w:tabs>
          <w:tab w:val="num" w:pos="5184"/>
        </w:tabs>
        <w:ind w:left="5184" w:hanging="360"/>
      </w:pPr>
    </w:lvl>
    <w:lvl w:ilvl="7" w:tplc="04090019" w:tentative="1">
      <w:start w:val="1"/>
      <w:numFmt w:val="lowerLetter"/>
      <w:lvlText w:val="%8."/>
      <w:lvlJc w:val="left"/>
      <w:pPr>
        <w:tabs>
          <w:tab w:val="num" w:pos="5904"/>
        </w:tabs>
        <w:ind w:left="5904" w:hanging="360"/>
      </w:pPr>
    </w:lvl>
    <w:lvl w:ilvl="8" w:tplc="0409001B" w:tentative="1">
      <w:start w:val="1"/>
      <w:numFmt w:val="lowerRoman"/>
      <w:lvlText w:val="%9."/>
      <w:lvlJc w:val="right"/>
      <w:pPr>
        <w:tabs>
          <w:tab w:val="num" w:pos="6624"/>
        </w:tabs>
        <w:ind w:left="6624" w:hanging="180"/>
      </w:pPr>
    </w:lvl>
  </w:abstractNum>
  <w:abstractNum w:abstractNumId="8">
    <w:nsid w:val="1176086A"/>
    <w:multiLevelType w:val="hybridMultilevel"/>
    <w:tmpl w:val="D938E9CC"/>
    <w:lvl w:ilvl="0" w:tplc="BAD4DE00">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B427354"/>
    <w:multiLevelType w:val="hybridMultilevel"/>
    <w:tmpl w:val="E3D27A44"/>
    <w:lvl w:ilvl="0" w:tplc="18C6A2EA">
      <w:start w:val="1"/>
      <w:numFmt w:val="bullet"/>
      <w:lvlText w:val="o"/>
      <w:lvlJc w:val="left"/>
      <w:pPr>
        <w:ind w:left="2160" w:hanging="360"/>
      </w:pPr>
      <w:rPr>
        <w:rFonts w:ascii="Courier New" w:hAnsi="Courier New" w:cs="Courier New" w:hint="default"/>
        <w:color w:val="auto"/>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23ED7B7D"/>
    <w:multiLevelType w:val="multilevel"/>
    <w:tmpl w:val="04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nsid w:val="311F2E43"/>
    <w:multiLevelType w:val="hybridMultilevel"/>
    <w:tmpl w:val="08CE36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36AB0C2A"/>
    <w:multiLevelType w:val="hybridMultilevel"/>
    <w:tmpl w:val="DC66EB1E"/>
    <w:lvl w:ilvl="0" w:tplc="0409000F">
      <w:start w:val="1"/>
      <w:numFmt w:val="decimal"/>
      <w:lvlText w:val="%1."/>
      <w:lvlJc w:val="left"/>
      <w:pPr>
        <w:ind w:left="720" w:hanging="360"/>
      </w:pPr>
      <w:rPr>
        <w:rFonts w:hint="default"/>
      </w:rPr>
    </w:lvl>
    <w:lvl w:ilvl="1" w:tplc="96F4852E">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3350275"/>
    <w:multiLevelType w:val="hybridMultilevel"/>
    <w:tmpl w:val="C8AA9A9E"/>
    <w:lvl w:ilvl="0" w:tplc="540846A8">
      <w:start w:val="1"/>
      <w:numFmt w:val="decimal"/>
      <w:lvlText w:val="%1."/>
      <w:lvlJc w:val="left"/>
      <w:pPr>
        <w:tabs>
          <w:tab w:val="num" w:pos="936"/>
        </w:tabs>
        <w:ind w:left="936"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4C495C0D"/>
    <w:multiLevelType w:val="hybridMultilevel"/>
    <w:tmpl w:val="16EE10E2"/>
    <w:lvl w:ilvl="0" w:tplc="31CE042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4D404F70"/>
    <w:multiLevelType w:val="hybridMultilevel"/>
    <w:tmpl w:val="68F4E286"/>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6">
    <w:nsid w:val="4EB23E75"/>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7">
    <w:nsid w:val="5A220A36"/>
    <w:multiLevelType w:val="hybridMultilevel"/>
    <w:tmpl w:val="B1105CC2"/>
    <w:lvl w:ilvl="0" w:tplc="540846A8">
      <w:start w:val="1"/>
      <w:numFmt w:val="decimal"/>
      <w:lvlText w:val="%1."/>
      <w:lvlJc w:val="left"/>
      <w:pPr>
        <w:tabs>
          <w:tab w:val="num" w:pos="936"/>
        </w:tabs>
        <w:ind w:left="936"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5C2538A3"/>
    <w:multiLevelType w:val="hybridMultilevel"/>
    <w:tmpl w:val="E30ABBFA"/>
    <w:lvl w:ilvl="0" w:tplc="540846A8">
      <w:start w:val="1"/>
      <w:numFmt w:val="decimal"/>
      <w:lvlText w:val="%1."/>
      <w:lvlJc w:val="left"/>
      <w:pPr>
        <w:tabs>
          <w:tab w:val="num" w:pos="936"/>
        </w:tabs>
        <w:ind w:left="936"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5FA225D8"/>
    <w:multiLevelType w:val="hybridMultilevel"/>
    <w:tmpl w:val="651098E2"/>
    <w:lvl w:ilvl="0" w:tplc="B2AAA4FE">
      <w:start w:val="1"/>
      <w:numFmt w:val="bullet"/>
      <w:lvlText w:val="o"/>
      <w:lvlJc w:val="left"/>
      <w:pPr>
        <w:ind w:left="2250" w:hanging="360"/>
      </w:pPr>
      <w:rPr>
        <w:rFonts w:ascii="Courier New" w:hAnsi="Courier New" w:cs="Courier New" w:hint="default"/>
        <w:color w:val="auto"/>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20">
    <w:nsid w:val="645E2554"/>
    <w:multiLevelType w:val="hybridMultilevel"/>
    <w:tmpl w:val="9ADC7FC0"/>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21">
    <w:nsid w:val="66D4225F"/>
    <w:multiLevelType w:val="hybridMultilevel"/>
    <w:tmpl w:val="574A04C4"/>
    <w:lvl w:ilvl="0" w:tplc="540846A8">
      <w:start w:val="1"/>
      <w:numFmt w:val="decimal"/>
      <w:lvlText w:val="%1."/>
      <w:lvlJc w:val="left"/>
      <w:pPr>
        <w:tabs>
          <w:tab w:val="num" w:pos="936"/>
        </w:tabs>
        <w:ind w:left="936" w:hanging="360"/>
      </w:pPr>
      <w:rPr>
        <w:rFonts w:hint="default"/>
      </w:rPr>
    </w:lvl>
    <w:lvl w:ilvl="1" w:tplc="04090019" w:tentative="1">
      <w:start w:val="1"/>
      <w:numFmt w:val="lowerLetter"/>
      <w:lvlText w:val="%2."/>
      <w:lvlJc w:val="left"/>
      <w:pPr>
        <w:tabs>
          <w:tab w:val="num" w:pos="1656"/>
        </w:tabs>
        <w:ind w:left="1656" w:hanging="360"/>
      </w:pPr>
    </w:lvl>
    <w:lvl w:ilvl="2" w:tplc="0409001B" w:tentative="1">
      <w:start w:val="1"/>
      <w:numFmt w:val="lowerRoman"/>
      <w:lvlText w:val="%3."/>
      <w:lvlJc w:val="right"/>
      <w:pPr>
        <w:tabs>
          <w:tab w:val="num" w:pos="2376"/>
        </w:tabs>
        <w:ind w:left="2376" w:hanging="180"/>
      </w:pPr>
    </w:lvl>
    <w:lvl w:ilvl="3" w:tplc="0409000F" w:tentative="1">
      <w:start w:val="1"/>
      <w:numFmt w:val="decimal"/>
      <w:lvlText w:val="%4."/>
      <w:lvlJc w:val="left"/>
      <w:pPr>
        <w:tabs>
          <w:tab w:val="num" w:pos="3096"/>
        </w:tabs>
        <w:ind w:left="3096" w:hanging="360"/>
      </w:pPr>
    </w:lvl>
    <w:lvl w:ilvl="4" w:tplc="04090019" w:tentative="1">
      <w:start w:val="1"/>
      <w:numFmt w:val="lowerLetter"/>
      <w:lvlText w:val="%5."/>
      <w:lvlJc w:val="left"/>
      <w:pPr>
        <w:tabs>
          <w:tab w:val="num" w:pos="3816"/>
        </w:tabs>
        <w:ind w:left="3816" w:hanging="360"/>
      </w:pPr>
    </w:lvl>
    <w:lvl w:ilvl="5" w:tplc="0409001B" w:tentative="1">
      <w:start w:val="1"/>
      <w:numFmt w:val="lowerRoman"/>
      <w:lvlText w:val="%6."/>
      <w:lvlJc w:val="right"/>
      <w:pPr>
        <w:tabs>
          <w:tab w:val="num" w:pos="4536"/>
        </w:tabs>
        <w:ind w:left="4536" w:hanging="180"/>
      </w:pPr>
    </w:lvl>
    <w:lvl w:ilvl="6" w:tplc="0409000F" w:tentative="1">
      <w:start w:val="1"/>
      <w:numFmt w:val="decimal"/>
      <w:lvlText w:val="%7."/>
      <w:lvlJc w:val="left"/>
      <w:pPr>
        <w:tabs>
          <w:tab w:val="num" w:pos="5256"/>
        </w:tabs>
        <w:ind w:left="5256" w:hanging="360"/>
      </w:pPr>
    </w:lvl>
    <w:lvl w:ilvl="7" w:tplc="04090019" w:tentative="1">
      <w:start w:val="1"/>
      <w:numFmt w:val="lowerLetter"/>
      <w:lvlText w:val="%8."/>
      <w:lvlJc w:val="left"/>
      <w:pPr>
        <w:tabs>
          <w:tab w:val="num" w:pos="5976"/>
        </w:tabs>
        <w:ind w:left="5976" w:hanging="360"/>
      </w:pPr>
    </w:lvl>
    <w:lvl w:ilvl="8" w:tplc="0409001B" w:tentative="1">
      <w:start w:val="1"/>
      <w:numFmt w:val="lowerRoman"/>
      <w:lvlText w:val="%9."/>
      <w:lvlJc w:val="right"/>
      <w:pPr>
        <w:tabs>
          <w:tab w:val="num" w:pos="6696"/>
        </w:tabs>
        <w:ind w:left="6696" w:hanging="180"/>
      </w:pPr>
    </w:lvl>
  </w:abstractNum>
  <w:abstractNum w:abstractNumId="22">
    <w:nsid w:val="69967144"/>
    <w:multiLevelType w:val="hybridMultilevel"/>
    <w:tmpl w:val="38C64B6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nsid w:val="75175096"/>
    <w:multiLevelType w:val="hybridMultilevel"/>
    <w:tmpl w:val="962A54A2"/>
    <w:lvl w:ilvl="0" w:tplc="0409000F">
      <w:start w:val="1"/>
      <w:numFmt w:val="decimal"/>
      <w:lvlText w:val="%1."/>
      <w:lvlJc w:val="left"/>
      <w:pPr>
        <w:tabs>
          <w:tab w:val="num" w:pos="1296"/>
        </w:tabs>
        <w:ind w:left="1296" w:hanging="360"/>
      </w:p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24">
    <w:nsid w:val="76641A6D"/>
    <w:multiLevelType w:val="hybridMultilevel"/>
    <w:tmpl w:val="DDF239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9D77EEA"/>
    <w:multiLevelType w:val="hybridMultilevel"/>
    <w:tmpl w:val="3E0235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7ACE0922"/>
    <w:multiLevelType w:val="hybridMultilevel"/>
    <w:tmpl w:val="11E02392"/>
    <w:lvl w:ilvl="0" w:tplc="540846A8">
      <w:start w:val="1"/>
      <w:numFmt w:val="decimal"/>
      <w:lvlText w:val="%1."/>
      <w:lvlJc w:val="left"/>
      <w:pPr>
        <w:tabs>
          <w:tab w:val="num" w:pos="936"/>
        </w:tabs>
        <w:ind w:left="936"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6"/>
  </w:num>
  <w:num w:numId="2">
    <w:abstractNumId w:val="10"/>
  </w:num>
  <w:num w:numId="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5"/>
  </w:num>
  <w:num w:numId="6">
    <w:abstractNumId w:val="18"/>
  </w:num>
  <w:num w:numId="7">
    <w:abstractNumId w:val="26"/>
  </w:num>
  <w:num w:numId="8">
    <w:abstractNumId w:val="6"/>
  </w:num>
  <w:num w:numId="9">
    <w:abstractNumId w:val="21"/>
  </w:num>
  <w:num w:numId="10">
    <w:abstractNumId w:val="7"/>
  </w:num>
  <w:num w:numId="11">
    <w:abstractNumId w:val="13"/>
  </w:num>
  <w:num w:numId="12">
    <w:abstractNumId w:val="8"/>
  </w:num>
  <w:num w:numId="13">
    <w:abstractNumId w:val="23"/>
  </w:num>
  <w:num w:numId="14">
    <w:abstractNumId w:val="20"/>
  </w:num>
  <w:num w:numId="15">
    <w:abstractNumId w:val="25"/>
  </w:num>
  <w:num w:numId="16">
    <w:abstractNumId w:val="17"/>
  </w:num>
  <w:num w:numId="17">
    <w:abstractNumId w:val="12"/>
  </w:num>
  <w:num w:numId="18">
    <w:abstractNumId w:val="11"/>
  </w:num>
  <w:num w:numId="19">
    <w:abstractNumId w:val="1"/>
  </w:num>
  <w:num w:numId="20">
    <w:abstractNumId w:val="2"/>
  </w:num>
  <w:num w:numId="21">
    <w:abstractNumId w:val="15"/>
  </w:num>
  <w:num w:numId="22">
    <w:abstractNumId w:val="0"/>
  </w:num>
  <w:num w:numId="23">
    <w:abstractNumId w:val="19"/>
  </w:num>
  <w:num w:numId="24">
    <w:abstractNumId w:val="22"/>
  </w:num>
  <w:num w:numId="25">
    <w:abstractNumId w:val="9"/>
  </w:num>
  <w:num w:numId="26">
    <w:abstractNumId w:val="3"/>
  </w:num>
  <w:num w:numId="27">
    <w:abstractNumId w:val="4"/>
  </w:num>
  <w:num w:numId="28">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noPunctuationKerning/>
  <w:characterSpacingControl w:val="doNotCompress"/>
  <w:footnotePr>
    <w:footnote w:id="-1"/>
    <w:footnote w:id="0"/>
  </w:footnotePr>
  <w:endnotePr>
    <w:endnote w:id="-1"/>
    <w:endnote w:id="0"/>
  </w:endnotePr>
  <w:compat/>
  <w:rsids>
    <w:rsidRoot w:val="00FC6BEF"/>
    <w:rsid w:val="000267E7"/>
    <w:rsid w:val="0005343C"/>
    <w:rsid w:val="00056F92"/>
    <w:rsid w:val="000A45E7"/>
    <w:rsid w:val="000E5722"/>
    <w:rsid w:val="00172AA0"/>
    <w:rsid w:val="00182182"/>
    <w:rsid w:val="0018448E"/>
    <w:rsid w:val="001C4C82"/>
    <w:rsid w:val="00230551"/>
    <w:rsid w:val="002A06DE"/>
    <w:rsid w:val="002F784C"/>
    <w:rsid w:val="00301175"/>
    <w:rsid w:val="003266AA"/>
    <w:rsid w:val="003F2FF6"/>
    <w:rsid w:val="004335DF"/>
    <w:rsid w:val="004728D1"/>
    <w:rsid w:val="004E37DF"/>
    <w:rsid w:val="00524153"/>
    <w:rsid w:val="00555AF5"/>
    <w:rsid w:val="00612483"/>
    <w:rsid w:val="006226F6"/>
    <w:rsid w:val="00687050"/>
    <w:rsid w:val="007A50A6"/>
    <w:rsid w:val="007F133D"/>
    <w:rsid w:val="00861318"/>
    <w:rsid w:val="00892930"/>
    <w:rsid w:val="008E6150"/>
    <w:rsid w:val="0092754F"/>
    <w:rsid w:val="00930418"/>
    <w:rsid w:val="009415A1"/>
    <w:rsid w:val="00963402"/>
    <w:rsid w:val="009D0C53"/>
    <w:rsid w:val="00A35611"/>
    <w:rsid w:val="00A60B46"/>
    <w:rsid w:val="00AA160A"/>
    <w:rsid w:val="00BA1F09"/>
    <w:rsid w:val="00BF6433"/>
    <w:rsid w:val="00C43D7F"/>
    <w:rsid w:val="00C54C6F"/>
    <w:rsid w:val="00D276A3"/>
    <w:rsid w:val="00E160F6"/>
    <w:rsid w:val="00E304BA"/>
    <w:rsid w:val="00F852CE"/>
    <w:rsid w:val="00F920C6"/>
    <w:rsid w:val="00FC6B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784C"/>
    <w:rPr>
      <w:rFonts w:ascii="Cambria" w:hAnsi="Cambria"/>
      <w:sz w:val="24"/>
      <w:szCs w:val="24"/>
    </w:rPr>
  </w:style>
  <w:style w:type="paragraph" w:styleId="Heading1">
    <w:name w:val="heading 1"/>
    <w:basedOn w:val="Normal"/>
    <w:next w:val="Normal"/>
    <w:qFormat/>
    <w:rsid w:val="002F784C"/>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2F784C"/>
    <w:pPr>
      <w:keepNext/>
      <w:numPr>
        <w:ilvl w:val="1"/>
        <w:numId w:val="1"/>
      </w:numPr>
      <w:spacing w:before="120" w:after="60"/>
      <w:outlineLvl w:val="1"/>
    </w:pPr>
    <w:rPr>
      <w:rFonts w:ascii="Arial" w:hAnsi="Arial" w:cs="Arial"/>
      <w:bCs/>
      <w:i/>
      <w:iCs/>
      <w:sz w:val="28"/>
      <w:szCs w:val="28"/>
    </w:rPr>
  </w:style>
  <w:style w:type="paragraph" w:styleId="Heading3">
    <w:name w:val="heading 3"/>
    <w:basedOn w:val="Normal"/>
    <w:next w:val="Normal"/>
    <w:qFormat/>
    <w:rsid w:val="002F784C"/>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rsid w:val="002F784C"/>
    <w:pPr>
      <w:keepNext/>
      <w:numPr>
        <w:ilvl w:val="3"/>
        <w:numId w:val="1"/>
      </w:numPr>
      <w:spacing w:before="240" w:after="60"/>
      <w:outlineLvl w:val="3"/>
    </w:pPr>
    <w:rPr>
      <w:b/>
      <w:bCs/>
      <w:sz w:val="28"/>
      <w:szCs w:val="28"/>
    </w:rPr>
  </w:style>
  <w:style w:type="paragraph" w:styleId="Heading5">
    <w:name w:val="heading 5"/>
    <w:basedOn w:val="Normal"/>
    <w:next w:val="Normal"/>
    <w:qFormat/>
    <w:rsid w:val="002F784C"/>
    <w:pPr>
      <w:numPr>
        <w:ilvl w:val="4"/>
        <w:numId w:val="1"/>
      </w:numPr>
      <w:spacing w:before="240" w:after="60"/>
      <w:outlineLvl w:val="4"/>
    </w:pPr>
    <w:rPr>
      <w:b/>
      <w:bCs/>
      <w:i/>
      <w:iCs/>
      <w:sz w:val="26"/>
      <w:szCs w:val="26"/>
    </w:rPr>
  </w:style>
  <w:style w:type="paragraph" w:styleId="Heading6">
    <w:name w:val="heading 6"/>
    <w:basedOn w:val="Normal"/>
    <w:next w:val="Normal"/>
    <w:qFormat/>
    <w:rsid w:val="002F784C"/>
    <w:pPr>
      <w:numPr>
        <w:ilvl w:val="5"/>
        <w:numId w:val="1"/>
      </w:numPr>
      <w:spacing w:before="240" w:after="60"/>
      <w:outlineLvl w:val="5"/>
    </w:pPr>
    <w:rPr>
      <w:b/>
      <w:bCs/>
      <w:sz w:val="22"/>
      <w:szCs w:val="22"/>
    </w:rPr>
  </w:style>
  <w:style w:type="paragraph" w:styleId="Heading7">
    <w:name w:val="heading 7"/>
    <w:basedOn w:val="Normal"/>
    <w:next w:val="Normal"/>
    <w:qFormat/>
    <w:rsid w:val="002F784C"/>
    <w:pPr>
      <w:numPr>
        <w:ilvl w:val="6"/>
        <w:numId w:val="1"/>
      </w:numPr>
      <w:spacing w:before="240" w:after="60"/>
      <w:outlineLvl w:val="6"/>
    </w:pPr>
  </w:style>
  <w:style w:type="paragraph" w:styleId="Heading8">
    <w:name w:val="heading 8"/>
    <w:basedOn w:val="Normal"/>
    <w:next w:val="Normal"/>
    <w:qFormat/>
    <w:rsid w:val="002F784C"/>
    <w:pPr>
      <w:numPr>
        <w:ilvl w:val="7"/>
        <w:numId w:val="1"/>
      </w:numPr>
      <w:spacing w:before="240" w:after="60"/>
      <w:outlineLvl w:val="7"/>
    </w:pPr>
    <w:rPr>
      <w:i/>
      <w:iCs/>
    </w:rPr>
  </w:style>
  <w:style w:type="paragraph" w:styleId="Heading9">
    <w:name w:val="heading 9"/>
    <w:basedOn w:val="Normal"/>
    <w:next w:val="Normal"/>
    <w:qFormat/>
    <w:rsid w:val="002F784C"/>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F784C"/>
    <w:pPr>
      <w:tabs>
        <w:tab w:val="center" w:pos="4320"/>
        <w:tab w:val="right" w:pos="8640"/>
      </w:tabs>
    </w:pPr>
  </w:style>
  <w:style w:type="paragraph" w:styleId="Footer">
    <w:name w:val="footer"/>
    <w:basedOn w:val="Normal"/>
    <w:semiHidden/>
    <w:rsid w:val="002F784C"/>
    <w:pPr>
      <w:tabs>
        <w:tab w:val="center" w:pos="4320"/>
        <w:tab w:val="right" w:pos="8640"/>
      </w:tabs>
    </w:pPr>
  </w:style>
  <w:style w:type="paragraph" w:styleId="TOC1">
    <w:name w:val="toc 1"/>
    <w:basedOn w:val="Normal"/>
    <w:next w:val="Normal"/>
    <w:autoRedefine/>
    <w:uiPriority w:val="39"/>
    <w:rsid w:val="002F784C"/>
    <w:pPr>
      <w:spacing w:before="360"/>
    </w:pPr>
    <w:rPr>
      <w:rFonts w:ascii="Arial" w:hAnsi="Arial"/>
      <w:b/>
      <w:bCs/>
      <w:caps/>
      <w:szCs w:val="28"/>
    </w:rPr>
  </w:style>
  <w:style w:type="paragraph" w:styleId="TOC2">
    <w:name w:val="toc 2"/>
    <w:basedOn w:val="Normal"/>
    <w:next w:val="Normal"/>
    <w:autoRedefine/>
    <w:uiPriority w:val="39"/>
    <w:rsid w:val="002F784C"/>
    <w:pPr>
      <w:spacing w:before="240"/>
    </w:pPr>
    <w:rPr>
      <w:b/>
      <w:bCs/>
    </w:rPr>
  </w:style>
  <w:style w:type="paragraph" w:styleId="TOC3">
    <w:name w:val="toc 3"/>
    <w:basedOn w:val="Normal"/>
    <w:next w:val="Normal"/>
    <w:autoRedefine/>
    <w:uiPriority w:val="39"/>
    <w:rsid w:val="002F784C"/>
    <w:pPr>
      <w:ind w:left="240"/>
    </w:pPr>
  </w:style>
  <w:style w:type="paragraph" w:styleId="TOC4">
    <w:name w:val="toc 4"/>
    <w:basedOn w:val="Normal"/>
    <w:next w:val="Normal"/>
    <w:autoRedefine/>
    <w:semiHidden/>
    <w:rsid w:val="002F784C"/>
    <w:pPr>
      <w:ind w:left="480"/>
    </w:pPr>
  </w:style>
  <w:style w:type="paragraph" w:styleId="TOC5">
    <w:name w:val="toc 5"/>
    <w:basedOn w:val="Normal"/>
    <w:next w:val="Normal"/>
    <w:autoRedefine/>
    <w:semiHidden/>
    <w:rsid w:val="002F784C"/>
    <w:pPr>
      <w:ind w:left="720"/>
    </w:pPr>
  </w:style>
  <w:style w:type="paragraph" w:styleId="TOC6">
    <w:name w:val="toc 6"/>
    <w:basedOn w:val="Normal"/>
    <w:next w:val="Normal"/>
    <w:autoRedefine/>
    <w:semiHidden/>
    <w:rsid w:val="002F784C"/>
    <w:pPr>
      <w:ind w:left="960"/>
    </w:pPr>
  </w:style>
  <w:style w:type="paragraph" w:styleId="TOC7">
    <w:name w:val="toc 7"/>
    <w:basedOn w:val="Normal"/>
    <w:next w:val="Normal"/>
    <w:autoRedefine/>
    <w:semiHidden/>
    <w:rsid w:val="002F784C"/>
    <w:pPr>
      <w:ind w:left="1200"/>
    </w:pPr>
  </w:style>
  <w:style w:type="paragraph" w:styleId="TOC8">
    <w:name w:val="toc 8"/>
    <w:basedOn w:val="Normal"/>
    <w:next w:val="Normal"/>
    <w:autoRedefine/>
    <w:semiHidden/>
    <w:rsid w:val="002F784C"/>
    <w:pPr>
      <w:ind w:left="1440"/>
    </w:pPr>
  </w:style>
  <w:style w:type="paragraph" w:styleId="TOC9">
    <w:name w:val="toc 9"/>
    <w:basedOn w:val="Normal"/>
    <w:next w:val="Normal"/>
    <w:autoRedefine/>
    <w:semiHidden/>
    <w:rsid w:val="002F784C"/>
    <w:pPr>
      <w:ind w:left="1680"/>
    </w:pPr>
  </w:style>
  <w:style w:type="character" w:styleId="Hyperlink">
    <w:name w:val="Hyperlink"/>
    <w:basedOn w:val="DefaultParagraphFont"/>
    <w:uiPriority w:val="99"/>
    <w:rsid w:val="002F784C"/>
    <w:rPr>
      <w:color w:val="0000FF"/>
      <w:u w:val="single"/>
    </w:rPr>
  </w:style>
  <w:style w:type="paragraph" w:styleId="Title">
    <w:name w:val="Title"/>
    <w:basedOn w:val="Normal"/>
    <w:qFormat/>
    <w:rsid w:val="002F784C"/>
    <w:pPr>
      <w:jc w:val="center"/>
    </w:pPr>
    <w:rPr>
      <w:rFonts w:ascii="Arial" w:hAnsi="Arial" w:cs="Arial"/>
      <w:sz w:val="32"/>
    </w:rPr>
  </w:style>
  <w:style w:type="character" w:styleId="FollowedHyperlink">
    <w:name w:val="FollowedHyperlink"/>
    <w:basedOn w:val="DefaultParagraphFont"/>
    <w:semiHidden/>
    <w:rsid w:val="002F784C"/>
    <w:rPr>
      <w:color w:val="800080"/>
      <w:u w:val="single"/>
    </w:rPr>
  </w:style>
  <w:style w:type="paragraph" w:styleId="BodyTextIndent">
    <w:name w:val="Body Text Indent"/>
    <w:basedOn w:val="Normal"/>
    <w:semiHidden/>
    <w:rsid w:val="002F784C"/>
    <w:pPr>
      <w:ind w:left="270" w:hanging="270"/>
    </w:pPr>
  </w:style>
  <w:style w:type="paragraph" w:styleId="BodyTextIndent2">
    <w:name w:val="Body Text Indent 2"/>
    <w:basedOn w:val="Normal"/>
    <w:semiHidden/>
    <w:rsid w:val="002F784C"/>
    <w:pPr>
      <w:ind w:left="270"/>
    </w:pPr>
  </w:style>
  <w:style w:type="paragraph" w:styleId="BodyTextIndent3">
    <w:name w:val="Body Text Indent 3"/>
    <w:basedOn w:val="Normal"/>
    <w:semiHidden/>
    <w:rsid w:val="002F784C"/>
    <w:pPr>
      <w:spacing w:before="120"/>
      <w:ind w:left="576"/>
    </w:pPr>
  </w:style>
  <w:style w:type="paragraph" w:styleId="NoSpacing">
    <w:name w:val="No Spacing"/>
    <w:qFormat/>
    <w:rsid w:val="00FC6BEF"/>
    <w:pPr>
      <w:suppressAutoHyphens/>
    </w:pPr>
    <w:rPr>
      <w:rFonts w:eastAsia="Arial"/>
      <w:sz w:val="24"/>
      <w:szCs w:val="24"/>
      <w:lang w:eastAsia="ar-SA"/>
    </w:rPr>
  </w:style>
  <w:style w:type="paragraph" w:customStyle="1" w:styleId="TableContents">
    <w:name w:val="Table Contents"/>
    <w:basedOn w:val="Normal"/>
    <w:rsid w:val="00FC6BEF"/>
    <w:pPr>
      <w:suppressLineNumbers/>
      <w:suppressAutoHyphens/>
      <w:textAlignment w:val="center"/>
    </w:pPr>
    <w:rPr>
      <w:lang w:eastAsia="ar-SA"/>
    </w:rPr>
  </w:style>
  <w:style w:type="paragraph" w:styleId="ListParagraph">
    <w:name w:val="List Paragraph"/>
    <w:basedOn w:val="Normal"/>
    <w:uiPriority w:val="34"/>
    <w:qFormat/>
    <w:rsid w:val="00E304BA"/>
    <w:pPr>
      <w:ind w:left="720"/>
      <w:contextualSpacing/>
    </w:pPr>
  </w:style>
  <w:style w:type="paragraph" w:styleId="NormalWeb">
    <w:name w:val="Normal (Web)"/>
    <w:basedOn w:val="Normal"/>
    <w:rsid w:val="00A60B46"/>
    <w:pPr>
      <w:suppressAutoHyphens/>
      <w:spacing w:before="280" w:after="280"/>
    </w:pPr>
    <w:rPr>
      <w:rFonts w:ascii="Times New Roman" w:hAnsi="Times New Roman"/>
      <w:lang w:eastAsia="ar-SA"/>
    </w:rPr>
  </w:style>
</w:styles>
</file>

<file path=word/webSettings.xml><?xml version="1.0" encoding="utf-8"?>
<w:webSettings xmlns:r="http://schemas.openxmlformats.org/officeDocument/2006/relationships" xmlns:w="http://schemas.openxmlformats.org/wordprocessingml/2006/main">
  <w:divs>
    <w:div w:id="124131026">
      <w:bodyDiv w:val="1"/>
      <w:marLeft w:val="0"/>
      <w:marRight w:val="0"/>
      <w:marTop w:val="0"/>
      <w:marBottom w:val="0"/>
      <w:divBdr>
        <w:top w:val="none" w:sz="0" w:space="0" w:color="auto"/>
        <w:left w:val="none" w:sz="0" w:space="0" w:color="auto"/>
        <w:bottom w:val="none" w:sz="0" w:space="0" w:color="auto"/>
        <w:right w:val="none" w:sz="0" w:space="0" w:color="auto"/>
      </w:divBdr>
    </w:div>
    <w:div w:id="135026763">
      <w:bodyDiv w:val="1"/>
      <w:marLeft w:val="0"/>
      <w:marRight w:val="0"/>
      <w:marTop w:val="0"/>
      <w:marBottom w:val="0"/>
      <w:divBdr>
        <w:top w:val="none" w:sz="0" w:space="0" w:color="auto"/>
        <w:left w:val="none" w:sz="0" w:space="0" w:color="auto"/>
        <w:bottom w:val="none" w:sz="0" w:space="0" w:color="auto"/>
        <w:right w:val="none" w:sz="0" w:space="0" w:color="auto"/>
      </w:divBdr>
    </w:div>
    <w:div w:id="399835203">
      <w:bodyDiv w:val="1"/>
      <w:marLeft w:val="0"/>
      <w:marRight w:val="0"/>
      <w:marTop w:val="0"/>
      <w:marBottom w:val="0"/>
      <w:divBdr>
        <w:top w:val="none" w:sz="0" w:space="0" w:color="auto"/>
        <w:left w:val="none" w:sz="0" w:space="0" w:color="auto"/>
        <w:bottom w:val="none" w:sz="0" w:space="0" w:color="auto"/>
        <w:right w:val="none" w:sz="0" w:space="0" w:color="auto"/>
      </w:divBdr>
    </w:div>
    <w:div w:id="458111173">
      <w:bodyDiv w:val="1"/>
      <w:marLeft w:val="0"/>
      <w:marRight w:val="0"/>
      <w:marTop w:val="0"/>
      <w:marBottom w:val="0"/>
      <w:divBdr>
        <w:top w:val="none" w:sz="0" w:space="0" w:color="auto"/>
        <w:left w:val="none" w:sz="0" w:space="0" w:color="auto"/>
        <w:bottom w:val="none" w:sz="0" w:space="0" w:color="auto"/>
        <w:right w:val="none" w:sz="0" w:space="0" w:color="auto"/>
      </w:divBdr>
    </w:div>
    <w:div w:id="766538708">
      <w:bodyDiv w:val="1"/>
      <w:marLeft w:val="0"/>
      <w:marRight w:val="0"/>
      <w:marTop w:val="0"/>
      <w:marBottom w:val="0"/>
      <w:divBdr>
        <w:top w:val="none" w:sz="0" w:space="0" w:color="auto"/>
        <w:left w:val="none" w:sz="0" w:space="0" w:color="auto"/>
        <w:bottom w:val="none" w:sz="0" w:space="0" w:color="auto"/>
        <w:right w:val="none" w:sz="0" w:space="0" w:color="auto"/>
      </w:divBdr>
    </w:div>
    <w:div w:id="781387882">
      <w:bodyDiv w:val="1"/>
      <w:marLeft w:val="0"/>
      <w:marRight w:val="0"/>
      <w:marTop w:val="0"/>
      <w:marBottom w:val="0"/>
      <w:divBdr>
        <w:top w:val="none" w:sz="0" w:space="0" w:color="auto"/>
        <w:left w:val="none" w:sz="0" w:space="0" w:color="auto"/>
        <w:bottom w:val="none" w:sz="0" w:space="0" w:color="auto"/>
        <w:right w:val="none" w:sz="0" w:space="0" w:color="auto"/>
      </w:divBdr>
    </w:div>
    <w:div w:id="1422146297">
      <w:bodyDiv w:val="1"/>
      <w:marLeft w:val="0"/>
      <w:marRight w:val="0"/>
      <w:marTop w:val="0"/>
      <w:marBottom w:val="0"/>
      <w:divBdr>
        <w:top w:val="none" w:sz="0" w:space="0" w:color="auto"/>
        <w:left w:val="none" w:sz="0" w:space="0" w:color="auto"/>
        <w:bottom w:val="none" w:sz="0" w:space="0" w:color="auto"/>
        <w:right w:val="none" w:sz="0" w:space="0" w:color="auto"/>
      </w:divBdr>
    </w:div>
    <w:div w:id="1781871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14</Pages>
  <Words>2644</Words>
  <Characters>15075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1</vt:lpstr>
    </vt:vector>
  </TitlesOfParts>
  <Company/>
  <LinksUpToDate>false</LinksUpToDate>
  <CharactersWithSpaces>17684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Eddie Burris</dc:creator>
  <cp:lastModifiedBy>Dan</cp:lastModifiedBy>
  <cp:revision>8</cp:revision>
  <dcterms:created xsi:type="dcterms:W3CDTF">2016-03-04T18:43:00Z</dcterms:created>
  <dcterms:modified xsi:type="dcterms:W3CDTF">2016-03-04T19:07:00Z</dcterms:modified>
</cp:coreProperties>
</file>